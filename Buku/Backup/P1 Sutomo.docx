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C4977" w:rsidRPr="00FA28DE" w:rsidRDefault="009C4977" w:rsidP="00F643DD">
      <w:pPr>
        <w:pStyle w:val="BodyText"/>
        <w:keepNext/>
        <w:keepLines/>
        <w:spacing w:after="0"/>
        <w:jc w:val="both"/>
        <w:rPr>
          <w:rFonts w:ascii="Calibri" w:hAnsi="Calibri"/>
          <w:i/>
          <w:iCs/>
          <w:sz w:val="22"/>
          <w:szCs w:val="22"/>
          <w:lang w:val="id-ID"/>
        </w:rPr>
      </w:pPr>
      <w:r w:rsidRPr="00FA28DE">
        <w:rPr>
          <w:rFonts w:ascii="Calibri" w:hAnsi="Calibri"/>
          <w:b/>
          <w:bCs/>
          <w:noProof/>
          <w:sz w:val="22"/>
          <w:szCs w:val="22"/>
          <w:lang w:val="id-ID" w:eastAsia="id-ID"/>
        </w:rPr>
        <w:pict>
          <v:shapetype id="_x0000_t202" coordsize="21600,21600" o:spt="202" path="m,l,21600r21600,l21600,xe">
            <v:stroke joinstyle="miter"/>
            <v:path gradientshapeok="t" o:connecttype="rect"/>
          </v:shapetype>
          <v:shape id="Text Box 84" o:spid="_x0000_s1026" type="#_x0000_t202" style="position:absolute;left:0;text-align:left;margin-left:408.75pt;margin-top:-32.3pt;width:72.55pt;height:23.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">
            <v:textbox>
              <w:txbxContent>
                <w:p w:rsidR="009C4977" w:rsidRPr="00CC49E5" w:rsidRDefault="009C4977" w:rsidP="00A51BB5">
                  <w:pPr>
                    <w:rPr>
                      <w:b/>
                    </w:rPr>
                  </w:pPr>
                  <w:r>
                    <w:rPr>
                      <w:b/>
                    </w:rPr>
                    <w:t xml:space="preserve">   FORM-P1</w:t>
                  </w:r>
                </w:p>
              </w:txbxContent>
            </v:textbox>
          </v:shape>
        </w:pict>
      </w:r>
      <w:r w:rsidRPr="00FA28DE">
        <w:rPr>
          <w:rFonts w:ascii="Calibri" w:hAnsi="Calibri"/>
          <w:i/>
          <w:iCs/>
          <w:sz w:val="22"/>
          <w:szCs w:val="22"/>
          <w:lang w:val="id-ID"/>
        </w:rPr>
        <w:tab/>
      </w:r>
    </w:p>
    <w:p w:rsidR="009C4977" w:rsidRPr="00FA28DE" w:rsidRDefault="009C4977" w:rsidP="00F643DD">
      <w:pPr>
        <w:spacing w:after="0"/>
        <w:jc w:val="center"/>
        <w:rPr>
          <w:rFonts w:cs="Arial"/>
          <w:b/>
          <w:bCs/>
          <w:lang w:val="sv-SE"/>
        </w:rPr>
      </w:pPr>
      <w:r w:rsidRPr="00FA28DE">
        <w:rPr>
          <w:rFonts w:cs="Arial"/>
          <w:b/>
          <w:bCs/>
          <w:lang w:val="sv-SE"/>
        </w:rPr>
        <w:t>JUSTIFIKASI KEBUTUHAN PENYEDIAAN BARANG DAN ATAU JASA</w:t>
      </w:r>
    </w:p>
    <w:p w:rsidR="009C4977" w:rsidRPr="00FA28DE" w:rsidRDefault="009C4977" w:rsidP="00F643DD">
      <w:pPr>
        <w:pBdr>
          <w:bottom w:val="single" w:sz="6" w:space="1" w:color="auto"/>
        </w:pBdr>
        <w:spacing w:after="0"/>
        <w:jc w:val="center"/>
        <w:rPr>
          <w:b/>
          <w:bCs/>
          <w:lang w:val="id-ID"/>
        </w:rPr>
      </w:pPr>
      <w:r w:rsidRPr="00FA28DE">
        <w:rPr>
          <w:b/>
          <w:bCs/>
          <w:lang w:val="sv-SE"/>
        </w:rPr>
        <w:t xml:space="preserve">UNTUK TENDER / PENAWARAN PROPOSAL KE PELANGGAN </w:t>
      </w:r>
      <w:r w:rsidRPr="00FA28DE">
        <w:rPr>
          <w:b/>
          <w:bCs/>
          <w:lang w:val="id-ID"/>
        </w:rPr>
        <w:t>ENTERPRISE</w:t>
      </w:r>
    </w:p>
    <w:p w:rsidR="009C4977" w:rsidRPr="00FA28DE" w:rsidRDefault="009C4977" w:rsidP="00F643DD">
      <w:pPr>
        <w:pBdr>
          <w:bottom w:val="single" w:sz="6" w:space="1" w:color="auto"/>
        </w:pBdr>
        <w:spacing w:after="0" w:line="240" w:lineRule="auto"/>
        <w:jc w:val="center"/>
        <w:rPr>
          <w:b/>
          <w:bCs/>
          <w:lang w:val="id-ID"/>
        </w:rPr>
      </w:pPr>
      <w:r w:rsidRPr="00FA28DE">
        <w:rPr>
          <w:b/>
          <w:bCs/>
          <w:lang w:val="sv-SE"/>
        </w:rPr>
        <w:t>”</w:t>
      </w:r>
      <w:r w:rsidRPr="006C7958">
        <w:rPr>
          <w:b/>
          <w:noProof/>
          <w:lang w:val="id-ID"/>
        </w:rPr>
        <w:t>Pekerjaan Penyediaan CPE Managed Services untuk Layanan Astinet, Indihome dan Wifi Station untuk  RSUD Dr Soetomo</w:t>
      </w:r>
      <w:r w:rsidRPr="00FA28DE">
        <w:rPr>
          <w:b/>
          <w:bCs/>
          <w:lang w:val="sv-SE"/>
        </w:rPr>
        <w:t>”</w:t>
      </w:r>
    </w:p>
    <w:p w:rsidR="009C4977" w:rsidRPr="00FA28DE" w:rsidRDefault="009C4977" w:rsidP="00F643DD">
      <w:pPr>
        <w:spacing w:after="0"/>
        <w:jc w:val="center"/>
        <w:rPr>
          <w:rFonts w:cs="Calibri"/>
          <w:b/>
          <w:lang w:val="id-ID"/>
        </w:rPr>
      </w:pPr>
    </w:p>
    <w:p w:rsidR="009C4977" w:rsidRPr="00FA28DE" w:rsidRDefault="009C4977" w:rsidP="00F643DD">
      <w:pPr>
        <w:spacing w:after="0"/>
        <w:jc w:val="center"/>
        <w:rPr>
          <w:rFonts w:cs="Calibri"/>
          <w:b/>
          <w:lang w:val="id-ID"/>
        </w:rPr>
      </w:pPr>
      <w:r w:rsidRPr="00FA28DE">
        <w:rPr>
          <w:rFonts w:cs="Calibri"/>
          <w:b/>
        </w:rPr>
        <w:t xml:space="preserve">Nomor. </w:t>
      </w:r>
      <w:r w:rsidRPr="00FA28DE">
        <w:rPr>
          <w:rFonts w:cs="Calibri"/>
          <w:b/>
          <w:lang w:val="id-ID"/>
        </w:rPr>
        <w:t xml:space="preserve">TEL.         </w:t>
      </w:r>
      <w:r w:rsidRPr="00FA28DE">
        <w:rPr>
          <w:rFonts w:cs="Calibri"/>
          <w:b/>
        </w:rPr>
        <w:t>/</w:t>
      </w:r>
      <w:r w:rsidRPr="00FA28DE">
        <w:rPr>
          <w:rFonts w:cs="Calibri"/>
          <w:b/>
          <w:lang w:val="id-ID"/>
        </w:rPr>
        <w:t>YN</w:t>
      </w:r>
      <w:r w:rsidRPr="00FA28DE">
        <w:rPr>
          <w:rFonts w:cs="Calibri"/>
          <w:b/>
        </w:rPr>
        <w:t>000/</w:t>
      </w:r>
      <w:r w:rsidRPr="00FA28DE">
        <w:rPr>
          <w:rFonts w:cs="Calibri"/>
          <w:b/>
          <w:lang w:val="id-ID"/>
        </w:rPr>
        <w:t>R5W</w:t>
      </w:r>
      <w:r w:rsidRPr="00FA28DE">
        <w:rPr>
          <w:rFonts w:cs="Calibri"/>
          <w:b/>
        </w:rPr>
        <w:t xml:space="preserve">- </w:t>
      </w:r>
      <w:r w:rsidRPr="00FA28DE">
        <w:rPr>
          <w:rFonts w:cs="Calibri"/>
          <w:b/>
          <w:lang w:val="id-ID"/>
        </w:rPr>
        <w:t>5A47</w:t>
      </w:r>
      <w:r w:rsidRPr="00FA28DE">
        <w:rPr>
          <w:rFonts w:cs="Calibri"/>
          <w:b/>
        </w:rPr>
        <w:t>00000/</w:t>
      </w:r>
      <w:r w:rsidRPr="006C7958">
        <w:rPr>
          <w:rFonts w:cs="Calibri"/>
          <w:b/>
          <w:noProof/>
        </w:rPr>
        <w:t>2018</w:t>
      </w:r>
    </w:p>
    <w:p w:rsidR="009C4977" w:rsidRPr="00FA28DE" w:rsidRDefault="009C4977" w:rsidP="00F643DD">
      <w:pPr>
        <w:spacing w:after="0"/>
        <w:jc w:val="center"/>
        <w:rPr>
          <w:rFonts w:cs="Calibri"/>
          <w:b/>
          <w:lang w:val="id-ID"/>
        </w:rPr>
      </w:pPr>
    </w:p>
    <w:tbl>
      <w:tblPr>
        <w:tblW w:w="94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30"/>
        <w:gridCol w:w="6434"/>
      </w:tblGrid>
      <w:tr w:rsidR="009C4977" w:rsidRPr="00FA28DE" w:rsidTr="0055548B">
        <w:tc>
          <w:tcPr>
            <w:tcW w:w="3030" w:type="dxa"/>
            <w:vAlign w:val="center"/>
          </w:tcPr>
          <w:p w:rsidR="009C4977" w:rsidRPr="00FA28DE" w:rsidRDefault="009C4977" w:rsidP="00F643DD">
            <w:pPr>
              <w:spacing w:after="0"/>
              <w:rPr>
                <w:rFonts w:cs="Arial"/>
              </w:rPr>
            </w:pPr>
            <w:r w:rsidRPr="00FA28DE">
              <w:rPr>
                <w:rFonts w:cs="Arial"/>
              </w:rPr>
              <w:t>UNIT KERJA</w:t>
            </w:r>
          </w:p>
        </w:tc>
        <w:tc>
          <w:tcPr>
            <w:tcW w:w="6434" w:type="dxa"/>
            <w:vAlign w:val="center"/>
          </w:tcPr>
          <w:p w:rsidR="009C4977" w:rsidRPr="00FA28DE" w:rsidRDefault="009C4977" w:rsidP="00F643DD">
            <w:pPr>
              <w:spacing w:after="0"/>
              <w:rPr>
                <w:rFonts w:cs="Arial"/>
                <w:b/>
              </w:rPr>
            </w:pPr>
            <w:r w:rsidRPr="006C7958">
              <w:rPr>
                <w:rFonts w:cs="Arial"/>
                <w:noProof/>
                <w:lang w:val="id-ID"/>
              </w:rPr>
              <w:t>GES WITEL SURABAYA</w:t>
            </w:r>
          </w:p>
        </w:tc>
      </w:tr>
      <w:tr w:rsidR="009C4977" w:rsidRPr="00FA28DE" w:rsidTr="0055548B">
        <w:tc>
          <w:tcPr>
            <w:tcW w:w="3030" w:type="dxa"/>
            <w:vAlign w:val="center"/>
          </w:tcPr>
          <w:p w:rsidR="009C4977" w:rsidRPr="00FA28DE" w:rsidRDefault="009C4977" w:rsidP="00F643DD">
            <w:pPr>
              <w:spacing w:after="0"/>
              <w:rPr>
                <w:rFonts w:cs="Arial"/>
              </w:rPr>
            </w:pPr>
            <w:r w:rsidRPr="00FA28DE">
              <w:rPr>
                <w:rFonts w:cs="Arial"/>
              </w:rPr>
              <w:t>NAMA KEGIATAN</w:t>
            </w:r>
          </w:p>
        </w:tc>
        <w:tc>
          <w:tcPr>
            <w:tcW w:w="6434" w:type="dxa"/>
            <w:vAlign w:val="center"/>
          </w:tcPr>
          <w:p w:rsidR="009C4977" w:rsidRPr="00FA28DE" w:rsidRDefault="009C4977" w:rsidP="00F643DD">
            <w:pPr>
              <w:spacing w:after="0"/>
              <w:rPr>
                <w:rFonts w:cs="Arial"/>
                <w:lang w:val="id-ID"/>
              </w:rPr>
            </w:pPr>
            <w:r w:rsidRPr="006C7958">
              <w:rPr>
                <w:noProof/>
                <w:lang w:val="id-ID"/>
              </w:rPr>
              <w:t>Pekerjaan Penyediaan CPE Managed Services untuk Layanan Astinet, Indihome dan Wifi Station untuk  RSUD Dr Soetomo</w:t>
            </w:r>
          </w:p>
        </w:tc>
      </w:tr>
      <w:tr w:rsidR="009C4977" w:rsidRPr="00FA28DE" w:rsidTr="0055548B">
        <w:tc>
          <w:tcPr>
            <w:tcW w:w="3030" w:type="dxa"/>
            <w:vAlign w:val="center"/>
          </w:tcPr>
          <w:p w:rsidR="009C4977" w:rsidRPr="00FA28DE" w:rsidRDefault="009C4977" w:rsidP="00F643DD">
            <w:pPr>
              <w:spacing w:after="0"/>
              <w:rPr>
                <w:rFonts w:cs="Arial"/>
              </w:rPr>
            </w:pPr>
            <w:r w:rsidRPr="00FA28DE">
              <w:rPr>
                <w:rFonts w:cs="Arial"/>
              </w:rPr>
              <w:t>JUDUL TENDER/PROPOSAL</w:t>
            </w:r>
          </w:p>
        </w:tc>
        <w:tc>
          <w:tcPr>
            <w:tcW w:w="6434" w:type="dxa"/>
            <w:vAlign w:val="center"/>
          </w:tcPr>
          <w:p w:rsidR="009C4977" w:rsidRPr="00FA28DE" w:rsidRDefault="009C4977" w:rsidP="00F643DD">
            <w:pPr>
              <w:spacing w:after="0"/>
              <w:rPr>
                <w:rFonts w:cs="Arial"/>
                <w:lang w:val="id-ID"/>
              </w:rPr>
            </w:pPr>
            <w:r w:rsidRPr="00FA28DE">
              <w:rPr>
                <w:rFonts w:cs="Arial"/>
                <w:lang w:val="id-ID"/>
              </w:rPr>
              <w:t xml:space="preserve">Proposal </w:t>
            </w:r>
            <w:r w:rsidRPr="006C7958">
              <w:rPr>
                <w:noProof/>
                <w:lang w:val="id-ID"/>
              </w:rPr>
              <w:t>Pekerjaan Penyediaan CPE Managed Services untuk Layanan Astinet, Indihome dan Wifi Station untuk  RSUD Dr Soetomo</w:t>
            </w:r>
          </w:p>
        </w:tc>
      </w:tr>
      <w:tr w:rsidR="009C4977" w:rsidRPr="00FA28DE" w:rsidTr="0055548B">
        <w:tc>
          <w:tcPr>
            <w:tcW w:w="3030" w:type="dxa"/>
            <w:vAlign w:val="center"/>
          </w:tcPr>
          <w:p w:rsidR="009C4977" w:rsidRPr="00FA28DE" w:rsidRDefault="009C4977" w:rsidP="00F643DD">
            <w:pPr>
              <w:spacing w:after="0"/>
              <w:rPr>
                <w:rFonts w:cs="Arial"/>
              </w:rPr>
            </w:pPr>
            <w:r w:rsidRPr="00FA28DE">
              <w:rPr>
                <w:rFonts w:cs="Arial"/>
              </w:rPr>
              <w:t>TOTAL NILAI</w:t>
            </w:r>
          </w:p>
        </w:tc>
        <w:tc>
          <w:tcPr>
            <w:tcW w:w="6434" w:type="dxa"/>
            <w:vAlign w:val="center"/>
          </w:tcPr>
          <w:p w:rsidR="009C4977" w:rsidRPr="00FA28DE" w:rsidRDefault="009C4977" w:rsidP="00F643DD">
            <w:pPr>
              <w:spacing w:after="0"/>
              <w:rPr>
                <w:rFonts w:cs="Arial"/>
                <w:lang w:val="id-ID"/>
              </w:rPr>
            </w:pPr>
            <w:r w:rsidRPr="00FA28DE">
              <w:rPr>
                <w:rFonts w:cs="Calibri"/>
                <w:kern w:val="0"/>
                <w:lang w:val="id-ID" w:eastAsia="en-US"/>
              </w:rPr>
              <w:t xml:space="preserve">Rp  </w:t>
            </w:r>
            <w:r w:rsidRPr="006C7958">
              <w:rPr>
                <w:rFonts w:cs="Calibri"/>
                <w:noProof/>
                <w:kern w:val="0"/>
                <w:lang w:val="id-ID" w:eastAsia="en-US"/>
              </w:rPr>
              <w:t>69,120,000</w:t>
            </w:r>
            <w:r w:rsidRPr="00FA28DE">
              <w:rPr>
                <w:rFonts w:cs="Calibri"/>
                <w:kern w:val="0"/>
                <w:lang w:val="id-ID" w:eastAsia="en-US"/>
              </w:rPr>
              <w:t>,- (sebelum PPN)</w:t>
            </w:r>
          </w:p>
        </w:tc>
      </w:tr>
      <w:tr w:rsidR="009C4977" w:rsidRPr="00FA28DE" w:rsidTr="0055548B">
        <w:tc>
          <w:tcPr>
            <w:tcW w:w="3030" w:type="dxa"/>
            <w:vAlign w:val="center"/>
          </w:tcPr>
          <w:p w:rsidR="009C4977" w:rsidRPr="00FA28DE" w:rsidRDefault="009C4977" w:rsidP="00F643DD">
            <w:pPr>
              <w:spacing w:after="0"/>
              <w:rPr>
                <w:rFonts w:cs="Arial"/>
              </w:rPr>
            </w:pPr>
            <w:r w:rsidRPr="00FA28DE">
              <w:rPr>
                <w:rFonts w:cs="Arial"/>
              </w:rPr>
              <w:t>SAAT PENGGUNAAN</w:t>
            </w:r>
          </w:p>
        </w:tc>
        <w:tc>
          <w:tcPr>
            <w:tcW w:w="6434" w:type="dxa"/>
            <w:vAlign w:val="center"/>
          </w:tcPr>
          <w:p w:rsidR="009C4977" w:rsidRPr="00FA28DE" w:rsidRDefault="009C4977" w:rsidP="00F643DD">
            <w:pPr>
              <w:spacing w:after="0"/>
              <w:rPr>
                <w:rFonts w:cs="Arial"/>
                <w:lang w:val="id-ID"/>
              </w:rPr>
            </w:pPr>
            <w:r w:rsidRPr="006C7958">
              <w:rPr>
                <w:rFonts w:cs="Arial"/>
                <w:noProof/>
                <w:lang w:val="id-ID"/>
              </w:rPr>
              <w:t>Feb 2018</w:t>
            </w:r>
          </w:p>
        </w:tc>
      </w:tr>
    </w:tbl>
    <w:p w:rsidR="009C4977" w:rsidRDefault="009C4977" w:rsidP="00F643DD">
      <w:pPr>
        <w:pStyle w:val="BodyText"/>
        <w:spacing w:after="0"/>
        <w:rPr>
          <w:rFonts w:ascii="Calibri" w:hAnsi="Calibri" w:cs="Arial"/>
          <w:i/>
          <w:iCs/>
          <w:sz w:val="22"/>
          <w:szCs w:val="22"/>
          <w:lang w:val="id-ID"/>
        </w:rPr>
      </w:pPr>
    </w:p>
    <w:p w:rsidR="009C4977" w:rsidRPr="00FA28DE" w:rsidRDefault="009C4977" w:rsidP="00F643DD">
      <w:pPr>
        <w:pStyle w:val="BodyText"/>
        <w:spacing w:after="0"/>
        <w:rPr>
          <w:rFonts w:ascii="Calibri" w:hAnsi="Calibri" w:cs="Arial"/>
          <w:i/>
          <w:iCs/>
          <w:sz w:val="22"/>
          <w:szCs w:val="22"/>
          <w:lang w:val="id-ID"/>
        </w:rPr>
      </w:pPr>
    </w:p>
    <w:p w:rsidR="009C4977" w:rsidRPr="00FA28DE" w:rsidRDefault="009C4977" w:rsidP="00F643DD">
      <w:pPr>
        <w:pStyle w:val="Heading1"/>
        <w:numPr>
          <w:ilvl w:val="0"/>
          <w:numId w:val="2"/>
        </w:numPr>
        <w:tabs>
          <w:tab w:val="clear" w:pos="1080"/>
        </w:tabs>
        <w:ind w:left="851" w:right="1134" w:hanging="426"/>
        <w:rPr>
          <w:rFonts w:ascii="Calibri" w:hAnsi="Calibri" w:cs="Arial"/>
          <w:iCs/>
          <w:sz w:val="22"/>
          <w:szCs w:val="22"/>
          <w:lang w:val="id-ID"/>
        </w:rPr>
      </w:pPr>
      <w:r w:rsidRPr="00FA28DE">
        <w:rPr>
          <w:rFonts w:ascii="Calibri" w:hAnsi="Calibri" w:cs="Arial"/>
          <w:iCs/>
          <w:sz w:val="22"/>
          <w:szCs w:val="22"/>
        </w:rPr>
        <w:t>LATAR BELAKANG</w:t>
      </w:r>
    </w:p>
    <w:p w:rsidR="009C4977" w:rsidRPr="00FA28DE" w:rsidRDefault="009C4977" w:rsidP="00F643DD">
      <w:pPr>
        <w:spacing w:after="0"/>
        <w:rPr>
          <w:lang w:val="id-ID" w:eastAsia="en-US"/>
        </w:rPr>
      </w:pPr>
    </w:p>
    <w:p w:rsidR="009C4977" w:rsidRPr="00FA28DE" w:rsidRDefault="009C4977" w:rsidP="00F643DD">
      <w:pPr>
        <w:numPr>
          <w:ilvl w:val="1"/>
          <w:numId w:val="4"/>
        </w:numPr>
        <w:tabs>
          <w:tab w:val="clear" w:pos="1440"/>
        </w:tabs>
        <w:suppressAutoHyphens w:val="0"/>
        <w:spacing w:after="0" w:line="240" w:lineRule="auto"/>
        <w:ind w:left="1134" w:right="1134"/>
        <w:jc w:val="both"/>
        <w:rPr>
          <w:lang w:val="id-ID"/>
        </w:rPr>
      </w:pPr>
      <w:r w:rsidRPr="00FA28DE">
        <w:rPr>
          <w:lang w:val="id-ID"/>
        </w:rPr>
        <w:t xml:space="preserve"> </w:t>
      </w:r>
      <w:r w:rsidRPr="006C7958">
        <w:rPr>
          <w:noProof/>
          <w:lang w:val="id-ID"/>
        </w:rPr>
        <w:t>RSUD Dr Soetomo adalah Rumah Sakit milik Instasi Pemerintah Provinsi Jawa Timur. Merupakan pelanggan loyal PT Telkom Indonesia. Untuk menjalan sistem, tata kelola dan layanan informasinya membutuhkan layanan Astinet, Indihome dan Wifi Station beserta komponen-komponen penunjangnya.</w:t>
      </w:r>
      <w:r w:rsidRPr="00FA28DE">
        <w:rPr>
          <w:lang w:val="id-ID"/>
        </w:rPr>
        <w:t>.</w:t>
      </w:r>
    </w:p>
    <w:p w:rsidR="009C4977" w:rsidRPr="00FA28DE" w:rsidRDefault="009C4977" w:rsidP="00F643DD">
      <w:pPr>
        <w:numPr>
          <w:ilvl w:val="1"/>
          <w:numId w:val="4"/>
        </w:numPr>
        <w:tabs>
          <w:tab w:val="clear" w:pos="1440"/>
        </w:tabs>
        <w:suppressAutoHyphens w:val="0"/>
        <w:spacing w:after="0" w:line="240" w:lineRule="auto"/>
        <w:ind w:left="1134" w:right="1134"/>
        <w:jc w:val="both"/>
        <w:rPr>
          <w:lang w:val="id-ID"/>
        </w:rPr>
      </w:pPr>
      <w:r w:rsidRPr="006C7958">
        <w:rPr>
          <w:noProof/>
          <w:lang w:val="id-ID"/>
        </w:rPr>
        <w:t>Dasar : Kontrak Penunjukan langsung yang dituangkan pada KFS Telkom nomor : 172/HK.801/R5W-5M100000/2018</w:t>
      </w:r>
      <w:r w:rsidRPr="00FA28DE">
        <w:rPr>
          <w:lang w:val="id-ID"/>
        </w:rPr>
        <w:t>.</w:t>
      </w:r>
    </w:p>
    <w:p w:rsidR="009C4977" w:rsidRPr="00FA28DE" w:rsidRDefault="009C4977" w:rsidP="00F643DD">
      <w:pPr>
        <w:numPr>
          <w:ilvl w:val="1"/>
          <w:numId w:val="4"/>
        </w:numPr>
        <w:tabs>
          <w:tab w:val="clear" w:pos="1440"/>
        </w:tabs>
        <w:suppressAutoHyphens w:val="0"/>
        <w:spacing w:after="0" w:line="240" w:lineRule="auto"/>
        <w:ind w:left="1134" w:right="1134"/>
        <w:jc w:val="both"/>
        <w:rPr>
          <w:lang w:val="id-ID"/>
        </w:rPr>
      </w:pPr>
      <w:r w:rsidRPr="00FA28DE">
        <w:rPr>
          <w:lang w:val="id-ID"/>
        </w:rPr>
        <w:t>Menjaga Kepercayaan dan menciptakan persepsi win win solution baik terhadap customer maupun terhadap Telkom sendiri.</w:t>
      </w:r>
    </w:p>
    <w:p w:rsidR="009C4977" w:rsidRPr="00FA28DE" w:rsidRDefault="009C4977" w:rsidP="00F643DD">
      <w:pPr>
        <w:numPr>
          <w:ilvl w:val="1"/>
          <w:numId w:val="4"/>
        </w:numPr>
        <w:tabs>
          <w:tab w:val="clear" w:pos="1440"/>
        </w:tabs>
        <w:suppressAutoHyphens w:val="0"/>
        <w:spacing w:after="0" w:line="240" w:lineRule="auto"/>
        <w:ind w:left="1134" w:right="1134"/>
        <w:jc w:val="both"/>
        <w:rPr>
          <w:lang w:val="id-ID"/>
        </w:rPr>
      </w:pPr>
      <w:r w:rsidRPr="00FA28DE">
        <w:rPr>
          <w:lang w:val="id-ID"/>
        </w:rPr>
        <w:t>Memberikan value added untuk customer sehingga diharapkan tingkat loyalitas pelanggan semakin meningkat.</w:t>
      </w:r>
    </w:p>
    <w:p w:rsidR="009C4977" w:rsidRPr="00FA28DE" w:rsidRDefault="009C4977" w:rsidP="00F643DD">
      <w:pPr>
        <w:numPr>
          <w:ilvl w:val="1"/>
          <w:numId w:val="4"/>
        </w:numPr>
        <w:tabs>
          <w:tab w:val="clear" w:pos="1440"/>
        </w:tabs>
        <w:suppressAutoHyphens w:val="0"/>
        <w:spacing w:after="0" w:line="240" w:lineRule="auto"/>
        <w:ind w:left="1134" w:right="1134"/>
        <w:jc w:val="both"/>
        <w:rPr>
          <w:lang w:val="id-ID"/>
        </w:rPr>
      </w:pPr>
      <w:r w:rsidRPr="00FA28DE">
        <w:rPr>
          <w:lang w:val="id-ID"/>
        </w:rPr>
        <w:t xml:space="preserve">Menciptakan “entry barriers” bagi competitor dalam penetrasi Solusi IT  di </w:t>
      </w:r>
      <w:r w:rsidRPr="006C7958">
        <w:rPr>
          <w:noProof/>
          <w:lang w:val="id-ID"/>
        </w:rPr>
        <w:t>RSUD Dr Soetomo</w:t>
      </w:r>
      <w:r w:rsidRPr="00FA28DE">
        <w:rPr>
          <w:lang w:val="id-ID"/>
        </w:rPr>
        <w:t>.</w:t>
      </w:r>
    </w:p>
    <w:p w:rsidR="009C4977" w:rsidRPr="00FA28DE" w:rsidRDefault="009C4977" w:rsidP="00F643DD">
      <w:pPr>
        <w:suppressAutoHyphens w:val="0"/>
        <w:spacing w:after="0" w:line="240" w:lineRule="auto"/>
        <w:ind w:right="1134"/>
        <w:jc w:val="both"/>
        <w:rPr>
          <w:rFonts w:cs="Arial"/>
          <w:lang w:val="id-ID"/>
        </w:rPr>
      </w:pPr>
    </w:p>
    <w:p w:rsidR="009C4977" w:rsidRPr="00FA28DE" w:rsidRDefault="009C4977" w:rsidP="00F643DD">
      <w:pPr>
        <w:pStyle w:val="BodyText"/>
        <w:numPr>
          <w:ilvl w:val="0"/>
          <w:numId w:val="1"/>
        </w:numPr>
        <w:tabs>
          <w:tab w:val="clear" w:pos="1080"/>
        </w:tabs>
        <w:suppressAutoHyphens w:val="0"/>
        <w:spacing w:after="0" w:line="240" w:lineRule="auto"/>
        <w:ind w:left="851" w:right="1134" w:hanging="360"/>
        <w:jc w:val="both"/>
        <w:rPr>
          <w:rFonts w:ascii="Calibri" w:hAnsi="Calibri" w:cs="Arial"/>
          <w:b/>
          <w:bCs/>
          <w:iCs/>
          <w:sz w:val="22"/>
          <w:szCs w:val="22"/>
        </w:rPr>
      </w:pPr>
      <w:r w:rsidRPr="00FA28DE">
        <w:rPr>
          <w:rFonts w:ascii="Calibri" w:hAnsi="Calibri" w:cs="Arial"/>
          <w:b/>
          <w:bCs/>
          <w:iCs/>
          <w:sz w:val="22"/>
          <w:szCs w:val="22"/>
        </w:rPr>
        <w:t xml:space="preserve">LINGKUP PEKERJAAN </w:t>
      </w:r>
    </w:p>
    <w:p w:rsidR="009C4977" w:rsidRPr="00FA28DE" w:rsidRDefault="009C4977" w:rsidP="002A1F67">
      <w:pPr>
        <w:suppressAutoHyphens w:val="0"/>
        <w:spacing w:after="0" w:line="240" w:lineRule="auto"/>
        <w:ind w:left="851" w:right="1134"/>
        <w:jc w:val="both"/>
        <w:rPr>
          <w:rFonts w:cs="Arial"/>
          <w:lang w:val="id-ID"/>
        </w:rPr>
      </w:pPr>
      <w:r w:rsidRPr="00FA28DE">
        <w:rPr>
          <w:rFonts w:cs="Arial"/>
          <w:lang w:val="id-ID"/>
        </w:rPr>
        <w:t xml:space="preserve">Ruang lingkup pekerjaan dan spesifikasi teknis pekerjaan pada proyek ini adalah </w:t>
      </w:r>
      <w:r w:rsidRPr="006C7958">
        <w:rPr>
          <w:noProof/>
          <w:lang w:val="id-ID"/>
        </w:rPr>
        <w:t>Pekerjaan Penyediaan CPE Managed Services untuk Layanan Astinet, Indihome dan Wifi Station untuk  RSUD Dr Soetomo</w:t>
      </w:r>
      <w:r w:rsidRPr="00FA28DE">
        <w:rPr>
          <w:lang w:val="id-ID"/>
        </w:rPr>
        <w:t xml:space="preserve"> </w:t>
      </w:r>
      <w:r w:rsidRPr="00FA28DE">
        <w:rPr>
          <w:rFonts w:cs="Arial"/>
          <w:lang w:val="id-ID"/>
        </w:rPr>
        <w:t>dengan detil sesuai Tabel 1.</w:t>
      </w:r>
    </w:p>
    <w:p w:rsidR="009C4977" w:rsidRPr="00FA28DE" w:rsidRDefault="009C4977" w:rsidP="002A1F67">
      <w:pPr>
        <w:suppressAutoHyphens w:val="0"/>
        <w:spacing w:after="0" w:line="240" w:lineRule="auto"/>
        <w:ind w:left="851" w:right="1134"/>
        <w:jc w:val="both"/>
        <w:rPr>
          <w:rFonts w:cs="Arial"/>
          <w:lang w:val="id-ID"/>
        </w:rPr>
      </w:pPr>
    </w:p>
    <w:p w:rsidR="009C4977" w:rsidRPr="00FA28DE" w:rsidRDefault="009C4977" w:rsidP="002A1F67">
      <w:pPr>
        <w:suppressAutoHyphens w:val="0"/>
        <w:spacing w:after="0" w:line="240" w:lineRule="auto"/>
        <w:ind w:left="851" w:right="1134"/>
        <w:jc w:val="both"/>
        <w:rPr>
          <w:color w:val="000000"/>
          <w:lang w:val="id-ID"/>
        </w:rPr>
      </w:pPr>
      <w:r w:rsidRPr="00FA28DE">
        <w:rPr>
          <w:rFonts w:cs="Arial"/>
          <w:lang w:val="id-ID"/>
        </w:rPr>
        <w:t xml:space="preserve">Anak Perusahaan / Mitra yang ditunjuk sebagai pelaksana proyek </w:t>
      </w:r>
      <w:r w:rsidRPr="006C7958">
        <w:rPr>
          <w:rFonts w:cs="Arial"/>
          <w:noProof/>
          <w:lang w:val="id-ID"/>
        </w:rPr>
        <w:t>Pekerjaan Penyediaan CPE Managed Services untuk Layanan Astinet, Indihome dan Wifi Station untuk  RSUD Dr Soetomo</w:t>
      </w:r>
      <w:r w:rsidRPr="00FA28DE">
        <w:rPr>
          <w:rFonts w:cs="Arial"/>
          <w:lang w:val="id-ID"/>
        </w:rPr>
        <w:t xml:space="preserve"> </w:t>
      </w:r>
      <w:r w:rsidRPr="00FA28DE">
        <w:rPr>
          <w:color w:val="000000"/>
          <w:lang w:val="id-ID"/>
        </w:rPr>
        <w:t>adalah:</w:t>
      </w:r>
    </w:p>
    <w:p w:rsidR="009C4977" w:rsidRPr="00FA28DE" w:rsidRDefault="009C4977" w:rsidP="00F643DD">
      <w:pPr>
        <w:suppressAutoHyphens w:val="0"/>
        <w:spacing w:after="0" w:line="240" w:lineRule="auto"/>
        <w:ind w:left="426" w:right="1134"/>
        <w:jc w:val="both"/>
        <w:rPr>
          <w:color w:val="000000"/>
          <w:lang w:val="id-ID"/>
        </w:rPr>
      </w:pPr>
    </w:p>
    <w:p w:rsidR="009C4977" w:rsidRPr="00FA28DE" w:rsidRDefault="009C4977" w:rsidP="00F643DD">
      <w:pPr>
        <w:suppressAutoHyphens w:val="0"/>
        <w:spacing w:after="0" w:line="240" w:lineRule="auto"/>
        <w:ind w:left="426" w:right="1134"/>
        <w:jc w:val="center"/>
        <w:rPr>
          <w:color w:val="000000"/>
          <w:lang w:val="id-ID"/>
        </w:rPr>
      </w:pPr>
      <w:r w:rsidRPr="00FA28DE">
        <w:rPr>
          <w:b/>
          <w:color w:val="000000"/>
          <w:lang w:val="id-ID"/>
        </w:rPr>
        <w:t>-</w:t>
      </w:r>
      <w:r>
        <w:rPr>
          <w:b/>
          <w:color w:val="000000"/>
          <w:lang w:val="id-ID"/>
        </w:rPr>
        <w:t>KOPKAR SMART MEDIA</w:t>
      </w:r>
      <w:r w:rsidRPr="00FA28DE">
        <w:rPr>
          <w:b/>
          <w:color w:val="000000"/>
          <w:lang w:val="id-ID"/>
        </w:rPr>
        <w:t>-</w:t>
      </w:r>
    </w:p>
    <w:p w:rsidR="009C4977" w:rsidRPr="00FA28DE" w:rsidRDefault="009C4977" w:rsidP="00F643DD">
      <w:pPr>
        <w:suppressAutoHyphens w:val="0"/>
        <w:spacing w:after="0" w:line="240" w:lineRule="auto"/>
        <w:ind w:left="426" w:right="1134"/>
        <w:jc w:val="both"/>
        <w:rPr>
          <w:color w:val="000000"/>
          <w:lang w:val="id-ID"/>
        </w:rPr>
      </w:pPr>
    </w:p>
    <w:p w:rsidR="009C4977" w:rsidRPr="00FA28DE" w:rsidRDefault="009C4977" w:rsidP="00F643DD">
      <w:pPr>
        <w:pStyle w:val="BodyText"/>
        <w:numPr>
          <w:ilvl w:val="0"/>
          <w:numId w:val="1"/>
        </w:numPr>
        <w:tabs>
          <w:tab w:val="clear" w:pos="1080"/>
        </w:tabs>
        <w:suppressAutoHyphens w:val="0"/>
        <w:spacing w:after="0" w:line="240" w:lineRule="auto"/>
        <w:ind w:left="851" w:right="1134" w:hanging="360"/>
        <w:jc w:val="both"/>
        <w:rPr>
          <w:rFonts w:ascii="Calibri" w:hAnsi="Calibri" w:cs="Arial"/>
          <w:b/>
          <w:sz w:val="22"/>
          <w:szCs w:val="22"/>
          <w:lang w:val="sv-SE"/>
        </w:rPr>
      </w:pPr>
      <w:r w:rsidRPr="00FA28DE">
        <w:rPr>
          <w:rFonts w:ascii="Calibri" w:hAnsi="Calibri" w:cs="Arial"/>
          <w:b/>
          <w:sz w:val="22"/>
          <w:szCs w:val="22"/>
          <w:lang w:val="sv-SE"/>
        </w:rPr>
        <w:t xml:space="preserve">SPESIFIKASI TEKNIS </w:t>
      </w:r>
    </w:p>
    <w:p w:rsidR="009C4977" w:rsidRPr="00FA28DE" w:rsidRDefault="009C4977" w:rsidP="00F643DD">
      <w:pPr>
        <w:pStyle w:val="BodyText"/>
        <w:suppressAutoHyphens w:val="0"/>
        <w:spacing w:after="0" w:line="240" w:lineRule="auto"/>
        <w:ind w:left="993" w:right="850"/>
        <w:jc w:val="both"/>
        <w:rPr>
          <w:rFonts w:ascii="Calibri" w:hAnsi="Calibri" w:cs="Arial"/>
          <w:sz w:val="22"/>
          <w:szCs w:val="22"/>
          <w:lang w:val="id-ID"/>
        </w:rPr>
      </w:pPr>
      <w:r w:rsidRPr="00FA28DE">
        <w:rPr>
          <w:rFonts w:ascii="Calibri" w:hAnsi="Calibri" w:cs="Arial"/>
          <w:sz w:val="22"/>
          <w:szCs w:val="22"/>
          <w:lang w:val="id-ID"/>
        </w:rPr>
        <w:t xml:space="preserve">Ruang lingkup pekerjaan dan spesifikasi teknis pekerjaan pada proyek ini adalah </w:t>
      </w:r>
      <w:r w:rsidRPr="006C7958">
        <w:rPr>
          <w:rFonts w:cs="Arial"/>
          <w:noProof/>
          <w:lang w:val="id-ID"/>
        </w:rPr>
        <w:t>Pekerjaan Penyediaan CPE Managed Services untuk Layanan Astinet, Indihome dan Wifi Station untuk  RSUD Dr Soetomo</w:t>
      </w:r>
      <w:r w:rsidRPr="00FA28DE">
        <w:rPr>
          <w:rFonts w:ascii="Calibri" w:hAnsi="Calibri" w:cs="Arial"/>
          <w:sz w:val="22"/>
          <w:szCs w:val="22"/>
          <w:lang w:val="id-ID"/>
        </w:rPr>
        <w:t xml:space="preserve"> dengan detil sesuai Tabel 1.</w:t>
      </w:r>
    </w:p>
    <w:p w:rsidR="009C4977" w:rsidRPr="00FA28DE" w:rsidRDefault="009C4977" w:rsidP="00F643DD">
      <w:pPr>
        <w:pStyle w:val="BodyText"/>
        <w:suppressAutoHyphens w:val="0"/>
        <w:spacing w:after="0" w:line="240" w:lineRule="auto"/>
        <w:ind w:left="993" w:right="850"/>
        <w:jc w:val="both"/>
        <w:rPr>
          <w:rFonts w:ascii="Calibri" w:hAnsi="Calibri" w:cs="Arial"/>
          <w:sz w:val="22"/>
          <w:szCs w:val="22"/>
          <w:lang w:val="id-ID"/>
        </w:rPr>
      </w:pPr>
    </w:p>
    <w:p w:rsidR="009C4977" w:rsidRPr="00FA28DE" w:rsidRDefault="009C4977" w:rsidP="00F643DD">
      <w:pPr>
        <w:pStyle w:val="BodyText"/>
        <w:numPr>
          <w:ilvl w:val="0"/>
          <w:numId w:val="1"/>
        </w:numPr>
        <w:tabs>
          <w:tab w:val="clear" w:pos="1080"/>
        </w:tabs>
        <w:suppressAutoHyphens w:val="0"/>
        <w:spacing w:after="0" w:line="240" w:lineRule="auto"/>
        <w:ind w:left="851" w:right="850" w:hanging="360"/>
        <w:jc w:val="both"/>
        <w:rPr>
          <w:rFonts w:ascii="Calibri" w:hAnsi="Calibri" w:cs="Arial"/>
          <w:b/>
          <w:sz w:val="22"/>
          <w:szCs w:val="22"/>
          <w:lang w:val="sv-SE"/>
        </w:rPr>
      </w:pPr>
      <w:r w:rsidRPr="00FA28DE">
        <w:rPr>
          <w:rFonts w:ascii="Calibri" w:hAnsi="Calibri" w:cs="Arial"/>
          <w:b/>
          <w:sz w:val="22"/>
          <w:szCs w:val="22"/>
          <w:lang w:val="sv-SE"/>
        </w:rPr>
        <w:t>WAKTU PENGGUNAAN</w:t>
      </w:r>
    </w:p>
    <w:p w:rsidR="009C4977" w:rsidRPr="00FA28DE" w:rsidRDefault="009C4977" w:rsidP="00FA28DE">
      <w:pPr>
        <w:pStyle w:val="BodyText"/>
        <w:suppressAutoHyphens w:val="0"/>
        <w:spacing w:after="0" w:line="240" w:lineRule="auto"/>
        <w:ind w:left="851" w:right="850"/>
        <w:jc w:val="both"/>
        <w:rPr>
          <w:rFonts w:ascii="Calibri" w:hAnsi="Calibri" w:cs="Arial"/>
          <w:b/>
          <w:sz w:val="22"/>
          <w:szCs w:val="22"/>
          <w:lang w:val="sv-SE"/>
        </w:rPr>
      </w:pPr>
    </w:p>
    <w:p w:rsidR="009C4977" w:rsidRPr="00FA28DE" w:rsidRDefault="009C4977" w:rsidP="00F643DD">
      <w:pPr>
        <w:pStyle w:val="BodyText"/>
        <w:suppressAutoHyphens w:val="0"/>
        <w:spacing w:after="0" w:line="240" w:lineRule="auto"/>
        <w:ind w:left="993" w:right="850"/>
        <w:jc w:val="both"/>
        <w:rPr>
          <w:rFonts w:ascii="Calibri" w:hAnsi="Calibri" w:cs="Arial"/>
          <w:sz w:val="22"/>
          <w:szCs w:val="22"/>
          <w:lang w:val="id-ID"/>
        </w:rPr>
      </w:pPr>
      <w:r w:rsidRPr="00FA28DE">
        <w:rPr>
          <w:rFonts w:ascii="Calibri" w:hAnsi="Calibri" w:cs="Arial"/>
          <w:sz w:val="22"/>
          <w:szCs w:val="22"/>
          <w:lang w:val="id-ID"/>
        </w:rPr>
        <w:t xml:space="preserve">Berisi Informasi Target </w:t>
      </w:r>
      <w:r w:rsidRPr="00FA28DE">
        <w:rPr>
          <w:rFonts w:ascii="Calibri" w:hAnsi="Calibri" w:cs="Arial"/>
          <w:i/>
          <w:sz w:val="22"/>
          <w:szCs w:val="22"/>
          <w:lang w:val="sv-SE"/>
        </w:rPr>
        <w:t>Delivery</w:t>
      </w:r>
      <w:r w:rsidRPr="00FA28DE">
        <w:rPr>
          <w:rFonts w:ascii="Calibri" w:hAnsi="Calibri" w:cs="Arial"/>
          <w:sz w:val="22"/>
          <w:szCs w:val="22"/>
          <w:lang w:val="sv-SE"/>
        </w:rPr>
        <w:t xml:space="preserve"> (</w:t>
      </w:r>
      <w:r w:rsidRPr="00FA28DE">
        <w:rPr>
          <w:rFonts w:ascii="Calibri" w:hAnsi="Calibri" w:cs="Arial"/>
          <w:i/>
          <w:sz w:val="22"/>
          <w:szCs w:val="22"/>
          <w:lang w:val="sv-SE"/>
        </w:rPr>
        <w:t>Ready for Service</w:t>
      </w:r>
      <w:r w:rsidRPr="00FA28DE">
        <w:rPr>
          <w:rFonts w:ascii="Calibri" w:hAnsi="Calibri" w:cs="Arial"/>
          <w:sz w:val="22"/>
          <w:szCs w:val="22"/>
          <w:lang w:val="sv-SE"/>
        </w:rPr>
        <w:t>)</w:t>
      </w:r>
      <w:r w:rsidRPr="00FA28DE">
        <w:rPr>
          <w:rFonts w:ascii="Calibri" w:hAnsi="Calibri" w:cs="Arial"/>
          <w:sz w:val="22"/>
          <w:szCs w:val="22"/>
          <w:lang w:val="id-ID"/>
        </w:rPr>
        <w:t xml:space="preserve">: </w:t>
      </w:r>
      <w:r w:rsidRPr="006C7958">
        <w:rPr>
          <w:rFonts w:cs="Arial"/>
          <w:noProof/>
          <w:lang w:val="id-ID"/>
        </w:rPr>
        <w:t>Februari 2018</w:t>
      </w:r>
      <w:r w:rsidRPr="00FA28DE">
        <w:rPr>
          <w:rFonts w:ascii="Calibri" w:hAnsi="Calibri" w:cs="Arial"/>
          <w:sz w:val="22"/>
          <w:szCs w:val="22"/>
          <w:lang w:val="id-ID"/>
        </w:rPr>
        <w:t>.</w:t>
      </w:r>
    </w:p>
    <w:p w:rsidR="009C4977" w:rsidRPr="00FA28DE" w:rsidRDefault="009C4977" w:rsidP="00F643DD">
      <w:pPr>
        <w:pStyle w:val="BodyText"/>
        <w:suppressAutoHyphens w:val="0"/>
        <w:spacing w:after="0" w:line="240" w:lineRule="auto"/>
        <w:ind w:left="993" w:right="850"/>
        <w:jc w:val="both"/>
        <w:rPr>
          <w:rFonts w:ascii="Calibri" w:hAnsi="Calibri" w:cs="Arial"/>
          <w:sz w:val="22"/>
          <w:szCs w:val="22"/>
          <w:lang w:val="id-ID"/>
        </w:rPr>
      </w:pPr>
    </w:p>
    <w:p w:rsidR="009C4977" w:rsidRPr="00FA28DE" w:rsidRDefault="009C4977" w:rsidP="00F643DD">
      <w:pPr>
        <w:pStyle w:val="BodyText"/>
        <w:suppressAutoHyphens w:val="0"/>
        <w:spacing w:after="0" w:line="240" w:lineRule="auto"/>
        <w:ind w:left="993" w:right="850"/>
        <w:jc w:val="both"/>
        <w:rPr>
          <w:rFonts w:ascii="Calibri" w:hAnsi="Calibri" w:cs="Arial"/>
          <w:sz w:val="22"/>
          <w:szCs w:val="22"/>
          <w:lang w:val="id-ID"/>
        </w:rPr>
      </w:pPr>
    </w:p>
    <w:p w:rsidR="009C4977" w:rsidRPr="00FA28DE" w:rsidRDefault="009C4977" w:rsidP="00F643DD">
      <w:pPr>
        <w:pStyle w:val="BodyText"/>
        <w:numPr>
          <w:ilvl w:val="0"/>
          <w:numId w:val="1"/>
        </w:numPr>
        <w:tabs>
          <w:tab w:val="clear" w:pos="1080"/>
        </w:tabs>
        <w:suppressAutoHyphens w:val="0"/>
        <w:spacing w:after="0" w:line="240" w:lineRule="auto"/>
        <w:ind w:left="851" w:right="850" w:hanging="360"/>
        <w:jc w:val="both"/>
        <w:rPr>
          <w:rFonts w:ascii="Calibri" w:hAnsi="Calibri" w:cs="Arial"/>
          <w:b/>
          <w:sz w:val="22"/>
          <w:szCs w:val="22"/>
          <w:lang w:val="sv-SE"/>
        </w:rPr>
      </w:pPr>
      <w:r w:rsidRPr="00FA28DE">
        <w:rPr>
          <w:rFonts w:ascii="Calibri" w:hAnsi="Calibri" w:cs="Arial"/>
          <w:b/>
          <w:sz w:val="22"/>
          <w:szCs w:val="22"/>
          <w:lang w:val="sv-SE"/>
        </w:rPr>
        <w:t>LOKASI INSTALASI / LAYANAN</w:t>
      </w:r>
    </w:p>
    <w:p w:rsidR="009C4977" w:rsidRPr="00FA28DE" w:rsidRDefault="009C4977" w:rsidP="00FA28DE">
      <w:pPr>
        <w:pStyle w:val="BodyText"/>
        <w:suppressAutoHyphens w:val="0"/>
        <w:spacing w:after="0" w:line="240" w:lineRule="auto"/>
        <w:ind w:left="851" w:right="850"/>
        <w:jc w:val="both"/>
        <w:rPr>
          <w:rFonts w:ascii="Calibri" w:hAnsi="Calibri" w:cs="Arial"/>
          <w:b/>
          <w:sz w:val="22"/>
          <w:szCs w:val="22"/>
          <w:lang w:val="sv-SE"/>
        </w:rPr>
      </w:pPr>
    </w:p>
    <w:p w:rsidR="009C4977" w:rsidRDefault="009C4977" w:rsidP="00EC6719">
      <w:pPr>
        <w:spacing w:after="0"/>
        <w:ind w:left="993" w:right="850"/>
        <w:rPr>
          <w:rFonts w:cs="Arial"/>
          <w:lang w:val="id-ID"/>
        </w:rPr>
      </w:pPr>
      <w:r w:rsidRPr="006C7958">
        <w:rPr>
          <w:rFonts w:cs="Arial"/>
          <w:noProof/>
          <w:lang w:val="id-ID"/>
        </w:rPr>
        <w:t>RSUD Dr Soetomo</w:t>
      </w:r>
      <w:r w:rsidRPr="00FA28DE">
        <w:rPr>
          <w:rFonts w:cs="Arial"/>
          <w:lang w:val="id-ID"/>
        </w:rPr>
        <w:t xml:space="preserve">, </w:t>
      </w:r>
      <w:r w:rsidRPr="006C7958">
        <w:rPr>
          <w:rFonts w:cs="Arial"/>
          <w:noProof/>
          <w:lang w:val="id-ID"/>
        </w:rPr>
        <w:t>Jl. Mayjen. Prof. Dr. Moestopo No. 6-8, Airlangga Gubeng, Surabaya 60286</w:t>
      </w:r>
    </w:p>
    <w:p w:rsidR="009C4977" w:rsidRPr="00FA28DE" w:rsidRDefault="009C4977" w:rsidP="00F643DD">
      <w:pPr>
        <w:spacing w:after="0"/>
        <w:ind w:left="993" w:right="850" w:firstLine="360"/>
        <w:rPr>
          <w:rFonts w:cs="Arial"/>
          <w:lang w:val="id-ID"/>
        </w:rPr>
      </w:pPr>
    </w:p>
    <w:p w:rsidR="009C4977" w:rsidRPr="00FA28DE" w:rsidRDefault="009C4977" w:rsidP="00F643DD">
      <w:pPr>
        <w:pStyle w:val="BodyText"/>
        <w:numPr>
          <w:ilvl w:val="0"/>
          <w:numId w:val="1"/>
        </w:numPr>
        <w:tabs>
          <w:tab w:val="clear" w:pos="1080"/>
        </w:tabs>
        <w:suppressAutoHyphens w:val="0"/>
        <w:spacing w:after="0" w:line="240" w:lineRule="auto"/>
        <w:ind w:left="851" w:right="850" w:hanging="360"/>
        <w:jc w:val="both"/>
        <w:rPr>
          <w:rFonts w:ascii="Calibri" w:hAnsi="Calibri" w:cs="Arial"/>
          <w:sz w:val="22"/>
          <w:szCs w:val="22"/>
          <w:lang w:val="sv-SE"/>
        </w:rPr>
      </w:pPr>
      <w:r w:rsidRPr="00FA28DE">
        <w:rPr>
          <w:rFonts w:ascii="Calibri" w:hAnsi="Calibri" w:cs="Arial"/>
          <w:b/>
          <w:bCs/>
          <w:iCs/>
          <w:sz w:val="22"/>
          <w:szCs w:val="22"/>
        </w:rPr>
        <w:t>SKEMA BISNIS LAYANAN</w:t>
      </w:r>
      <w:r w:rsidRPr="00FA28DE">
        <w:rPr>
          <w:rFonts w:ascii="Calibri" w:hAnsi="Calibri" w:cs="Arial"/>
          <w:sz w:val="22"/>
          <w:szCs w:val="22"/>
          <w:lang w:val="sv-SE"/>
        </w:rPr>
        <w:t>.</w:t>
      </w:r>
    </w:p>
    <w:p w:rsidR="009C4977" w:rsidRPr="00FA28DE" w:rsidRDefault="009C4977" w:rsidP="00F643DD">
      <w:pPr>
        <w:pStyle w:val="BodyText"/>
        <w:suppressAutoHyphens w:val="0"/>
        <w:spacing w:after="0" w:line="240" w:lineRule="auto"/>
        <w:ind w:left="851" w:right="850"/>
        <w:jc w:val="both"/>
        <w:rPr>
          <w:rFonts w:ascii="Calibri" w:hAnsi="Calibri" w:cs="Arial"/>
          <w:sz w:val="22"/>
          <w:szCs w:val="22"/>
          <w:lang w:val="sv-SE"/>
        </w:rPr>
      </w:pPr>
    </w:p>
    <w:p w:rsidR="009C4977" w:rsidRPr="00FA28DE" w:rsidRDefault="009C4977" w:rsidP="00F643DD">
      <w:pPr>
        <w:pStyle w:val="ListParagraph"/>
        <w:spacing w:after="0"/>
        <w:ind w:left="993" w:right="850"/>
        <w:rPr>
          <w:rFonts w:cs="Arial"/>
          <w:lang w:val="id-ID"/>
        </w:rPr>
      </w:pPr>
      <w:r w:rsidRPr="00FA28DE">
        <w:rPr>
          <w:rFonts w:cs="Arial"/>
          <w:lang w:val="sv-SE"/>
        </w:rPr>
        <w:t xml:space="preserve">Pilihan Skema Bisnis : </w:t>
      </w:r>
      <w:r w:rsidRPr="00FA28DE">
        <w:rPr>
          <w:rFonts w:cs="Arial"/>
          <w:strike/>
          <w:lang w:val="sv-SE"/>
        </w:rPr>
        <w:t xml:space="preserve">Sewa Murni/ Sewa Beli/ </w:t>
      </w:r>
      <w:r w:rsidRPr="00FA28DE">
        <w:rPr>
          <w:rFonts w:cs="Arial"/>
          <w:lang w:val="sv-SE"/>
        </w:rPr>
        <w:t>Pengadaan Beli putus</w:t>
      </w:r>
      <w:r w:rsidRPr="00FA28DE">
        <w:rPr>
          <w:rFonts w:cs="Arial"/>
          <w:lang w:val="id-ID"/>
        </w:rPr>
        <w:t xml:space="preserve"> (ada masa garansi)</w:t>
      </w:r>
    </w:p>
    <w:p w:rsidR="009C4977" w:rsidRPr="00FA28DE" w:rsidRDefault="009C4977" w:rsidP="00F643DD">
      <w:pPr>
        <w:pStyle w:val="ListParagraph"/>
        <w:spacing w:after="0"/>
        <w:ind w:left="993" w:right="850"/>
        <w:rPr>
          <w:rFonts w:cs="Arial"/>
          <w:strike/>
          <w:lang w:val="id-ID"/>
        </w:rPr>
      </w:pPr>
    </w:p>
    <w:p w:rsidR="009C4977" w:rsidRPr="00FA28DE" w:rsidRDefault="009C4977" w:rsidP="00F643DD">
      <w:pPr>
        <w:pStyle w:val="BodyText"/>
        <w:numPr>
          <w:ilvl w:val="0"/>
          <w:numId w:val="1"/>
        </w:numPr>
        <w:tabs>
          <w:tab w:val="clear" w:pos="1080"/>
        </w:tabs>
        <w:suppressAutoHyphens w:val="0"/>
        <w:spacing w:after="0" w:line="240" w:lineRule="auto"/>
        <w:ind w:left="851" w:right="850" w:hanging="360"/>
        <w:jc w:val="both"/>
        <w:rPr>
          <w:rFonts w:ascii="Calibri" w:hAnsi="Calibri" w:cs="Arial"/>
          <w:b/>
          <w:bCs/>
          <w:iCs/>
          <w:sz w:val="22"/>
          <w:szCs w:val="22"/>
        </w:rPr>
      </w:pPr>
      <w:r w:rsidRPr="00FA28DE">
        <w:rPr>
          <w:rFonts w:ascii="Calibri" w:hAnsi="Calibri" w:cs="Arial"/>
          <w:b/>
          <w:bCs/>
          <w:iCs/>
          <w:sz w:val="22"/>
          <w:szCs w:val="22"/>
          <w:lang w:val="id-ID"/>
        </w:rPr>
        <w:t xml:space="preserve">ASPEK BISNIS </w:t>
      </w:r>
    </w:p>
    <w:p w:rsidR="009C4977" w:rsidRPr="00FA28DE" w:rsidRDefault="009C4977" w:rsidP="00F643DD">
      <w:pPr>
        <w:pStyle w:val="BodyText"/>
        <w:suppressAutoHyphens w:val="0"/>
        <w:spacing w:after="0" w:line="240" w:lineRule="auto"/>
        <w:ind w:right="850"/>
        <w:jc w:val="both"/>
        <w:rPr>
          <w:rFonts w:ascii="Calibri" w:hAnsi="Calibri" w:cs="Arial"/>
          <w:bCs/>
          <w:iCs/>
          <w:sz w:val="22"/>
          <w:szCs w:val="22"/>
          <w:lang w:val="id-ID"/>
        </w:rPr>
      </w:pPr>
    </w:p>
    <w:p w:rsidR="009C4977" w:rsidRPr="00FA28DE" w:rsidRDefault="009C4977" w:rsidP="00F643DD">
      <w:pPr>
        <w:pStyle w:val="BodyText"/>
        <w:numPr>
          <w:ilvl w:val="0"/>
          <w:numId w:val="3"/>
        </w:numPr>
        <w:suppressAutoHyphens w:val="0"/>
        <w:spacing w:after="0" w:line="240" w:lineRule="auto"/>
        <w:ind w:right="850"/>
        <w:jc w:val="both"/>
        <w:rPr>
          <w:rFonts w:ascii="Calibri" w:hAnsi="Calibri" w:cs="Arial"/>
          <w:bCs/>
          <w:iCs/>
          <w:sz w:val="22"/>
          <w:szCs w:val="22"/>
        </w:rPr>
      </w:pPr>
      <w:r w:rsidRPr="00FA28DE">
        <w:rPr>
          <w:rFonts w:ascii="Calibri" w:hAnsi="Calibri" w:cs="Arial"/>
          <w:bCs/>
          <w:iCs/>
          <w:sz w:val="22"/>
          <w:szCs w:val="22"/>
          <w:lang w:val="id-ID"/>
        </w:rPr>
        <w:t xml:space="preserve">Nilai </w:t>
      </w:r>
      <w:r w:rsidRPr="00FA28DE">
        <w:rPr>
          <w:rFonts w:ascii="Calibri" w:hAnsi="Calibri" w:cs="Arial"/>
          <w:bCs/>
          <w:iCs/>
          <w:sz w:val="22"/>
          <w:szCs w:val="22"/>
        </w:rPr>
        <w:t xml:space="preserve">Total </w:t>
      </w:r>
      <w:r w:rsidRPr="00FA28DE">
        <w:rPr>
          <w:rFonts w:ascii="Calibri" w:hAnsi="Calibri" w:cs="Arial"/>
          <w:bCs/>
          <w:iCs/>
          <w:sz w:val="22"/>
          <w:szCs w:val="22"/>
          <w:lang w:val="id-ID"/>
        </w:rPr>
        <w:t xml:space="preserve">revenue layanan </w:t>
      </w:r>
      <w:r w:rsidRPr="00FA28DE">
        <w:rPr>
          <w:rFonts w:ascii="Calibri" w:hAnsi="Calibri" w:cs="Arial"/>
          <w:bCs/>
          <w:iCs/>
          <w:strike/>
          <w:sz w:val="22"/>
          <w:szCs w:val="22"/>
          <w:lang w:val="id-ID"/>
        </w:rPr>
        <w:t>bulanan/ tahunan</w:t>
      </w:r>
      <w:r w:rsidRPr="00FA28DE">
        <w:rPr>
          <w:rFonts w:ascii="Calibri" w:hAnsi="Calibri" w:cs="Arial"/>
          <w:bCs/>
          <w:iCs/>
          <w:sz w:val="22"/>
          <w:szCs w:val="22"/>
          <w:lang w:val="id-ID"/>
        </w:rPr>
        <w:t xml:space="preserve"> /OTC</w:t>
      </w:r>
      <w:r>
        <w:rPr>
          <w:rFonts w:ascii="Calibri" w:hAnsi="Calibri" w:cs="Arial"/>
          <w:bCs/>
          <w:iCs/>
          <w:sz w:val="22"/>
          <w:szCs w:val="22"/>
          <w:lang w:val="id-ID"/>
        </w:rPr>
        <w:tab/>
      </w:r>
      <w:r>
        <w:rPr>
          <w:rFonts w:ascii="Calibri" w:hAnsi="Calibri" w:cs="Arial"/>
          <w:bCs/>
          <w:iCs/>
          <w:sz w:val="22"/>
          <w:szCs w:val="22"/>
          <w:lang w:val="id-ID"/>
        </w:rPr>
        <w:tab/>
      </w:r>
      <w:r w:rsidRPr="00FA28DE">
        <w:rPr>
          <w:rFonts w:ascii="Calibri" w:hAnsi="Calibri" w:cs="Arial"/>
          <w:bCs/>
          <w:iCs/>
          <w:sz w:val="22"/>
          <w:szCs w:val="22"/>
          <w:lang w:val="id-ID"/>
        </w:rPr>
        <w:t xml:space="preserve">: </w:t>
      </w:r>
      <w:r w:rsidRPr="00FA28DE">
        <w:rPr>
          <w:rFonts w:ascii="Calibri" w:hAnsi="Calibri"/>
          <w:sz w:val="22"/>
          <w:szCs w:val="22"/>
        </w:rPr>
        <w:t xml:space="preserve">Rp   </w:t>
      </w:r>
      <w:r w:rsidRPr="006C7958">
        <w:rPr>
          <w:noProof/>
        </w:rPr>
        <w:t>368,520,000</w:t>
      </w:r>
      <w:r w:rsidRPr="00FA28DE">
        <w:rPr>
          <w:rFonts w:ascii="Calibri" w:hAnsi="Calibri"/>
          <w:sz w:val="22"/>
          <w:szCs w:val="22"/>
        </w:rPr>
        <w:t xml:space="preserve">,- </w:t>
      </w:r>
      <w:r w:rsidRPr="00FA28DE">
        <w:rPr>
          <w:rFonts w:ascii="Calibri" w:hAnsi="Calibri" w:cs="Arial"/>
          <w:bCs/>
          <w:iCs/>
          <w:sz w:val="22"/>
          <w:szCs w:val="22"/>
          <w:lang w:val="id-ID"/>
        </w:rPr>
        <w:t>(sebelum PPN):</w:t>
      </w:r>
    </w:p>
    <w:p w:rsidR="009C4977" w:rsidRPr="00FA28DE" w:rsidRDefault="009C4977" w:rsidP="00F643DD">
      <w:pPr>
        <w:pStyle w:val="BodyText"/>
        <w:numPr>
          <w:ilvl w:val="0"/>
          <w:numId w:val="7"/>
        </w:numPr>
        <w:suppressAutoHyphens w:val="0"/>
        <w:spacing w:after="0" w:line="240" w:lineRule="auto"/>
        <w:ind w:right="850"/>
        <w:jc w:val="both"/>
        <w:rPr>
          <w:rFonts w:ascii="Calibri" w:hAnsi="Calibri" w:cs="Arial"/>
          <w:bCs/>
          <w:iCs/>
          <w:sz w:val="22"/>
          <w:szCs w:val="22"/>
          <w:lang w:val="id-ID"/>
        </w:rPr>
      </w:pPr>
      <w:r w:rsidRPr="00FA28DE">
        <w:rPr>
          <w:rFonts w:ascii="Calibri" w:hAnsi="Calibri" w:cs="Arial"/>
          <w:bCs/>
          <w:iCs/>
          <w:sz w:val="22"/>
          <w:szCs w:val="22"/>
          <w:lang w:val="id-ID"/>
        </w:rPr>
        <w:t xml:space="preserve">Revenue Connectivity </w:t>
      </w:r>
      <w:r>
        <w:rPr>
          <w:rFonts w:ascii="Calibri" w:hAnsi="Calibri" w:cs="Arial"/>
          <w:bCs/>
          <w:iCs/>
          <w:sz w:val="22"/>
          <w:szCs w:val="22"/>
          <w:lang w:val="id-ID"/>
        </w:rPr>
        <w:tab/>
      </w:r>
      <w:r>
        <w:rPr>
          <w:rFonts w:ascii="Calibri" w:hAnsi="Calibri" w:cs="Arial"/>
          <w:bCs/>
          <w:iCs/>
          <w:sz w:val="22"/>
          <w:szCs w:val="22"/>
          <w:lang w:val="id-ID"/>
        </w:rPr>
        <w:tab/>
      </w:r>
      <w:r w:rsidRPr="00FA28DE">
        <w:rPr>
          <w:rFonts w:ascii="Calibri" w:hAnsi="Calibri" w:cs="Arial"/>
          <w:bCs/>
          <w:iCs/>
          <w:sz w:val="22"/>
          <w:szCs w:val="22"/>
          <w:lang w:val="id-ID"/>
        </w:rPr>
        <w:tab/>
        <w:t xml:space="preserve">: -,- </w:t>
      </w:r>
    </w:p>
    <w:p w:rsidR="009C4977" w:rsidRPr="00FA28DE" w:rsidRDefault="009C4977" w:rsidP="00FA28DE">
      <w:pPr>
        <w:pStyle w:val="BodyText"/>
        <w:numPr>
          <w:ilvl w:val="0"/>
          <w:numId w:val="7"/>
        </w:numPr>
        <w:suppressAutoHyphens w:val="0"/>
        <w:spacing w:after="0" w:line="240" w:lineRule="auto"/>
        <w:ind w:right="850"/>
        <w:jc w:val="both"/>
        <w:rPr>
          <w:rFonts w:ascii="Calibri" w:hAnsi="Calibri" w:cs="Arial"/>
          <w:bCs/>
          <w:iCs/>
          <w:sz w:val="22"/>
          <w:szCs w:val="22"/>
          <w:lang w:val="id-ID"/>
        </w:rPr>
      </w:pPr>
      <w:r w:rsidRPr="00FA28DE">
        <w:rPr>
          <w:rFonts w:ascii="Calibri" w:hAnsi="Calibri" w:cs="Arial"/>
          <w:bCs/>
          <w:iCs/>
          <w:sz w:val="22"/>
          <w:szCs w:val="22"/>
          <w:lang w:val="id-ID"/>
        </w:rPr>
        <w:t xml:space="preserve">Revenue CPE </w:t>
      </w:r>
      <w:r w:rsidRPr="00FA28DE">
        <w:rPr>
          <w:rFonts w:ascii="Calibri" w:hAnsi="Calibri" w:cs="Arial"/>
          <w:bCs/>
          <w:iCs/>
          <w:sz w:val="22"/>
          <w:szCs w:val="22"/>
          <w:lang w:val="id-ID"/>
        </w:rPr>
        <w:tab/>
      </w:r>
      <w:r w:rsidRPr="00FA28DE">
        <w:rPr>
          <w:rFonts w:ascii="Calibri" w:hAnsi="Calibri" w:cs="Arial"/>
          <w:bCs/>
          <w:iCs/>
          <w:sz w:val="22"/>
          <w:szCs w:val="22"/>
          <w:lang w:val="id-ID"/>
        </w:rPr>
        <w:tab/>
      </w:r>
      <w:r>
        <w:rPr>
          <w:rFonts w:ascii="Calibri" w:hAnsi="Calibri" w:cs="Arial"/>
          <w:bCs/>
          <w:iCs/>
          <w:sz w:val="22"/>
          <w:szCs w:val="22"/>
          <w:lang w:val="id-ID"/>
        </w:rPr>
        <w:tab/>
      </w:r>
      <w:r>
        <w:rPr>
          <w:rFonts w:ascii="Calibri" w:hAnsi="Calibri" w:cs="Arial"/>
          <w:bCs/>
          <w:iCs/>
          <w:sz w:val="22"/>
          <w:szCs w:val="22"/>
          <w:lang w:val="id-ID"/>
        </w:rPr>
        <w:tab/>
      </w:r>
      <w:r w:rsidRPr="00FA28DE">
        <w:rPr>
          <w:rFonts w:ascii="Calibri" w:hAnsi="Calibri" w:cs="Arial"/>
          <w:bCs/>
          <w:iCs/>
          <w:sz w:val="22"/>
          <w:szCs w:val="22"/>
          <w:lang w:val="id-ID"/>
        </w:rPr>
        <w:t xml:space="preserve">: </w:t>
      </w:r>
      <w:r w:rsidRPr="00FA28DE">
        <w:rPr>
          <w:rFonts w:ascii="Calibri" w:hAnsi="Calibri"/>
          <w:sz w:val="22"/>
          <w:szCs w:val="22"/>
        </w:rPr>
        <w:t xml:space="preserve">Rp   </w:t>
      </w:r>
      <w:r w:rsidRPr="006C7958">
        <w:rPr>
          <w:noProof/>
        </w:rPr>
        <w:t>368,520,000</w:t>
      </w:r>
      <w:r w:rsidRPr="00FA28DE">
        <w:rPr>
          <w:rFonts w:ascii="Calibri" w:hAnsi="Calibri"/>
          <w:sz w:val="22"/>
          <w:szCs w:val="22"/>
          <w:lang w:val="id-ID"/>
        </w:rPr>
        <w:t>,</w:t>
      </w:r>
      <w:r w:rsidRPr="00FA28DE">
        <w:rPr>
          <w:rFonts w:ascii="Calibri" w:hAnsi="Calibri" w:cs="Arial"/>
          <w:bCs/>
          <w:iCs/>
          <w:sz w:val="22"/>
          <w:szCs w:val="22"/>
          <w:lang w:val="id-ID"/>
        </w:rPr>
        <w:t>- (sebelum PPN)</w:t>
      </w:r>
    </w:p>
    <w:p w:rsidR="009C4977" w:rsidRPr="00FA28DE" w:rsidRDefault="009C4977" w:rsidP="00F643DD">
      <w:pPr>
        <w:pStyle w:val="BodyText"/>
        <w:numPr>
          <w:ilvl w:val="0"/>
          <w:numId w:val="3"/>
        </w:numPr>
        <w:suppressAutoHyphens w:val="0"/>
        <w:spacing w:after="0" w:line="240" w:lineRule="auto"/>
        <w:ind w:right="850"/>
        <w:jc w:val="both"/>
        <w:rPr>
          <w:rFonts w:ascii="Calibri" w:hAnsi="Calibri" w:cs="Arial"/>
          <w:bCs/>
          <w:iCs/>
          <w:sz w:val="22"/>
          <w:szCs w:val="22"/>
        </w:rPr>
      </w:pPr>
      <w:r w:rsidRPr="00FA28DE">
        <w:rPr>
          <w:rFonts w:ascii="Calibri" w:hAnsi="Calibri" w:cs="Arial"/>
          <w:bCs/>
          <w:iCs/>
          <w:sz w:val="22"/>
          <w:szCs w:val="22"/>
          <w:lang w:val="id-ID"/>
        </w:rPr>
        <w:t xml:space="preserve">Total Beban CPE ke Mitra </w:t>
      </w:r>
      <w:r w:rsidRPr="00FA28DE">
        <w:rPr>
          <w:rFonts w:ascii="Calibri" w:hAnsi="Calibri" w:cs="Arial"/>
          <w:bCs/>
          <w:iCs/>
          <w:sz w:val="22"/>
          <w:szCs w:val="22"/>
          <w:lang w:val="id-ID"/>
        </w:rPr>
        <w:tab/>
      </w:r>
      <w:r w:rsidRPr="00FA28DE">
        <w:rPr>
          <w:rFonts w:ascii="Calibri" w:hAnsi="Calibri" w:cs="Arial"/>
          <w:bCs/>
          <w:iCs/>
          <w:sz w:val="22"/>
          <w:szCs w:val="22"/>
          <w:lang w:val="id-ID"/>
        </w:rPr>
        <w:tab/>
      </w:r>
      <w:r>
        <w:rPr>
          <w:rFonts w:ascii="Calibri" w:hAnsi="Calibri" w:cs="Arial"/>
          <w:bCs/>
          <w:iCs/>
          <w:sz w:val="22"/>
          <w:szCs w:val="22"/>
          <w:lang w:val="id-ID"/>
        </w:rPr>
        <w:tab/>
      </w:r>
      <w:r>
        <w:rPr>
          <w:rFonts w:ascii="Calibri" w:hAnsi="Calibri" w:cs="Arial"/>
          <w:bCs/>
          <w:iCs/>
          <w:sz w:val="22"/>
          <w:szCs w:val="22"/>
          <w:lang w:val="id-ID"/>
        </w:rPr>
        <w:tab/>
      </w:r>
      <w:r>
        <w:rPr>
          <w:rFonts w:ascii="Calibri" w:hAnsi="Calibri" w:cs="Arial"/>
          <w:bCs/>
          <w:iCs/>
          <w:sz w:val="22"/>
          <w:szCs w:val="22"/>
          <w:lang w:val="id-ID"/>
        </w:rPr>
        <w:tab/>
      </w:r>
      <w:r w:rsidRPr="00FA28DE">
        <w:rPr>
          <w:rFonts w:ascii="Calibri" w:hAnsi="Calibri" w:cs="Arial"/>
          <w:bCs/>
          <w:iCs/>
          <w:sz w:val="22"/>
          <w:szCs w:val="22"/>
          <w:lang w:val="id-ID"/>
        </w:rPr>
        <w:t xml:space="preserve">: Rp   </w:t>
      </w:r>
      <w:r w:rsidRPr="006C7958">
        <w:rPr>
          <w:rFonts w:cs="Arial"/>
          <w:bCs/>
          <w:iCs/>
          <w:noProof/>
          <w:lang w:val="id-ID"/>
        </w:rPr>
        <w:t>69,120,000</w:t>
      </w:r>
      <w:r w:rsidRPr="00FA28DE">
        <w:rPr>
          <w:rFonts w:ascii="Calibri" w:hAnsi="Calibri" w:cs="Arial"/>
          <w:bCs/>
          <w:iCs/>
          <w:sz w:val="22"/>
          <w:szCs w:val="22"/>
          <w:lang w:val="id-ID"/>
        </w:rPr>
        <w:t>,- (sebelum PPN)</w:t>
      </w:r>
    </w:p>
    <w:p w:rsidR="009C4977" w:rsidRPr="00FA28DE" w:rsidRDefault="009C4977" w:rsidP="00F643DD">
      <w:pPr>
        <w:pStyle w:val="BodyText"/>
        <w:numPr>
          <w:ilvl w:val="0"/>
          <w:numId w:val="3"/>
        </w:numPr>
        <w:suppressAutoHyphens w:val="0"/>
        <w:spacing w:after="0" w:line="240" w:lineRule="auto"/>
        <w:ind w:right="850"/>
        <w:jc w:val="both"/>
        <w:rPr>
          <w:rFonts w:ascii="Calibri" w:hAnsi="Calibri" w:cs="Arial"/>
          <w:bCs/>
          <w:iCs/>
          <w:sz w:val="22"/>
          <w:szCs w:val="22"/>
        </w:rPr>
      </w:pPr>
      <w:r w:rsidRPr="00FA28DE">
        <w:rPr>
          <w:rFonts w:ascii="Calibri" w:hAnsi="Calibri" w:cs="Arial"/>
          <w:bCs/>
          <w:iCs/>
          <w:sz w:val="22"/>
          <w:szCs w:val="22"/>
          <w:lang w:val="id-ID"/>
        </w:rPr>
        <w:t>Revenue CPE Telkom (</w:t>
      </w:r>
      <w:r w:rsidRPr="006C7958">
        <w:rPr>
          <w:rFonts w:cs="Arial"/>
          <w:bCs/>
          <w:iCs/>
          <w:noProof/>
          <w:lang w:val="id-ID"/>
        </w:rPr>
        <w:t>4</w:t>
      </w:r>
      <w:r w:rsidRPr="00FA28DE">
        <w:rPr>
          <w:rFonts w:ascii="Calibri" w:hAnsi="Calibri" w:cs="Arial"/>
          <w:bCs/>
          <w:iCs/>
          <w:sz w:val="22"/>
          <w:szCs w:val="22"/>
          <w:lang w:val="id-ID"/>
        </w:rPr>
        <w:t>%)</w:t>
      </w:r>
      <w:r w:rsidRPr="00FA28DE">
        <w:rPr>
          <w:rFonts w:ascii="Calibri" w:hAnsi="Calibri" w:cs="Arial"/>
          <w:bCs/>
          <w:iCs/>
          <w:sz w:val="22"/>
          <w:szCs w:val="22"/>
          <w:lang w:val="id-ID"/>
        </w:rPr>
        <w:tab/>
      </w:r>
      <w:r>
        <w:rPr>
          <w:rFonts w:ascii="Calibri" w:hAnsi="Calibri" w:cs="Arial"/>
          <w:bCs/>
          <w:iCs/>
          <w:sz w:val="22"/>
          <w:szCs w:val="22"/>
          <w:lang w:val="id-ID"/>
        </w:rPr>
        <w:tab/>
      </w:r>
      <w:r>
        <w:rPr>
          <w:rFonts w:ascii="Calibri" w:hAnsi="Calibri" w:cs="Arial"/>
          <w:bCs/>
          <w:iCs/>
          <w:sz w:val="22"/>
          <w:szCs w:val="22"/>
          <w:lang w:val="id-ID"/>
        </w:rPr>
        <w:tab/>
      </w:r>
      <w:r>
        <w:rPr>
          <w:rFonts w:ascii="Calibri" w:hAnsi="Calibri" w:cs="Arial"/>
          <w:bCs/>
          <w:iCs/>
          <w:sz w:val="22"/>
          <w:szCs w:val="22"/>
          <w:lang w:val="id-ID"/>
        </w:rPr>
        <w:tab/>
      </w:r>
      <w:r>
        <w:rPr>
          <w:rFonts w:ascii="Calibri" w:hAnsi="Calibri" w:cs="Arial"/>
          <w:bCs/>
          <w:iCs/>
          <w:sz w:val="22"/>
          <w:szCs w:val="22"/>
          <w:lang w:val="id-ID"/>
        </w:rPr>
        <w:tab/>
      </w:r>
      <w:r w:rsidRPr="00FA28DE">
        <w:rPr>
          <w:rFonts w:ascii="Calibri" w:hAnsi="Calibri" w:cs="Arial"/>
          <w:bCs/>
          <w:iCs/>
          <w:sz w:val="22"/>
          <w:szCs w:val="22"/>
          <w:lang w:val="id-ID"/>
        </w:rPr>
        <w:t xml:space="preserve">: Rp </w:t>
      </w:r>
      <w:r>
        <w:rPr>
          <w:rFonts w:ascii="Calibri" w:hAnsi="Calibri" w:cs="Arial"/>
          <w:bCs/>
          <w:iCs/>
          <w:sz w:val="22"/>
          <w:szCs w:val="22"/>
          <w:lang w:val="id-ID"/>
        </w:rPr>
        <w:t xml:space="preserve">  </w:t>
      </w:r>
      <w:r w:rsidRPr="006C7958">
        <w:rPr>
          <w:noProof/>
        </w:rPr>
        <w:t>2,880,000</w:t>
      </w:r>
      <w:r w:rsidRPr="00FA28DE">
        <w:rPr>
          <w:rFonts w:ascii="Calibri" w:hAnsi="Calibri" w:cs="Calibri"/>
          <w:kern w:val="0"/>
          <w:sz w:val="22"/>
          <w:szCs w:val="22"/>
          <w:lang w:val="id-ID" w:eastAsia="en-US"/>
        </w:rPr>
        <w:t>,</w:t>
      </w:r>
      <w:r w:rsidRPr="00FA28DE">
        <w:rPr>
          <w:rFonts w:ascii="Calibri" w:hAnsi="Calibri" w:cs="Arial"/>
          <w:bCs/>
          <w:iCs/>
          <w:sz w:val="22"/>
          <w:szCs w:val="22"/>
          <w:lang w:val="id-ID"/>
        </w:rPr>
        <w:t>- (sebelum PPN)</w:t>
      </w:r>
    </w:p>
    <w:p w:rsidR="009C4977" w:rsidRPr="00FA28DE" w:rsidRDefault="009C4977" w:rsidP="00F643DD">
      <w:pPr>
        <w:pStyle w:val="BodyText"/>
        <w:suppressAutoHyphens w:val="0"/>
        <w:spacing w:after="0" w:line="240" w:lineRule="auto"/>
        <w:ind w:right="850"/>
        <w:jc w:val="both"/>
        <w:rPr>
          <w:rFonts w:ascii="Calibri" w:hAnsi="Calibri" w:cs="Arial"/>
          <w:bCs/>
          <w:iCs/>
          <w:sz w:val="22"/>
          <w:szCs w:val="22"/>
          <w:lang w:val="id-ID"/>
        </w:rPr>
      </w:pPr>
    </w:p>
    <w:p w:rsidR="009C4977" w:rsidRPr="00FA28DE" w:rsidRDefault="009C4977" w:rsidP="00F643DD">
      <w:pPr>
        <w:tabs>
          <w:tab w:val="left" w:pos="900"/>
        </w:tabs>
        <w:spacing w:after="0" w:line="360" w:lineRule="auto"/>
        <w:ind w:left="1560"/>
        <w:jc w:val="both"/>
        <w:rPr>
          <w:b/>
          <w:lang w:val="id-ID"/>
        </w:rPr>
      </w:pPr>
    </w:p>
    <w:p w:rsidR="009C4977" w:rsidRPr="00FA28DE" w:rsidRDefault="009C4977" w:rsidP="00F643DD">
      <w:pPr>
        <w:tabs>
          <w:tab w:val="left" w:pos="900"/>
        </w:tabs>
        <w:spacing w:after="0" w:line="360" w:lineRule="auto"/>
        <w:ind w:left="1560"/>
        <w:jc w:val="both"/>
        <w:rPr>
          <w:b/>
          <w:lang w:val="id-ID"/>
        </w:rPr>
      </w:pPr>
      <w:r w:rsidRPr="00FA28DE">
        <w:rPr>
          <w:b/>
          <w:lang w:val="id-ID"/>
        </w:rPr>
        <w:br w:type="page"/>
        <w:t>Tabel 1: Rincian Pekerjaan</w:t>
      </w:r>
    </w:p>
    <w:p w:rsidR="009C4977" w:rsidRPr="00FA28DE" w:rsidRDefault="009C4977" w:rsidP="00F643DD">
      <w:pPr>
        <w:tabs>
          <w:tab w:val="left" w:pos="900"/>
        </w:tabs>
        <w:spacing w:after="0" w:line="360" w:lineRule="auto"/>
        <w:ind w:left="1560"/>
        <w:jc w:val="both"/>
        <w:rPr>
          <w:rFonts w:cs="Arial"/>
          <w:bCs/>
          <w:iCs/>
          <w:lang w:val="id-ID"/>
        </w:rPr>
      </w:pPr>
      <w:r>
        <w:rPr>
          <w:noProof/>
          <w:lang w:val="id-ID" w:eastAsia="id-ID"/>
        </w:rPr>
        <w:drawing>
          <wp:anchor distT="0" distB="0" distL="114300" distR="114300" simplePos="0" relativeHeight="251661312" behindDoc="0" locked="0" layoutInCell="1" allowOverlap="1">
            <wp:simplePos x="0" y="0"/>
            <wp:positionH relativeFrom="column">
              <wp:posOffset>-154940</wp:posOffset>
            </wp:positionH>
            <wp:positionV relativeFrom="paragraph">
              <wp:posOffset>1270</wp:posOffset>
            </wp:positionV>
            <wp:extent cx="7200900" cy="566737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7200900" cy="5667375"/>
                    </a:xfrm>
                    <a:prstGeom prst="rect">
                      <a:avLst/>
                    </a:prstGeom>
                    <a:noFill/>
                    <a:ln w="9525">
                      <a:noFill/>
                      <a:miter lim="800000"/>
                      <a:headEnd/>
                      <a:tailEnd/>
                    </a:ln>
                  </pic:spPr>
                </pic:pic>
              </a:graphicData>
            </a:graphic>
          </wp:anchor>
        </w:drawing>
      </w:r>
      <w:r w:rsidRPr="00FA28DE">
        <w:rPr>
          <w:b/>
          <w:lang w:val="id-ID"/>
        </w:rPr>
        <w:br w:type="page"/>
      </w:r>
    </w:p>
    <w:p w:rsidR="009C4977" w:rsidRPr="00FA28DE" w:rsidRDefault="009C4977" w:rsidP="00FA28DE">
      <w:pPr>
        <w:pStyle w:val="BodyText"/>
        <w:numPr>
          <w:ilvl w:val="0"/>
          <w:numId w:val="1"/>
        </w:numPr>
        <w:tabs>
          <w:tab w:val="clear" w:pos="1080"/>
        </w:tabs>
        <w:suppressAutoHyphens w:val="0"/>
        <w:spacing w:line="240" w:lineRule="auto"/>
        <w:ind w:left="851" w:right="850" w:hanging="360"/>
        <w:jc w:val="both"/>
        <w:rPr>
          <w:rFonts w:ascii="Calibri" w:hAnsi="Calibri" w:cs="Arial"/>
          <w:b/>
          <w:bCs/>
          <w:iCs/>
          <w:sz w:val="22"/>
          <w:szCs w:val="22"/>
        </w:rPr>
      </w:pPr>
      <w:r w:rsidRPr="00FA28DE">
        <w:rPr>
          <w:rFonts w:ascii="Calibri" w:hAnsi="Calibri" w:cs="Arial"/>
          <w:b/>
          <w:bCs/>
          <w:iCs/>
          <w:sz w:val="22"/>
          <w:szCs w:val="22"/>
        </w:rPr>
        <w:t>USULAN MEKANISME PEMBAYARAN KEPADA MITRA</w:t>
      </w:r>
    </w:p>
    <w:p w:rsidR="009C4977" w:rsidRPr="00FA28DE" w:rsidRDefault="009C4977" w:rsidP="00FA28DE">
      <w:pPr>
        <w:pStyle w:val="BodyText"/>
        <w:suppressAutoHyphens w:val="0"/>
        <w:spacing w:line="240" w:lineRule="auto"/>
        <w:ind w:left="851" w:right="850"/>
        <w:jc w:val="both"/>
        <w:rPr>
          <w:rFonts w:ascii="Calibri" w:hAnsi="Calibri" w:cs="Arial"/>
          <w:b/>
          <w:bCs/>
          <w:iCs/>
          <w:sz w:val="22"/>
          <w:szCs w:val="22"/>
        </w:rPr>
      </w:pPr>
    </w:p>
    <w:p w:rsidR="009C4977" w:rsidRPr="00FA28DE" w:rsidRDefault="009C4977" w:rsidP="00FA28DE">
      <w:pPr>
        <w:pStyle w:val="BodyText"/>
        <w:suppressAutoHyphens w:val="0"/>
        <w:spacing w:line="240" w:lineRule="auto"/>
        <w:ind w:left="709" w:right="850"/>
        <w:jc w:val="both"/>
        <w:rPr>
          <w:rFonts w:ascii="Calibri" w:hAnsi="Calibri" w:cs="Arial"/>
          <w:sz w:val="22"/>
          <w:szCs w:val="22"/>
          <w:lang w:val="id-ID"/>
        </w:rPr>
      </w:pPr>
      <w:r w:rsidRPr="00FA28DE">
        <w:rPr>
          <w:rFonts w:ascii="Calibri" w:hAnsi="Calibri" w:cs="Arial"/>
          <w:sz w:val="22"/>
          <w:szCs w:val="22"/>
          <w:lang w:val="id-ID"/>
        </w:rPr>
        <w:t xml:space="preserve">Pola Pembayaran dilakukan dengan mekanisme </w:t>
      </w:r>
      <w:r>
        <w:rPr>
          <w:rFonts w:ascii="Calibri" w:hAnsi="Calibri" w:cs="Arial"/>
          <w:sz w:val="22"/>
          <w:szCs w:val="22"/>
          <w:lang w:val="id-ID"/>
        </w:rPr>
        <w:t>Back to Back</w:t>
      </w:r>
      <w:r w:rsidRPr="00FA28DE">
        <w:rPr>
          <w:rFonts w:ascii="Calibri" w:hAnsi="Calibri" w:cs="Arial"/>
          <w:sz w:val="22"/>
          <w:szCs w:val="22"/>
          <w:lang w:val="id-ID"/>
        </w:rPr>
        <w:t>, proses pembayaran setelah BAST, dan dengan rincian:</w:t>
      </w:r>
    </w:p>
    <w:p w:rsidR="009C4977" w:rsidRPr="00FA28DE" w:rsidRDefault="009C4977" w:rsidP="00FA28DE">
      <w:pPr>
        <w:pStyle w:val="BodyText"/>
        <w:numPr>
          <w:ilvl w:val="0"/>
          <w:numId w:val="5"/>
        </w:numPr>
        <w:suppressAutoHyphens w:val="0"/>
        <w:spacing w:line="240" w:lineRule="auto"/>
        <w:ind w:left="1159" w:hanging="450"/>
        <w:jc w:val="both"/>
        <w:rPr>
          <w:rFonts w:ascii="Calibri" w:hAnsi="Calibri" w:cs="Arial"/>
          <w:sz w:val="22"/>
          <w:szCs w:val="22"/>
          <w:lang w:val="sv-SE"/>
        </w:rPr>
      </w:pPr>
      <w:r w:rsidRPr="00FA28DE">
        <w:rPr>
          <w:rFonts w:ascii="Calibri" w:hAnsi="Calibri" w:cs="Arial"/>
          <w:sz w:val="22"/>
          <w:szCs w:val="22"/>
          <w:lang w:val="sv-SE"/>
        </w:rPr>
        <w:t xml:space="preserve">Dilakukan </w:t>
      </w:r>
      <w:r w:rsidRPr="00FA28DE">
        <w:rPr>
          <w:rFonts w:ascii="Calibri" w:hAnsi="Calibri" w:cs="Arial"/>
          <w:sz w:val="22"/>
          <w:szCs w:val="22"/>
          <w:lang w:val="id-ID"/>
        </w:rPr>
        <w:t>dengan</w:t>
      </w:r>
      <w:r w:rsidRPr="00FA28DE">
        <w:rPr>
          <w:rFonts w:ascii="Calibri" w:hAnsi="Calibri" w:cs="Arial"/>
          <w:sz w:val="22"/>
          <w:szCs w:val="22"/>
          <w:lang w:val="sv-SE"/>
        </w:rPr>
        <w:t xml:space="preserve"> menunggu pembayaran dari Pelanggan </w:t>
      </w:r>
      <w:r w:rsidRPr="00FA28DE">
        <w:rPr>
          <w:rFonts w:ascii="Calibri" w:hAnsi="Calibri" w:cs="Arial"/>
          <w:sz w:val="22"/>
          <w:szCs w:val="22"/>
        </w:rPr>
        <w:t>ENTERPRISE</w:t>
      </w:r>
    </w:p>
    <w:p w:rsidR="009C4977" w:rsidRPr="00FA28DE" w:rsidRDefault="009C4977" w:rsidP="00FA28DE">
      <w:pPr>
        <w:pStyle w:val="BodyText"/>
        <w:numPr>
          <w:ilvl w:val="0"/>
          <w:numId w:val="5"/>
        </w:numPr>
        <w:suppressAutoHyphens w:val="0"/>
        <w:spacing w:line="240" w:lineRule="auto"/>
        <w:ind w:left="1159" w:hanging="450"/>
        <w:jc w:val="both"/>
        <w:rPr>
          <w:rFonts w:ascii="Calibri" w:hAnsi="Calibri" w:cs="Arial"/>
          <w:strike/>
          <w:sz w:val="22"/>
          <w:szCs w:val="22"/>
          <w:lang w:val="sv-SE"/>
        </w:rPr>
      </w:pPr>
      <w:r w:rsidRPr="00FA28DE">
        <w:rPr>
          <w:rFonts w:ascii="Calibri" w:hAnsi="Calibri" w:cs="Arial"/>
          <w:strike/>
          <w:sz w:val="22"/>
          <w:szCs w:val="22"/>
          <w:lang w:val="sv-SE"/>
        </w:rPr>
        <w:t xml:space="preserve">Dilakukan setelah TELKOM menerima pembayaran dari Pelanggan </w:t>
      </w:r>
      <w:r w:rsidRPr="00FA28DE">
        <w:rPr>
          <w:rFonts w:ascii="Calibri" w:hAnsi="Calibri" w:cs="Arial"/>
          <w:strike/>
          <w:sz w:val="22"/>
          <w:szCs w:val="22"/>
          <w:lang w:val="id-ID"/>
        </w:rPr>
        <w:t>ENTERPRISE</w:t>
      </w:r>
    </w:p>
    <w:p w:rsidR="009C4977" w:rsidRDefault="009C4977" w:rsidP="00FA28DE">
      <w:pPr>
        <w:pStyle w:val="BodyText"/>
        <w:suppressAutoHyphens w:val="0"/>
        <w:spacing w:line="240" w:lineRule="auto"/>
        <w:jc w:val="both"/>
        <w:rPr>
          <w:rFonts w:ascii="Calibri" w:hAnsi="Calibri" w:cs="Arial"/>
          <w:sz w:val="22"/>
          <w:szCs w:val="22"/>
          <w:lang w:val="id-ID"/>
        </w:rPr>
      </w:pPr>
    </w:p>
    <w:p w:rsidR="009C4977" w:rsidRPr="00FA28DE" w:rsidRDefault="009C4977" w:rsidP="00FA28DE">
      <w:pPr>
        <w:pStyle w:val="BodyText"/>
        <w:suppressAutoHyphens w:val="0"/>
        <w:spacing w:line="240" w:lineRule="auto"/>
        <w:jc w:val="both"/>
        <w:rPr>
          <w:rFonts w:ascii="Calibri" w:hAnsi="Calibri" w:cs="Arial"/>
          <w:sz w:val="22"/>
          <w:szCs w:val="22"/>
          <w:lang w:val="id-ID"/>
        </w:rPr>
      </w:pPr>
    </w:p>
    <w:p w:rsidR="009C4977" w:rsidRPr="00FA28DE" w:rsidRDefault="009C4977" w:rsidP="00FA28DE">
      <w:pPr>
        <w:pStyle w:val="BodyText"/>
        <w:numPr>
          <w:ilvl w:val="0"/>
          <w:numId w:val="1"/>
        </w:numPr>
        <w:tabs>
          <w:tab w:val="clear" w:pos="1080"/>
        </w:tabs>
        <w:suppressAutoHyphens w:val="0"/>
        <w:spacing w:line="240" w:lineRule="auto"/>
        <w:ind w:left="851" w:right="850" w:hanging="360"/>
        <w:jc w:val="both"/>
        <w:rPr>
          <w:rFonts w:ascii="Calibri" w:hAnsi="Calibri" w:cs="Arial"/>
          <w:sz w:val="22"/>
          <w:szCs w:val="22"/>
          <w:lang w:val="sv-SE"/>
        </w:rPr>
      </w:pPr>
      <w:r w:rsidRPr="00FA28DE">
        <w:rPr>
          <w:rFonts w:ascii="Calibri" w:hAnsi="Calibri" w:cs="Arial"/>
          <w:b/>
          <w:bCs/>
          <w:iCs/>
          <w:sz w:val="22"/>
          <w:szCs w:val="22"/>
        </w:rPr>
        <w:t>MASA KONTRAK LAYANAN</w:t>
      </w:r>
      <w:r w:rsidRPr="00FA28DE">
        <w:rPr>
          <w:rFonts w:ascii="Calibri" w:hAnsi="Calibri" w:cs="Arial"/>
          <w:sz w:val="22"/>
          <w:szCs w:val="22"/>
          <w:lang w:val="sv-SE"/>
        </w:rPr>
        <w:t>.</w:t>
      </w:r>
    </w:p>
    <w:p w:rsidR="009C4977" w:rsidRPr="00FA28DE" w:rsidRDefault="009C4977" w:rsidP="00FA28DE">
      <w:pPr>
        <w:spacing w:after="120" w:line="240" w:lineRule="auto"/>
        <w:ind w:left="360" w:right="850" w:firstLine="349"/>
        <w:rPr>
          <w:rFonts w:cs="Arial"/>
          <w:lang w:val="id-ID"/>
        </w:rPr>
      </w:pPr>
      <w:r w:rsidRPr="00FA28DE">
        <w:rPr>
          <w:rFonts w:cs="Arial"/>
          <w:lang w:val="id-ID"/>
        </w:rPr>
        <w:t xml:space="preserve">Masa Kontrak : </w:t>
      </w:r>
      <w:r>
        <w:rPr>
          <w:rFonts w:cs="Arial"/>
          <w:lang w:val="id-ID"/>
        </w:rPr>
        <w:t>12</w:t>
      </w:r>
      <w:r w:rsidRPr="00FA28DE">
        <w:rPr>
          <w:rFonts w:cs="Arial"/>
          <w:lang w:val="id-ID"/>
        </w:rPr>
        <w:t xml:space="preserve"> bulan </w:t>
      </w:r>
      <w:r w:rsidRPr="00FA28DE">
        <w:rPr>
          <w:rFonts w:cs="Arial"/>
        </w:rPr>
        <w:t>dengan pembayaran</w:t>
      </w:r>
      <w:r w:rsidRPr="00FA28DE">
        <w:rPr>
          <w:rFonts w:cs="Arial"/>
          <w:lang w:val="id-ID"/>
        </w:rPr>
        <w:t xml:space="preserve"> </w:t>
      </w:r>
      <w:r>
        <w:rPr>
          <w:rFonts w:cs="Arial"/>
          <w:lang w:val="id-ID"/>
        </w:rPr>
        <w:t>Back to Back</w:t>
      </w:r>
      <w:r w:rsidRPr="00FA28DE">
        <w:rPr>
          <w:rFonts w:cs="Arial"/>
          <w:lang w:val="id-ID"/>
        </w:rPr>
        <w:t xml:space="preserve"> setelah BAST ditandatangani.</w:t>
      </w:r>
    </w:p>
    <w:p w:rsidR="009C4977" w:rsidRDefault="009C4977" w:rsidP="00FA28DE">
      <w:pPr>
        <w:spacing w:after="120" w:line="240" w:lineRule="auto"/>
        <w:ind w:left="360" w:right="850"/>
        <w:rPr>
          <w:rFonts w:cs="Arial"/>
          <w:lang w:val="id-ID"/>
        </w:rPr>
      </w:pPr>
    </w:p>
    <w:p w:rsidR="009C4977" w:rsidRPr="00FA28DE" w:rsidRDefault="009C4977" w:rsidP="00FA28DE">
      <w:pPr>
        <w:spacing w:after="120" w:line="240" w:lineRule="auto"/>
        <w:ind w:left="360" w:right="850"/>
        <w:rPr>
          <w:rFonts w:cs="Arial"/>
          <w:lang w:val="id-ID"/>
        </w:rPr>
      </w:pPr>
    </w:p>
    <w:p w:rsidR="009C4977" w:rsidRPr="00FA28DE" w:rsidRDefault="009C4977" w:rsidP="00FA28DE">
      <w:pPr>
        <w:pStyle w:val="BodyText"/>
        <w:numPr>
          <w:ilvl w:val="0"/>
          <w:numId w:val="1"/>
        </w:numPr>
        <w:tabs>
          <w:tab w:val="clear" w:pos="1080"/>
        </w:tabs>
        <w:suppressAutoHyphens w:val="0"/>
        <w:spacing w:line="240" w:lineRule="auto"/>
        <w:ind w:left="851" w:right="850" w:hanging="360"/>
        <w:jc w:val="both"/>
        <w:rPr>
          <w:rFonts w:ascii="Calibri" w:hAnsi="Calibri" w:cs="Arial"/>
          <w:sz w:val="22"/>
          <w:szCs w:val="22"/>
          <w:lang w:val="sv-SE"/>
        </w:rPr>
      </w:pPr>
      <w:r w:rsidRPr="00FA28DE">
        <w:rPr>
          <w:rFonts w:ascii="Calibri" w:hAnsi="Calibri" w:cs="Arial"/>
          <w:b/>
          <w:bCs/>
          <w:iCs/>
          <w:sz w:val="22"/>
          <w:szCs w:val="22"/>
        </w:rPr>
        <w:t>JADWAL PEMASUKAN DOKUMEN</w:t>
      </w:r>
      <w:r w:rsidRPr="00FA28DE">
        <w:rPr>
          <w:rFonts w:ascii="Calibri" w:hAnsi="Calibri" w:cs="Arial"/>
          <w:sz w:val="22"/>
          <w:szCs w:val="22"/>
          <w:lang w:val="sv-SE"/>
        </w:rPr>
        <w:t>.</w:t>
      </w:r>
    </w:p>
    <w:p w:rsidR="009C4977" w:rsidRDefault="009C4977" w:rsidP="00FA28DE">
      <w:pPr>
        <w:pStyle w:val="BodyText"/>
        <w:suppressAutoHyphens w:val="0"/>
        <w:spacing w:line="240" w:lineRule="auto"/>
        <w:ind w:left="851" w:right="850"/>
        <w:jc w:val="both"/>
        <w:rPr>
          <w:rFonts w:ascii="Calibri" w:hAnsi="Calibri" w:cs="Arial"/>
          <w:sz w:val="22"/>
          <w:szCs w:val="22"/>
          <w:lang w:val="id-ID"/>
        </w:rPr>
      </w:pPr>
      <w:r w:rsidRPr="006C7958">
        <w:rPr>
          <w:rFonts w:cs="Arial"/>
          <w:noProof/>
          <w:lang w:val="id-ID"/>
        </w:rPr>
        <w:t>Februari 2018</w:t>
      </w:r>
    </w:p>
    <w:p w:rsidR="009C4977" w:rsidRPr="00FA28DE" w:rsidRDefault="009C4977" w:rsidP="00FA28DE">
      <w:pPr>
        <w:pStyle w:val="BodyText"/>
        <w:numPr>
          <w:ilvl w:val="0"/>
          <w:numId w:val="1"/>
        </w:numPr>
        <w:tabs>
          <w:tab w:val="clear" w:pos="1080"/>
        </w:tabs>
        <w:suppressAutoHyphens w:val="0"/>
        <w:spacing w:after="0" w:line="240" w:lineRule="auto"/>
        <w:ind w:left="851" w:right="850" w:hanging="360"/>
        <w:jc w:val="both"/>
        <w:rPr>
          <w:rFonts w:ascii="Calibri" w:hAnsi="Calibri" w:cs="Arial"/>
          <w:sz w:val="22"/>
          <w:szCs w:val="22"/>
          <w:lang w:val="sv-SE"/>
        </w:rPr>
      </w:pPr>
      <w:r w:rsidRPr="00FA28DE">
        <w:rPr>
          <w:rFonts w:ascii="Calibri" w:hAnsi="Calibri" w:cs="Arial"/>
          <w:b/>
          <w:bCs/>
          <w:iCs/>
          <w:sz w:val="22"/>
          <w:szCs w:val="22"/>
        </w:rPr>
        <w:br w:type="page"/>
        <w:t>INFORMASI TAMBAHAN</w:t>
      </w:r>
      <w:r w:rsidRPr="00FA28DE">
        <w:rPr>
          <w:rFonts w:ascii="Calibri" w:hAnsi="Calibri" w:cs="Arial"/>
          <w:sz w:val="22"/>
          <w:szCs w:val="22"/>
          <w:lang w:val="sv-SE"/>
        </w:rPr>
        <w:t>.</w:t>
      </w:r>
    </w:p>
    <w:p w:rsidR="009C4977" w:rsidRPr="00FA28DE" w:rsidRDefault="009C4977" w:rsidP="00F643DD">
      <w:pPr>
        <w:pStyle w:val="BodyText"/>
        <w:suppressAutoHyphens w:val="0"/>
        <w:spacing w:after="0" w:line="240" w:lineRule="auto"/>
        <w:ind w:left="851" w:right="850"/>
        <w:jc w:val="both"/>
        <w:rPr>
          <w:rFonts w:ascii="Calibri" w:hAnsi="Calibri" w:cs="Arial"/>
          <w:sz w:val="22"/>
          <w:szCs w:val="22"/>
          <w:lang w:val="sv-SE"/>
        </w:rPr>
      </w:pPr>
    </w:p>
    <w:p w:rsidR="009C4977" w:rsidRPr="00FA28DE" w:rsidRDefault="009C4977" w:rsidP="00EC6719">
      <w:pPr>
        <w:spacing w:after="0"/>
        <w:ind w:left="491" w:right="1134"/>
        <w:jc w:val="both"/>
        <w:rPr>
          <w:rFonts w:cs="Arial"/>
          <w:lang w:val="id-ID"/>
        </w:rPr>
      </w:pPr>
      <w:r w:rsidRPr="00FA28DE">
        <w:rPr>
          <w:rFonts w:cs="Arial"/>
          <w:lang w:val="id-ID"/>
        </w:rPr>
        <w:t>Demikianlah Justifikasi Kebutuhan untuk proyek</w:t>
      </w:r>
      <w:r>
        <w:rPr>
          <w:rFonts w:cs="Arial"/>
          <w:lang w:val="id-ID"/>
        </w:rPr>
        <w:t xml:space="preserve"> </w:t>
      </w:r>
      <w:r w:rsidRPr="006C7958">
        <w:rPr>
          <w:noProof/>
          <w:lang w:val="id-ID"/>
        </w:rPr>
        <w:t>Pekerjaan Penyediaan CPE Managed Services untuk Layanan Astinet, Indihome dan Wifi Station untuk  RSUD Dr Soetomo</w:t>
      </w:r>
      <w:r>
        <w:rPr>
          <w:rFonts w:cs="Arial"/>
          <w:lang w:val="id-ID"/>
        </w:rPr>
        <w:t xml:space="preserve"> ini </w:t>
      </w:r>
      <w:r w:rsidRPr="00FA28DE">
        <w:rPr>
          <w:rFonts w:cs="Arial"/>
          <w:lang w:val="id-ID"/>
        </w:rPr>
        <w:t>dibuat dengan sebenar-benarnya mengingat sumpah jabatan.</w:t>
      </w:r>
    </w:p>
    <w:p w:rsidR="009C4977" w:rsidRPr="00FA28DE" w:rsidRDefault="009C4977" w:rsidP="00F643DD">
      <w:pPr>
        <w:pStyle w:val="BodyText"/>
        <w:suppressAutoHyphens w:val="0"/>
        <w:spacing w:after="0" w:line="360" w:lineRule="auto"/>
        <w:ind w:right="850" w:firstLine="360"/>
        <w:jc w:val="both"/>
        <w:rPr>
          <w:rFonts w:ascii="Calibri" w:eastAsia="Calibri" w:hAnsi="Calibri" w:cs="Arial"/>
          <w:sz w:val="22"/>
          <w:szCs w:val="22"/>
          <w:lang w:val="id-ID"/>
        </w:rPr>
      </w:pPr>
    </w:p>
    <w:tbl>
      <w:tblPr>
        <w:tblW w:w="8748" w:type="dxa"/>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8"/>
        <w:gridCol w:w="2055"/>
        <w:gridCol w:w="2189"/>
        <w:gridCol w:w="1330"/>
        <w:gridCol w:w="1906"/>
      </w:tblGrid>
      <w:tr w:rsidR="009C4977" w:rsidRPr="00FA28DE" w:rsidTr="00F643DD">
        <w:trPr>
          <w:trHeight w:val="742"/>
        </w:trPr>
        <w:tc>
          <w:tcPr>
            <w:tcW w:w="1310" w:type="dxa"/>
            <w:shd w:val="clear" w:color="auto" w:fill="F2F2F2"/>
            <w:vAlign w:val="center"/>
          </w:tcPr>
          <w:p w:rsidR="009C4977" w:rsidRPr="00FA28DE" w:rsidRDefault="009C4977" w:rsidP="00F643DD">
            <w:pPr>
              <w:pStyle w:val="BodyText"/>
              <w:keepNext/>
              <w:keepLines/>
              <w:rPr>
                <w:rFonts w:ascii="Calibri" w:hAnsi="Calibri"/>
                <w:i/>
                <w:iCs/>
                <w:sz w:val="22"/>
                <w:szCs w:val="22"/>
                <w:lang w:val="nb-NO"/>
              </w:rPr>
            </w:pPr>
          </w:p>
        </w:tc>
        <w:tc>
          <w:tcPr>
            <w:tcW w:w="1799" w:type="dxa"/>
            <w:shd w:val="clear" w:color="auto" w:fill="F2F2F2"/>
            <w:vAlign w:val="center"/>
          </w:tcPr>
          <w:p w:rsidR="009C4977" w:rsidRPr="00FA28DE" w:rsidRDefault="009C4977" w:rsidP="00F643DD">
            <w:pPr>
              <w:pStyle w:val="BodyText"/>
              <w:keepNext/>
              <w:keepLines/>
              <w:rPr>
                <w:rFonts w:ascii="Calibri" w:hAnsi="Calibri"/>
                <w:b/>
                <w:i/>
                <w:iCs/>
                <w:sz w:val="22"/>
                <w:szCs w:val="22"/>
                <w:lang w:val="nb-NO"/>
              </w:rPr>
            </w:pPr>
            <w:r w:rsidRPr="00FA28DE">
              <w:rPr>
                <w:rFonts w:ascii="Calibri" w:hAnsi="Calibri"/>
                <w:b/>
                <w:i/>
                <w:iCs/>
                <w:sz w:val="22"/>
                <w:szCs w:val="22"/>
                <w:lang w:val="nb-NO"/>
              </w:rPr>
              <w:t>NAMA / NIK</w:t>
            </w:r>
          </w:p>
        </w:tc>
        <w:tc>
          <w:tcPr>
            <w:tcW w:w="2226" w:type="dxa"/>
            <w:shd w:val="clear" w:color="auto" w:fill="F2F2F2"/>
            <w:vAlign w:val="center"/>
          </w:tcPr>
          <w:p w:rsidR="009C4977" w:rsidRPr="00FA28DE" w:rsidRDefault="009C4977" w:rsidP="00F643DD">
            <w:pPr>
              <w:pStyle w:val="BodyText"/>
              <w:keepNext/>
              <w:keepLines/>
              <w:rPr>
                <w:rFonts w:ascii="Calibri" w:hAnsi="Calibri"/>
                <w:b/>
                <w:i/>
                <w:iCs/>
                <w:sz w:val="22"/>
                <w:szCs w:val="22"/>
                <w:lang w:val="nb-NO"/>
              </w:rPr>
            </w:pPr>
            <w:r w:rsidRPr="00FA28DE">
              <w:rPr>
                <w:rFonts w:ascii="Calibri" w:hAnsi="Calibri"/>
                <w:b/>
                <w:i/>
                <w:iCs/>
                <w:sz w:val="22"/>
                <w:szCs w:val="22"/>
                <w:lang w:val="nb-NO"/>
              </w:rPr>
              <w:t>JABATAN</w:t>
            </w:r>
          </w:p>
        </w:tc>
        <w:tc>
          <w:tcPr>
            <w:tcW w:w="1367" w:type="dxa"/>
            <w:shd w:val="clear" w:color="auto" w:fill="F2F2F2"/>
            <w:vAlign w:val="center"/>
          </w:tcPr>
          <w:p w:rsidR="009C4977" w:rsidRPr="00FA28DE" w:rsidRDefault="009C4977" w:rsidP="00F643DD">
            <w:pPr>
              <w:pStyle w:val="BodyText"/>
              <w:keepNext/>
              <w:keepLines/>
              <w:rPr>
                <w:rFonts w:ascii="Calibri" w:hAnsi="Calibri"/>
                <w:b/>
                <w:i/>
                <w:iCs/>
                <w:sz w:val="22"/>
                <w:szCs w:val="22"/>
                <w:lang w:val="nb-NO"/>
              </w:rPr>
            </w:pPr>
            <w:r w:rsidRPr="00FA28DE">
              <w:rPr>
                <w:rFonts w:ascii="Calibri" w:hAnsi="Calibri"/>
                <w:b/>
                <w:i/>
                <w:iCs/>
                <w:sz w:val="22"/>
                <w:szCs w:val="22"/>
                <w:lang w:val="nb-NO"/>
              </w:rPr>
              <w:t>TANGGAL</w:t>
            </w:r>
          </w:p>
        </w:tc>
        <w:tc>
          <w:tcPr>
            <w:tcW w:w="2046" w:type="dxa"/>
            <w:shd w:val="clear" w:color="auto" w:fill="F2F2F2"/>
            <w:vAlign w:val="center"/>
          </w:tcPr>
          <w:p w:rsidR="009C4977" w:rsidRPr="00FA28DE" w:rsidRDefault="009C4977" w:rsidP="00F643DD">
            <w:pPr>
              <w:pStyle w:val="BodyText"/>
              <w:keepNext/>
              <w:keepLines/>
              <w:rPr>
                <w:rFonts w:ascii="Calibri" w:hAnsi="Calibri"/>
                <w:b/>
                <w:i/>
                <w:iCs/>
                <w:sz w:val="22"/>
                <w:szCs w:val="22"/>
                <w:lang w:val="nb-NO"/>
              </w:rPr>
            </w:pPr>
            <w:r w:rsidRPr="00FA28DE">
              <w:rPr>
                <w:rFonts w:ascii="Calibri" w:hAnsi="Calibri"/>
                <w:b/>
                <w:i/>
                <w:iCs/>
                <w:sz w:val="22"/>
                <w:szCs w:val="22"/>
                <w:lang w:val="nb-NO"/>
              </w:rPr>
              <w:t>TANDA TANGAN</w:t>
            </w:r>
          </w:p>
        </w:tc>
      </w:tr>
      <w:tr w:rsidR="009C4977" w:rsidRPr="00FA28DE" w:rsidTr="00F643DD">
        <w:trPr>
          <w:trHeight w:val="948"/>
        </w:trPr>
        <w:tc>
          <w:tcPr>
            <w:tcW w:w="1310" w:type="dxa"/>
            <w:vMerge w:val="restart"/>
            <w:vAlign w:val="center"/>
          </w:tcPr>
          <w:p w:rsidR="009C4977" w:rsidRPr="00FA28DE" w:rsidRDefault="009C4977" w:rsidP="00F643DD">
            <w:pPr>
              <w:pStyle w:val="BodyText"/>
              <w:keepNext/>
              <w:keepLines/>
              <w:jc w:val="both"/>
              <w:rPr>
                <w:rFonts w:ascii="Calibri" w:hAnsi="Calibri"/>
                <w:i/>
                <w:iCs/>
                <w:sz w:val="22"/>
                <w:szCs w:val="22"/>
                <w:lang w:val="id-ID"/>
              </w:rPr>
            </w:pPr>
            <w:r w:rsidRPr="00FA28DE">
              <w:rPr>
                <w:rFonts w:ascii="Calibri" w:hAnsi="Calibri"/>
                <w:i/>
                <w:iCs/>
                <w:sz w:val="22"/>
                <w:szCs w:val="22"/>
                <w:lang w:val="nb-NO"/>
              </w:rPr>
              <w:t>Dibuat</w:t>
            </w:r>
            <w:r w:rsidRPr="00FA28DE">
              <w:rPr>
                <w:rFonts w:ascii="Calibri" w:hAnsi="Calibri"/>
                <w:i/>
                <w:iCs/>
                <w:sz w:val="22"/>
                <w:szCs w:val="22"/>
                <w:lang w:val="id-ID"/>
              </w:rPr>
              <w:t xml:space="preserve"> </w:t>
            </w:r>
            <w:r w:rsidRPr="00FA28DE">
              <w:rPr>
                <w:rFonts w:ascii="Calibri" w:hAnsi="Calibri"/>
                <w:i/>
                <w:iCs/>
                <w:sz w:val="22"/>
                <w:szCs w:val="22"/>
                <w:lang w:val="nb-NO"/>
              </w:rPr>
              <w:t>oleh</w:t>
            </w:r>
            <w:r w:rsidRPr="00FA28DE">
              <w:rPr>
                <w:rFonts w:ascii="Calibri" w:hAnsi="Calibri"/>
                <w:i/>
                <w:iCs/>
                <w:sz w:val="22"/>
                <w:szCs w:val="22"/>
                <w:lang w:val="id-ID"/>
              </w:rPr>
              <w:t>:</w:t>
            </w:r>
          </w:p>
        </w:tc>
        <w:tc>
          <w:tcPr>
            <w:tcW w:w="1799" w:type="dxa"/>
            <w:vAlign w:val="center"/>
          </w:tcPr>
          <w:p w:rsidR="009C4977" w:rsidRPr="00FA28DE" w:rsidRDefault="009C4977" w:rsidP="00F643DD">
            <w:pPr>
              <w:pStyle w:val="BodyText"/>
              <w:keepNext/>
              <w:keepLines/>
              <w:rPr>
                <w:rFonts w:ascii="Calibri" w:hAnsi="Calibri" w:cs="Arial"/>
                <w:iCs/>
                <w:sz w:val="22"/>
                <w:szCs w:val="22"/>
                <w:lang w:val="id-ID"/>
              </w:rPr>
            </w:pPr>
            <w:r w:rsidRPr="006C7958">
              <w:rPr>
                <w:rFonts w:cs="Arial"/>
                <w:noProof/>
              </w:rPr>
              <w:t>MUNARTI</w:t>
            </w:r>
            <w:r w:rsidRPr="00FA28DE">
              <w:rPr>
                <w:rFonts w:ascii="Calibri" w:hAnsi="Calibri" w:cs="Arial"/>
                <w:sz w:val="22"/>
                <w:szCs w:val="22"/>
                <w:lang w:val="id-ID"/>
              </w:rPr>
              <w:br/>
            </w:r>
            <w:r w:rsidRPr="00FA28DE">
              <w:rPr>
                <w:rFonts w:ascii="Calibri" w:hAnsi="Calibri" w:cs="Arial"/>
                <w:sz w:val="22"/>
                <w:szCs w:val="22"/>
              </w:rPr>
              <w:t xml:space="preserve">NIK: </w:t>
            </w:r>
            <w:r w:rsidRPr="006C7958">
              <w:rPr>
                <w:rFonts w:cs="Arial"/>
                <w:noProof/>
              </w:rPr>
              <w:t>720336</w:t>
            </w:r>
          </w:p>
        </w:tc>
        <w:tc>
          <w:tcPr>
            <w:tcW w:w="2226" w:type="dxa"/>
            <w:vAlign w:val="center"/>
          </w:tcPr>
          <w:p w:rsidR="009C4977" w:rsidRPr="00FA28DE" w:rsidRDefault="009C4977" w:rsidP="00F643DD">
            <w:pPr>
              <w:pStyle w:val="BodyText"/>
              <w:keepNext/>
              <w:keepLines/>
              <w:rPr>
                <w:rFonts w:ascii="Calibri" w:hAnsi="Calibri" w:cs="Arial"/>
                <w:sz w:val="22"/>
                <w:szCs w:val="22"/>
              </w:rPr>
            </w:pPr>
            <w:r w:rsidRPr="006C7958">
              <w:rPr>
                <w:rFonts w:cs="Arial"/>
                <w:noProof/>
              </w:rPr>
              <w:t>ACCOUNT MANAGER</w:t>
            </w:r>
          </w:p>
        </w:tc>
        <w:tc>
          <w:tcPr>
            <w:tcW w:w="1367" w:type="dxa"/>
            <w:vAlign w:val="center"/>
          </w:tcPr>
          <w:p w:rsidR="009C4977" w:rsidRPr="00FA28DE" w:rsidRDefault="009C4977" w:rsidP="00F643DD">
            <w:pPr>
              <w:pStyle w:val="BodyText"/>
              <w:keepNext/>
              <w:keepLines/>
              <w:rPr>
                <w:rFonts w:ascii="Calibri" w:hAnsi="Calibri"/>
                <w:b/>
                <w:i/>
                <w:iCs/>
                <w:sz w:val="22"/>
                <w:szCs w:val="22"/>
                <w:lang w:val="nb-NO"/>
              </w:rPr>
            </w:pPr>
          </w:p>
        </w:tc>
        <w:tc>
          <w:tcPr>
            <w:tcW w:w="2046" w:type="dxa"/>
            <w:vAlign w:val="center"/>
          </w:tcPr>
          <w:p w:rsidR="009C4977" w:rsidRPr="00FA28DE" w:rsidRDefault="009C4977" w:rsidP="00F643DD">
            <w:pPr>
              <w:pStyle w:val="BodyText"/>
              <w:keepNext/>
              <w:keepLines/>
              <w:rPr>
                <w:rFonts w:ascii="Calibri" w:hAnsi="Calibri"/>
                <w:b/>
                <w:i/>
                <w:iCs/>
                <w:sz w:val="22"/>
                <w:szCs w:val="22"/>
                <w:lang w:val="nb-NO"/>
              </w:rPr>
            </w:pPr>
          </w:p>
        </w:tc>
      </w:tr>
      <w:tr w:rsidR="009C4977" w:rsidRPr="00FA28DE" w:rsidTr="00F643DD">
        <w:trPr>
          <w:trHeight w:val="948"/>
        </w:trPr>
        <w:tc>
          <w:tcPr>
            <w:tcW w:w="1310" w:type="dxa"/>
            <w:vMerge/>
            <w:vAlign w:val="center"/>
          </w:tcPr>
          <w:p w:rsidR="009C4977" w:rsidRPr="00FA28DE" w:rsidRDefault="009C4977" w:rsidP="00F643DD">
            <w:pPr>
              <w:pStyle w:val="BodyText"/>
              <w:keepNext/>
              <w:keepLines/>
              <w:jc w:val="both"/>
              <w:rPr>
                <w:rFonts w:ascii="Calibri" w:hAnsi="Calibri"/>
                <w:i/>
                <w:iCs/>
                <w:sz w:val="22"/>
                <w:szCs w:val="22"/>
                <w:lang w:val="nb-NO"/>
              </w:rPr>
            </w:pPr>
          </w:p>
        </w:tc>
        <w:tc>
          <w:tcPr>
            <w:tcW w:w="1799" w:type="dxa"/>
            <w:vAlign w:val="center"/>
          </w:tcPr>
          <w:p w:rsidR="009C4977" w:rsidRPr="00FA28DE" w:rsidRDefault="009C4977" w:rsidP="00F643DD">
            <w:pPr>
              <w:pStyle w:val="BodyText"/>
              <w:keepNext/>
              <w:keepLines/>
              <w:rPr>
                <w:rFonts w:ascii="Calibri" w:hAnsi="Calibri" w:cs="Arial"/>
                <w:iCs/>
                <w:sz w:val="22"/>
                <w:szCs w:val="22"/>
                <w:lang w:val="id-ID"/>
              </w:rPr>
            </w:pPr>
            <w:r w:rsidRPr="006C7958">
              <w:rPr>
                <w:rFonts w:cs="Arial"/>
                <w:iCs/>
                <w:noProof/>
                <w:lang w:val="id-ID"/>
              </w:rPr>
              <w:t>I PUTU AGUS PICASTANA</w:t>
            </w:r>
            <w:r w:rsidRPr="00FA28DE">
              <w:rPr>
                <w:rFonts w:ascii="Calibri" w:hAnsi="Calibri" w:cs="Arial"/>
                <w:iCs/>
                <w:sz w:val="22"/>
                <w:szCs w:val="22"/>
                <w:lang w:val="id-ID"/>
              </w:rPr>
              <w:br/>
              <w:t xml:space="preserve">NIK: </w:t>
            </w:r>
            <w:r w:rsidRPr="006C7958">
              <w:rPr>
                <w:rFonts w:cs="Arial"/>
                <w:iCs/>
                <w:noProof/>
                <w:lang w:val="id-ID"/>
              </w:rPr>
              <w:t>870036</w:t>
            </w:r>
          </w:p>
        </w:tc>
        <w:tc>
          <w:tcPr>
            <w:tcW w:w="2226" w:type="dxa"/>
            <w:vAlign w:val="center"/>
          </w:tcPr>
          <w:p w:rsidR="009C4977" w:rsidRPr="00FA28DE" w:rsidRDefault="009C4977" w:rsidP="00F643DD">
            <w:pPr>
              <w:pStyle w:val="BodyText"/>
              <w:keepNext/>
              <w:keepLines/>
              <w:rPr>
                <w:rFonts w:ascii="Calibri" w:hAnsi="Calibri" w:cs="Arial"/>
                <w:sz w:val="22"/>
                <w:szCs w:val="22"/>
              </w:rPr>
            </w:pPr>
            <w:r w:rsidRPr="006C7958">
              <w:rPr>
                <w:rFonts w:cs="Arial"/>
                <w:noProof/>
                <w:lang w:val="id-ID"/>
              </w:rPr>
              <w:t>ASMAN GES SALES ENGINEER</w:t>
            </w:r>
          </w:p>
        </w:tc>
        <w:tc>
          <w:tcPr>
            <w:tcW w:w="1367" w:type="dxa"/>
            <w:vAlign w:val="center"/>
          </w:tcPr>
          <w:p w:rsidR="009C4977" w:rsidRPr="00FA28DE" w:rsidRDefault="009C4977" w:rsidP="00F643DD">
            <w:pPr>
              <w:pStyle w:val="BodyText"/>
              <w:keepNext/>
              <w:keepLines/>
              <w:rPr>
                <w:rFonts w:ascii="Calibri" w:hAnsi="Calibri"/>
                <w:b/>
                <w:i/>
                <w:iCs/>
                <w:sz w:val="22"/>
                <w:szCs w:val="22"/>
                <w:lang w:val="nb-NO"/>
              </w:rPr>
            </w:pPr>
          </w:p>
        </w:tc>
        <w:tc>
          <w:tcPr>
            <w:tcW w:w="2046" w:type="dxa"/>
            <w:vAlign w:val="center"/>
          </w:tcPr>
          <w:p w:rsidR="009C4977" w:rsidRPr="00FA28DE" w:rsidRDefault="009C4977" w:rsidP="00F643DD">
            <w:pPr>
              <w:pStyle w:val="BodyText"/>
              <w:keepNext/>
              <w:keepLines/>
              <w:rPr>
                <w:rFonts w:ascii="Calibri" w:hAnsi="Calibri"/>
                <w:b/>
                <w:i/>
                <w:iCs/>
                <w:sz w:val="22"/>
                <w:szCs w:val="22"/>
                <w:lang w:val="nb-NO"/>
              </w:rPr>
            </w:pPr>
          </w:p>
        </w:tc>
      </w:tr>
      <w:tr w:rsidR="009C4977" w:rsidRPr="00FA28DE" w:rsidTr="00F643DD">
        <w:trPr>
          <w:trHeight w:val="845"/>
        </w:trPr>
        <w:tc>
          <w:tcPr>
            <w:tcW w:w="1310" w:type="dxa"/>
            <w:vMerge w:val="restart"/>
            <w:vAlign w:val="center"/>
          </w:tcPr>
          <w:p w:rsidR="009C4977" w:rsidRPr="00FA28DE" w:rsidRDefault="009C4977" w:rsidP="00F643DD">
            <w:pPr>
              <w:pStyle w:val="BodyText"/>
              <w:keepNext/>
              <w:keepLines/>
              <w:jc w:val="both"/>
              <w:rPr>
                <w:rFonts w:ascii="Calibri" w:hAnsi="Calibri"/>
                <w:i/>
                <w:iCs/>
                <w:sz w:val="22"/>
                <w:szCs w:val="22"/>
              </w:rPr>
            </w:pPr>
            <w:r w:rsidRPr="00FA28DE">
              <w:rPr>
                <w:rFonts w:ascii="Calibri" w:hAnsi="Calibri"/>
                <w:i/>
                <w:iCs/>
                <w:sz w:val="22"/>
                <w:szCs w:val="22"/>
                <w:lang w:val="id-ID"/>
              </w:rPr>
              <w:t xml:space="preserve">Direview </w:t>
            </w:r>
            <w:r w:rsidRPr="00FA28DE">
              <w:rPr>
                <w:rFonts w:ascii="Calibri" w:hAnsi="Calibri"/>
                <w:i/>
                <w:iCs/>
                <w:sz w:val="22"/>
                <w:szCs w:val="22"/>
              </w:rPr>
              <w:t>oleh :</w:t>
            </w:r>
          </w:p>
          <w:p w:rsidR="009C4977" w:rsidRPr="00FA28DE" w:rsidRDefault="009C4977" w:rsidP="00F643DD">
            <w:pPr>
              <w:pStyle w:val="BodyText"/>
              <w:keepNext/>
              <w:keepLines/>
              <w:jc w:val="both"/>
              <w:rPr>
                <w:rFonts w:ascii="Calibri" w:hAnsi="Calibri"/>
                <w:i/>
                <w:iCs/>
                <w:sz w:val="22"/>
                <w:szCs w:val="22"/>
              </w:rPr>
            </w:pPr>
          </w:p>
        </w:tc>
        <w:tc>
          <w:tcPr>
            <w:tcW w:w="1799" w:type="dxa"/>
            <w:vAlign w:val="center"/>
          </w:tcPr>
          <w:p w:rsidR="009C4977" w:rsidRPr="00FA28DE" w:rsidRDefault="009C4977" w:rsidP="00F643DD">
            <w:pPr>
              <w:pStyle w:val="BodyText"/>
              <w:keepNext/>
              <w:keepLines/>
              <w:rPr>
                <w:rFonts w:ascii="Calibri" w:hAnsi="Calibri" w:cs="Arial"/>
                <w:iCs/>
                <w:sz w:val="22"/>
                <w:szCs w:val="22"/>
                <w:lang w:val="id-ID"/>
              </w:rPr>
            </w:pPr>
            <w:r w:rsidRPr="006C7958">
              <w:rPr>
                <w:rFonts w:cs="Arial"/>
                <w:iCs/>
                <w:noProof/>
                <w:lang w:val="id-ID"/>
              </w:rPr>
              <w:t>DETRI YUSZIANI</w:t>
            </w:r>
            <w:r w:rsidRPr="00FA28DE">
              <w:rPr>
                <w:rFonts w:ascii="Calibri" w:hAnsi="Calibri" w:cs="Arial"/>
                <w:iCs/>
                <w:sz w:val="22"/>
                <w:szCs w:val="22"/>
                <w:lang w:val="id-ID"/>
              </w:rPr>
              <w:br/>
              <w:t xml:space="preserve">NIK : </w:t>
            </w:r>
            <w:r w:rsidRPr="006C7958">
              <w:rPr>
                <w:rFonts w:cs="Arial"/>
                <w:iCs/>
                <w:noProof/>
                <w:lang w:val="id-ID"/>
              </w:rPr>
              <w:t>640579</w:t>
            </w:r>
          </w:p>
        </w:tc>
        <w:tc>
          <w:tcPr>
            <w:tcW w:w="2226" w:type="dxa"/>
            <w:vAlign w:val="center"/>
          </w:tcPr>
          <w:p w:rsidR="009C4977" w:rsidRPr="00FA28DE" w:rsidRDefault="009C4977" w:rsidP="00F643DD">
            <w:pPr>
              <w:pStyle w:val="BodyText"/>
              <w:keepNext/>
              <w:keepLines/>
              <w:rPr>
                <w:rFonts w:ascii="Calibri" w:hAnsi="Calibri" w:cs="Arial"/>
                <w:iCs/>
                <w:sz w:val="22"/>
                <w:szCs w:val="22"/>
                <w:lang w:val="id-ID"/>
              </w:rPr>
            </w:pPr>
            <w:r w:rsidRPr="006C7958">
              <w:rPr>
                <w:rFonts w:cs="Arial"/>
                <w:noProof/>
              </w:rPr>
              <w:t>ASMAN GES OBL &amp; BIDDING MANAGEMENT</w:t>
            </w:r>
          </w:p>
        </w:tc>
        <w:tc>
          <w:tcPr>
            <w:tcW w:w="1367" w:type="dxa"/>
          </w:tcPr>
          <w:p w:rsidR="009C4977" w:rsidRPr="00FA28DE" w:rsidRDefault="009C4977" w:rsidP="00F643DD">
            <w:pPr>
              <w:pStyle w:val="BodyText"/>
              <w:keepNext/>
              <w:keepLines/>
              <w:rPr>
                <w:rFonts w:ascii="Calibri" w:hAnsi="Calibri"/>
                <w:i/>
                <w:iCs/>
                <w:sz w:val="22"/>
                <w:szCs w:val="22"/>
              </w:rPr>
            </w:pPr>
          </w:p>
        </w:tc>
        <w:tc>
          <w:tcPr>
            <w:tcW w:w="2046" w:type="dxa"/>
            <w:vAlign w:val="center"/>
          </w:tcPr>
          <w:p w:rsidR="009C4977" w:rsidRPr="00FA28DE" w:rsidRDefault="009C4977" w:rsidP="00F643DD">
            <w:pPr>
              <w:pStyle w:val="BodyText"/>
              <w:keepNext/>
              <w:keepLines/>
              <w:rPr>
                <w:rFonts w:ascii="Calibri" w:hAnsi="Calibri"/>
                <w:i/>
                <w:iCs/>
                <w:sz w:val="22"/>
                <w:szCs w:val="22"/>
              </w:rPr>
            </w:pPr>
          </w:p>
        </w:tc>
      </w:tr>
      <w:tr w:rsidR="009C4977" w:rsidRPr="00FA28DE" w:rsidTr="00F643DD">
        <w:trPr>
          <w:trHeight w:val="845"/>
        </w:trPr>
        <w:tc>
          <w:tcPr>
            <w:tcW w:w="1310" w:type="dxa"/>
            <w:vMerge/>
            <w:vAlign w:val="center"/>
          </w:tcPr>
          <w:p w:rsidR="009C4977" w:rsidRPr="00FA28DE" w:rsidRDefault="009C4977" w:rsidP="00F643DD">
            <w:pPr>
              <w:pStyle w:val="BodyText"/>
              <w:keepNext/>
              <w:keepLines/>
              <w:jc w:val="both"/>
              <w:rPr>
                <w:rFonts w:ascii="Calibri" w:hAnsi="Calibri"/>
                <w:i/>
                <w:iCs/>
                <w:sz w:val="22"/>
                <w:szCs w:val="22"/>
                <w:lang w:val="id-ID"/>
              </w:rPr>
            </w:pPr>
          </w:p>
        </w:tc>
        <w:tc>
          <w:tcPr>
            <w:tcW w:w="1799" w:type="dxa"/>
            <w:vAlign w:val="center"/>
          </w:tcPr>
          <w:p w:rsidR="009C4977" w:rsidRPr="00FA28DE" w:rsidRDefault="009C4977" w:rsidP="00F643DD">
            <w:pPr>
              <w:pStyle w:val="BodyText"/>
              <w:keepNext/>
              <w:keepLines/>
              <w:rPr>
                <w:rFonts w:ascii="Calibri" w:hAnsi="Calibri" w:cs="Arial"/>
                <w:iCs/>
                <w:sz w:val="22"/>
                <w:szCs w:val="22"/>
                <w:lang w:val="id-ID"/>
              </w:rPr>
            </w:pPr>
            <w:r w:rsidRPr="006C7958">
              <w:rPr>
                <w:rFonts w:cs="Arial"/>
                <w:iCs/>
                <w:noProof/>
                <w:lang w:val="id-ID"/>
              </w:rPr>
              <w:t>YUSUF HARYANTO</w:t>
            </w:r>
            <w:r w:rsidRPr="00FA28DE">
              <w:rPr>
                <w:rFonts w:ascii="Calibri" w:hAnsi="Calibri" w:cs="Arial"/>
                <w:iCs/>
                <w:sz w:val="22"/>
                <w:szCs w:val="22"/>
                <w:lang w:val="id-ID"/>
              </w:rPr>
              <w:br/>
              <w:t xml:space="preserve">NIK : </w:t>
            </w:r>
            <w:r w:rsidRPr="006C7958">
              <w:rPr>
                <w:rFonts w:cs="Arial"/>
                <w:iCs/>
                <w:noProof/>
                <w:lang w:val="id-ID"/>
              </w:rPr>
              <w:t>740290</w:t>
            </w:r>
          </w:p>
        </w:tc>
        <w:tc>
          <w:tcPr>
            <w:tcW w:w="2226" w:type="dxa"/>
            <w:vAlign w:val="center"/>
          </w:tcPr>
          <w:p w:rsidR="009C4977" w:rsidRPr="00FA28DE" w:rsidRDefault="009C4977" w:rsidP="00F643DD">
            <w:pPr>
              <w:pStyle w:val="BodyText"/>
              <w:keepNext/>
              <w:keepLines/>
              <w:rPr>
                <w:rFonts w:ascii="Calibri" w:hAnsi="Calibri" w:cs="Arial"/>
                <w:iCs/>
                <w:sz w:val="22"/>
                <w:szCs w:val="22"/>
                <w:lang w:val="id-ID"/>
              </w:rPr>
            </w:pPr>
            <w:r w:rsidRPr="006C7958">
              <w:rPr>
                <w:rFonts w:cs="Arial"/>
                <w:noProof/>
              </w:rPr>
              <w:t>MGR GOVERNMENT &amp; ENTERPRISE SERVICE</w:t>
            </w:r>
          </w:p>
        </w:tc>
        <w:tc>
          <w:tcPr>
            <w:tcW w:w="1367" w:type="dxa"/>
          </w:tcPr>
          <w:p w:rsidR="009C4977" w:rsidRPr="00FA28DE" w:rsidRDefault="009C4977" w:rsidP="00F643DD">
            <w:pPr>
              <w:pStyle w:val="BodyText"/>
              <w:keepNext/>
              <w:keepLines/>
              <w:rPr>
                <w:rFonts w:ascii="Calibri" w:hAnsi="Calibri"/>
                <w:i/>
                <w:iCs/>
                <w:sz w:val="22"/>
                <w:szCs w:val="22"/>
              </w:rPr>
            </w:pPr>
          </w:p>
        </w:tc>
        <w:tc>
          <w:tcPr>
            <w:tcW w:w="2046" w:type="dxa"/>
            <w:vAlign w:val="center"/>
          </w:tcPr>
          <w:p w:rsidR="009C4977" w:rsidRPr="00FA28DE" w:rsidRDefault="009C4977" w:rsidP="00F643DD">
            <w:pPr>
              <w:pStyle w:val="BodyText"/>
              <w:keepNext/>
              <w:keepLines/>
              <w:rPr>
                <w:rFonts w:ascii="Calibri" w:hAnsi="Calibri"/>
                <w:i/>
                <w:iCs/>
                <w:sz w:val="22"/>
                <w:szCs w:val="22"/>
              </w:rPr>
            </w:pPr>
          </w:p>
        </w:tc>
      </w:tr>
      <w:tr w:rsidR="009C4977" w:rsidRPr="00FA28DE" w:rsidTr="00F643DD">
        <w:trPr>
          <w:trHeight w:val="992"/>
        </w:trPr>
        <w:tc>
          <w:tcPr>
            <w:tcW w:w="1310" w:type="dxa"/>
            <w:vMerge/>
            <w:vAlign w:val="center"/>
          </w:tcPr>
          <w:p w:rsidR="009C4977" w:rsidRPr="00FA28DE" w:rsidRDefault="009C4977" w:rsidP="00F643DD">
            <w:pPr>
              <w:pStyle w:val="BodyText"/>
              <w:keepNext/>
              <w:keepLines/>
              <w:jc w:val="both"/>
              <w:rPr>
                <w:rFonts w:ascii="Calibri" w:hAnsi="Calibri"/>
                <w:i/>
                <w:iCs/>
                <w:sz w:val="22"/>
                <w:szCs w:val="22"/>
              </w:rPr>
            </w:pPr>
          </w:p>
        </w:tc>
        <w:tc>
          <w:tcPr>
            <w:tcW w:w="1799" w:type="dxa"/>
            <w:vAlign w:val="center"/>
          </w:tcPr>
          <w:p w:rsidR="009C4977" w:rsidRPr="00FA28DE" w:rsidRDefault="009C4977" w:rsidP="00F643DD">
            <w:pPr>
              <w:pStyle w:val="BodyText"/>
              <w:keepNext/>
              <w:keepLines/>
              <w:rPr>
                <w:rFonts w:ascii="Calibri" w:hAnsi="Calibri" w:cs="Arial"/>
                <w:iCs/>
                <w:sz w:val="22"/>
                <w:szCs w:val="22"/>
                <w:lang w:val="id-ID"/>
              </w:rPr>
            </w:pPr>
            <w:r w:rsidRPr="006C7958">
              <w:rPr>
                <w:rFonts w:cs="Arial"/>
                <w:iCs/>
                <w:noProof/>
                <w:lang w:val="id-ID"/>
              </w:rPr>
              <w:t>MEYLA KUSUMADIARTI RR,ST</w:t>
            </w:r>
          </w:p>
          <w:p w:rsidR="009C4977" w:rsidRPr="00FA28DE" w:rsidRDefault="009C4977" w:rsidP="00F643DD">
            <w:pPr>
              <w:spacing w:after="120"/>
              <w:rPr>
                <w:rFonts w:cs="Arial"/>
                <w:iCs/>
                <w:lang w:val="id-ID"/>
              </w:rPr>
            </w:pPr>
            <w:r w:rsidRPr="00FA28DE">
              <w:rPr>
                <w:rFonts w:cs="Arial"/>
                <w:lang w:val="id-ID"/>
              </w:rPr>
              <w:t xml:space="preserve">NIK : </w:t>
            </w:r>
            <w:r w:rsidRPr="006C7958">
              <w:rPr>
                <w:rFonts w:cs="Arial"/>
                <w:noProof/>
                <w:lang w:val="id-ID"/>
              </w:rPr>
              <w:t>720205</w:t>
            </w:r>
          </w:p>
        </w:tc>
        <w:tc>
          <w:tcPr>
            <w:tcW w:w="2226" w:type="dxa"/>
            <w:vAlign w:val="center"/>
          </w:tcPr>
          <w:p w:rsidR="009C4977" w:rsidRPr="00FA28DE" w:rsidRDefault="009C4977" w:rsidP="00F643DD">
            <w:pPr>
              <w:pStyle w:val="BodyText"/>
              <w:keepNext/>
              <w:keepLines/>
              <w:rPr>
                <w:rFonts w:ascii="Calibri" w:hAnsi="Calibri" w:cs="Arial"/>
                <w:iCs/>
                <w:sz w:val="22"/>
                <w:szCs w:val="22"/>
                <w:lang w:val="id-ID"/>
              </w:rPr>
            </w:pPr>
            <w:r w:rsidRPr="006C7958">
              <w:rPr>
                <w:rFonts w:cs="Arial"/>
                <w:noProof/>
              </w:rPr>
              <w:t>DEPUTY GM WITEL SURABAYA</w:t>
            </w:r>
          </w:p>
        </w:tc>
        <w:tc>
          <w:tcPr>
            <w:tcW w:w="1367" w:type="dxa"/>
          </w:tcPr>
          <w:p w:rsidR="009C4977" w:rsidRPr="00FA28DE" w:rsidRDefault="009C4977" w:rsidP="00F643DD">
            <w:pPr>
              <w:pStyle w:val="BodyText"/>
              <w:keepNext/>
              <w:keepLines/>
              <w:rPr>
                <w:rFonts w:ascii="Calibri" w:hAnsi="Calibri"/>
                <w:i/>
                <w:iCs/>
                <w:sz w:val="22"/>
                <w:szCs w:val="22"/>
              </w:rPr>
            </w:pPr>
          </w:p>
        </w:tc>
        <w:tc>
          <w:tcPr>
            <w:tcW w:w="2046" w:type="dxa"/>
            <w:vAlign w:val="center"/>
          </w:tcPr>
          <w:p w:rsidR="009C4977" w:rsidRPr="00FA28DE" w:rsidRDefault="009C4977" w:rsidP="00F643DD">
            <w:pPr>
              <w:pStyle w:val="BodyText"/>
              <w:keepNext/>
              <w:keepLines/>
              <w:rPr>
                <w:rFonts w:ascii="Calibri" w:hAnsi="Calibri"/>
                <w:i/>
                <w:iCs/>
                <w:sz w:val="22"/>
                <w:szCs w:val="22"/>
              </w:rPr>
            </w:pPr>
          </w:p>
        </w:tc>
      </w:tr>
      <w:tr w:rsidR="009C4977" w:rsidRPr="00FA28DE" w:rsidTr="00F643DD">
        <w:trPr>
          <w:trHeight w:val="837"/>
        </w:trPr>
        <w:tc>
          <w:tcPr>
            <w:tcW w:w="1310" w:type="dxa"/>
            <w:tcBorders>
              <w:top w:val="single" w:sz="4" w:space="0" w:color="auto"/>
              <w:left w:val="single" w:sz="4" w:space="0" w:color="auto"/>
              <w:right w:val="single" w:sz="4" w:space="0" w:color="auto"/>
            </w:tcBorders>
            <w:vAlign w:val="center"/>
          </w:tcPr>
          <w:p w:rsidR="009C4977" w:rsidRPr="00FA28DE" w:rsidRDefault="009C4977" w:rsidP="00F643DD">
            <w:pPr>
              <w:pStyle w:val="BodyText"/>
              <w:keepNext/>
              <w:keepLines/>
              <w:jc w:val="both"/>
              <w:rPr>
                <w:rFonts w:ascii="Calibri" w:hAnsi="Calibri"/>
                <w:i/>
                <w:iCs/>
                <w:sz w:val="22"/>
                <w:szCs w:val="22"/>
              </w:rPr>
            </w:pPr>
            <w:r w:rsidRPr="00FA28DE">
              <w:rPr>
                <w:rFonts w:ascii="Calibri" w:hAnsi="Calibri"/>
                <w:i/>
                <w:iCs/>
                <w:sz w:val="22"/>
                <w:szCs w:val="22"/>
                <w:lang w:val="id-ID"/>
              </w:rPr>
              <w:t>Disetujui</w:t>
            </w:r>
            <w:r w:rsidRPr="00FA28DE">
              <w:rPr>
                <w:rFonts w:ascii="Calibri" w:hAnsi="Calibri"/>
                <w:i/>
                <w:iCs/>
                <w:sz w:val="22"/>
                <w:szCs w:val="22"/>
              </w:rPr>
              <w:t xml:space="preserve"> oleh :</w:t>
            </w:r>
          </w:p>
        </w:tc>
        <w:tc>
          <w:tcPr>
            <w:tcW w:w="1799" w:type="dxa"/>
            <w:tcBorders>
              <w:top w:val="single" w:sz="4" w:space="0" w:color="auto"/>
              <w:left w:val="single" w:sz="4" w:space="0" w:color="auto"/>
              <w:bottom w:val="single" w:sz="4" w:space="0" w:color="auto"/>
              <w:right w:val="single" w:sz="4" w:space="0" w:color="auto"/>
            </w:tcBorders>
            <w:vAlign w:val="center"/>
          </w:tcPr>
          <w:p w:rsidR="009C4977" w:rsidRPr="00FA28DE" w:rsidRDefault="009C4977" w:rsidP="00EC6719">
            <w:pPr>
              <w:pStyle w:val="BodyText"/>
              <w:keepNext/>
              <w:keepLines/>
              <w:rPr>
                <w:rFonts w:ascii="Calibri" w:hAnsi="Calibri" w:cs="Arial"/>
                <w:iCs/>
                <w:sz w:val="22"/>
                <w:szCs w:val="22"/>
              </w:rPr>
            </w:pPr>
            <w:r w:rsidRPr="006C7958">
              <w:rPr>
                <w:rFonts w:cs="Arial"/>
                <w:iCs/>
                <w:noProof/>
                <w:lang w:val="id-ID"/>
              </w:rPr>
              <w:t>MUHAMMAD NASRUN IHSAN</w:t>
            </w:r>
            <w:r w:rsidRPr="00FA28DE">
              <w:rPr>
                <w:rFonts w:ascii="Calibri" w:hAnsi="Calibri" w:cs="Arial"/>
                <w:iCs/>
                <w:sz w:val="22"/>
                <w:szCs w:val="22"/>
                <w:lang w:val="id-ID"/>
              </w:rPr>
              <w:br/>
              <w:t>NIK:</w:t>
            </w:r>
            <w:r w:rsidRPr="006C7958">
              <w:rPr>
                <w:rFonts w:cs="Arial"/>
                <w:iCs/>
                <w:noProof/>
                <w:lang w:val="id-ID"/>
              </w:rPr>
              <w:t>720099</w:t>
            </w:r>
          </w:p>
        </w:tc>
        <w:tc>
          <w:tcPr>
            <w:tcW w:w="2226" w:type="dxa"/>
            <w:tcBorders>
              <w:top w:val="single" w:sz="4" w:space="0" w:color="auto"/>
              <w:left w:val="single" w:sz="4" w:space="0" w:color="auto"/>
              <w:bottom w:val="single" w:sz="4" w:space="0" w:color="auto"/>
              <w:right w:val="single" w:sz="4" w:space="0" w:color="auto"/>
            </w:tcBorders>
            <w:vAlign w:val="center"/>
          </w:tcPr>
          <w:p w:rsidR="009C4977" w:rsidRPr="00FA28DE" w:rsidRDefault="009C4977" w:rsidP="00F643DD">
            <w:pPr>
              <w:pStyle w:val="BodyText"/>
              <w:keepNext/>
              <w:keepLines/>
              <w:rPr>
                <w:rFonts w:ascii="Calibri" w:hAnsi="Calibri" w:cs="Arial"/>
                <w:iCs/>
                <w:sz w:val="22"/>
                <w:szCs w:val="22"/>
              </w:rPr>
            </w:pPr>
            <w:r w:rsidRPr="006C7958">
              <w:rPr>
                <w:rFonts w:cs="Arial"/>
                <w:iCs/>
                <w:noProof/>
              </w:rPr>
              <w:t>GM WITEL SURABAYA</w:t>
            </w:r>
          </w:p>
        </w:tc>
        <w:tc>
          <w:tcPr>
            <w:tcW w:w="1367" w:type="dxa"/>
            <w:tcBorders>
              <w:top w:val="single" w:sz="4" w:space="0" w:color="auto"/>
              <w:left w:val="single" w:sz="4" w:space="0" w:color="auto"/>
              <w:bottom w:val="single" w:sz="4" w:space="0" w:color="auto"/>
              <w:right w:val="single" w:sz="4" w:space="0" w:color="auto"/>
            </w:tcBorders>
            <w:vAlign w:val="center"/>
          </w:tcPr>
          <w:p w:rsidR="009C4977" w:rsidRPr="00FA28DE" w:rsidRDefault="009C4977" w:rsidP="00F643DD">
            <w:pPr>
              <w:pStyle w:val="BodyText"/>
              <w:keepNext/>
              <w:keepLines/>
              <w:rPr>
                <w:rFonts w:ascii="Calibri" w:hAnsi="Calibri"/>
                <w:i/>
                <w:iCs/>
                <w:sz w:val="22"/>
                <w:szCs w:val="22"/>
              </w:rPr>
            </w:pPr>
          </w:p>
        </w:tc>
        <w:tc>
          <w:tcPr>
            <w:tcW w:w="2046" w:type="dxa"/>
            <w:tcBorders>
              <w:top w:val="single" w:sz="4" w:space="0" w:color="auto"/>
              <w:left w:val="single" w:sz="4" w:space="0" w:color="auto"/>
              <w:bottom w:val="single" w:sz="4" w:space="0" w:color="auto"/>
              <w:right w:val="single" w:sz="4" w:space="0" w:color="auto"/>
            </w:tcBorders>
            <w:vAlign w:val="center"/>
          </w:tcPr>
          <w:p w:rsidR="009C4977" w:rsidRPr="00FA28DE" w:rsidRDefault="009C4977" w:rsidP="00F643DD">
            <w:pPr>
              <w:pStyle w:val="BodyText"/>
              <w:keepNext/>
              <w:keepLines/>
              <w:rPr>
                <w:rFonts w:ascii="Calibri" w:hAnsi="Calibri"/>
                <w:i/>
                <w:iCs/>
                <w:sz w:val="22"/>
                <w:szCs w:val="22"/>
              </w:rPr>
            </w:pPr>
          </w:p>
        </w:tc>
      </w:tr>
    </w:tbl>
    <w:p w:rsidR="009C4977" w:rsidRPr="00FA28DE" w:rsidRDefault="009C4977" w:rsidP="00F643DD">
      <w:pPr>
        <w:pStyle w:val="BodyText"/>
        <w:suppressAutoHyphens w:val="0"/>
        <w:spacing w:after="0" w:line="240" w:lineRule="auto"/>
        <w:ind w:left="360"/>
        <w:jc w:val="both"/>
        <w:rPr>
          <w:rFonts w:ascii="Calibri" w:hAnsi="Calibri" w:cs="Arial"/>
          <w:sz w:val="22"/>
          <w:szCs w:val="22"/>
          <w:lang w:val="id-ID"/>
        </w:rPr>
      </w:pPr>
    </w:p>
    <w:p w:rsidR="009C4977" w:rsidRDefault="009C4977" w:rsidP="00F643DD">
      <w:pPr>
        <w:pStyle w:val="BodyText"/>
        <w:suppressAutoHyphens w:val="0"/>
        <w:spacing w:after="0" w:line="240" w:lineRule="auto"/>
        <w:ind w:left="360"/>
        <w:jc w:val="both"/>
        <w:rPr>
          <w:rFonts w:ascii="Calibri" w:hAnsi="Calibri" w:cs="Arial"/>
          <w:sz w:val="22"/>
          <w:szCs w:val="22"/>
          <w:lang w:val="id-ID"/>
        </w:rPr>
      </w:pPr>
    </w:p>
    <w:p w:rsidR="009C4977" w:rsidRDefault="009C4977" w:rsidP="00F643DD">
      <w:pPr>
        <w:pStyle w:val="BodyText"/>
        <w:suppressAutoHyphens w:val="0"/>
        <w:spacing w:after="0" w:line="240" w:lineRule="auto"/>
        <w:ind w:left="360"/>
        <w:jc w:val="both"/>
        <w:rPr>
          <w:rFonts w:ascii="Calibri" w:hAnsi="Calibri" w:cs="Arial"/>
          <w:sz w:val="22"/>
          <w:szCs w:val="22"/>
          <w:lang w:val="id-ID"/>
        </w:rPr>
        <w:sectPr w:rsidR="009C4977" w:rsidSect="009C4977">
          <w:footerReference w:type="default" r:id="rId9"/>
          <w:pgSz w:w="12240" w:h="15840" w:code="1"/>
          <w:pgMar w:top="1411" w:right="191" w:bottom="1843" w:left="709" w:header="720" w:footer="720" w:gutter="0"/>
          <w:pgNumType w:start="24"/>
          <w:cols w:space="720"/>
          <w:docGrid w:linePitch="360"/>
        </w:sectPr>
      </w:pPr>
    </w:p>
    <w:p w:rsidR="009C4977" w:rsidRPr="00FA28DE" w:rsidRDefault="009C4977" w:rsidP="00F643DD">
      <w:pPr>
        <w:pStyle w:val="BodyText"/>
        <w:suppressAutoHyphens w:val="0"/>
        <w:spacing w:after="0" w:line="240" w:lineRule="auto"/>
        <w:ind w:left="360"/>
        <w:jc w:val="both"/>
        <w:rPr>
          <w:rFonts w:ascii="Calibri" w:hAnsi="Calibri" w:cs="Arial"/>
          <w:sz w:val="22"/>
          <w:szCs w:val="22"/>
          <w:lang w:val="id-ID"/>
        </w:rPr>
      </w:pPr>
    </w:p>
    <w:sectPr w:rsidR="009C4977" w:rsidRPr="00FA28DE" w:rsidSect="009C4977">
      <w:footerReference w:type="default" r:id="rId10"/>
      <w:type w:val="continuous"/>
      <w:pgSz w:w="12240" w:h="15840" w:code="1"/>
      <w:pgMar w:top="1411" w:right="191" w:bottom="1843" w:left="709" w:header="720" w:footer="720" w:gutter="0"/>
      <w:pgNumType w:start="2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5A8" w:rsidRDefault="005205A8">
      <w:r>
        <w:separator/>
      </w:r>
    </w:p>
  </w:endnote>
  <w:endnote w:type="continuationSeparator" w:id="1">
    <w:p w:rsidR="005205A8" w:rsidRDefault="005205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font415">
    <w:altName w:val="Times New Roman"/>
    <w:charset w:val="00"/>
    <w:family w:val="auto"/>
    <w:pitch w:val="default"/>
    <w:sig w:usb0="00000000" w:usb1="00000000" w:usb2="00000000"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977" w:rsidRDefault="009C4977">
    <w:pPr>
      <w:pStyle w:val="Footer"/>
      <w:jc w:val="center"/>
    </w:pPr>
  </w:p>
  <w:p w:rsidR="009C4977" w:rsidRDefault="009C49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4BE" w:rsidRDefault="002534BE">
    <w:pPr>
      <w:pStyle w:val="Footer"/>
      <w:jc w:val="center"/>
    </w:pPr>
  </w:p>
  <w:p w:rsidR="002534BE" w:rsidRDefault="002534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5A8" w:rsidRDefault="005205A8">
      <w:r>
        <w:separator/>
      </w:r>
    </w:p>
  </w:footnote>
  <w:footnote w:type="continuationSeparator" w:id="1">
    <w:p w:rsidR="005205A8" w:rsidRDefault="005205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9BDEFA64"/>
    <w:name w:val="WWNum1"/>
    <w:lvl w:ilvl="0">
      <w:start w:val="1"/>
      <w:numFmt w:val="bullet"/>
      <w:lvlText w:val=""/>
      <w:lvlJc w:val="left"/>
      <w:pPr>
        <w:tabs>
          <w:tab w:val="num" w:pos="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color w:val="00000A"/>
      </w:rPr>
    </w:lvl>
    <w:lvl w:ilvl="5">
      <w:start w:val="1"/>
      <w:numFmt w:val="lowerRoman"/>
      <w:lvlText w:val="%6."/>
      <w:lvlJc w:val="lef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color w:val="00B050"/>
      </w:rPr>
    </w:lvl>
    <w:lvl w:ilvl="8">
      <w:start w:val="1"/>
      <w:numFmt w:val="lowerRoman"/>
      <w:lvlText w:val="%9."/>
      <w:lvlJc w:val="left"/>
      <w:pPr>
        <w:tabs>
          <w:tab w:val="num" w:pos="0"/>
        </w:tabs>
        <w:ind w:left="6480" w:hanging="180"/>
      </w:pPr>
      <w:rPr>
        <w:rFonts w:cs="Times New Roman"/>
      </w:rPr>
    </w:lvl>
  </w:abstractNum>
  <w:abstractNum w:abstractNumId="1">
    <w:nsid w:val="00000003"/>
    <w:multiLevelType w:val="multilevel"/>
    <w:tmpl w:val="00000003"/>
    <w:name w:val="WWNum6"/>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nsid w:val="00000004"/>
    <w:multiLevelType w:val="multilevel"/>
    <w:tmpl w:val="00000004"/>
    <w:name w:val="WWNum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5"/>
    <w:multiLevelType w:val="multilevel"/>
    <w:tmpl w:val="86EA62A8"/>
    <w:name w:val="WWNum8"/>
    <w:lvl w:ilvl="0">
      <w:start w:val="1"/>
      <w:numFmt w:val="lowerLetter"/>
      <w:lvlText w:val="%1."/>
      <w:lvlJc w:val="left"/>
      <w:pPr>
        <w:tabs>
          <w:tab w:val="num" w:pos="1080"/>
        </w:tabs>
        <w:ind w:left="1080" w:hanging="360"/>
      </w:pPr>
      <w:rPr>
        <w:rFonts w:hint="default"/>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4">
    <w:nsid w:val="00000006"/>
    <w:multiLevelType w:val="multilevel"/>
    <w:tmpl w:val="00000006"/>
    <w:name w:val="WWNum9"/>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5">
    <w:nsid w:val="00000007"/>
    <w:multiLevelType w:val="multilevel"/>
    <w:tmpl w:val="00000007"/>
    <w:name w:val="WW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
    <w:nsid w:val="00000008"/>
    <w:multiLevelType w:val="multilevel"/>
    <w:tmpl w:val="00000008"/>
    <w:name w:val="WW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
    <w:nsid w:val="00000009"/>
    <w:multiLevelType w:val="multilevel"/>
    <w:tmpl w:val="00000009"/>
    <w:name w:val="WWNum1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
    <w:nsid w:val="0000000A"/>
    <w:multiLevelType w:val="multilevel"/>
    <w:tmpl w:val="0000000A"/>
    <w:name w:val="WWNum13"/>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9">
    <w:nsid w:val="0000000B"/>
    <w:multiLevelType w:val="multilevel"/>
    <w:tmpl w:val="0000000B"/>
    <w:name w:val="WWNum1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10">
    <w:nsid w:val="0000000C"/>
    <w:multiLevelType w:val="multilevel"/>
    <w:tmpl w:val="0000000C"/>
    <w:name w:val="WWNum15"/>
    <w:lvl w:ilvl="0">
      <w:start w:val="2"/>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rPr>
        <w:color w:val="00B050"/>
      </w:rPr>
    </w:lvl>
    <w:lvl w:ilvl="8">
      <w:start w:val="1"/>
      <w:numFmt w:val="decimal"/>
      <w:lvlText w:val="%1.%2.%3.%4.%5.%6.%7.%8.%9."/>
      <w:lvlJc w:val="left"/>
      <w:pPr>
        <w:tabs>
          <w:tab w:val="num" w:pos="0"/>
        </w:tabs>
        <w:ind w:left="2160" w:hanging="1800"/>
      </w:pPr>
    </w:lvl>
  </w:abstractNum>
  <w:abstractNum w:abstractNumId="11">
    <w:nsid w:val="0000000D"/>
    <w:multiLevelType w:val="multilevel"/>
    <w:tmpl w:val="0000000D"/>
    <w:name w:val="WWNum16"/>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lef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lef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left"/>
      <w:pPr>
        <w:tabs>
          <w:tab w:val="num" w:pos="0"/>
        </w:tabs>
        <w:ind w:left="7200" w:hanging="180"/>
      </w:pPr>
    </w:lvl>
  </w:abstractNum>
  <w:abstractNum w:abstractNumId="12">
    <w:nsid w:val="0000000E"/>
    <w:multiLevelType w:val="multilevel"/>
    <w:tmpl w:val="0000000E"/>
    <w:name w:val="WWNum17"/>
    <w:lvl w:ilvl="0">
      <w:start w:val="1"/>
      <w:numFmt w:val="lowerLetter"/>
      <w:lvlText w:val="%1."/>
      <w:lvlJc w:val="left"/>
      <w:pPr>
        <w:tabs>
          <w:tab w:val="num" w:pos="720"/>
        </w:tabs>
        <w:ind w:left="720" w:hanging="360"/>
      </w:pPr>
    </w:lvl>
    <w:lvl w:ilvl="1">
      <w:start w:val="1"/>
      <w:numFmt w:val="upperRoman"/>
      <w:lvlText w:val="%2."/>
      <w:lvlJc w:val="left"/>
      <w:pPr>
        <w:tabs>
          <w:tab w:val="num" w:pos="720"/>
        </w:tabs>
        <w:ind w:left="720" w:hanging="720"/>
      </w:p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F"/>
    <w:multiLevelType w:val="multilevel"/>
    <w:tmpl w:val="0000000F"/>
    <w:name w:val="WWNum18"/>
    <w:lvl w:ilvl="0">
      <w:start w:val="1"/>
      <w:numFmt w:val="decimal"/>
      <w:lvlText w:val="%1."/>
      <w:lvlJc w:val="left"/>
      <w:pPr>
        <w:tabs>
          <w:tab w:val="num" w:pos="0"/>
        </w:tabs>
        <w:ind w:left="720" w:hanging="360"/>
      </w:pPr>
    </w:lvl>
    <w:lvl w:ilvl="1">
      <w:start w:val="1"/>
      <w:numFmt w:val="decimal"/>
      <w:lvlText w:val="4.%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4">
    <w:nsid w:val="00000010"/>
    <w:multiLevelType w:val="multilevel"/>
    <w:tmpl w:val="00000010"/>
    <w:name w:val="WWNum19"/>
    <w:lvl w:ilvl="0">
      <w:start w:val="1"/>
      <w:numFmt w:val="decimal"/>
      <w:lvlText w:val="%1."/>
      <w:lvlJc w:val="left"/>
      <w:pPr>
        <w:tabs>
          <w:tab w:val="num" w:pos="72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5">
    <w:nsid w:val="00000011"/>
    <w:multiLevelType w:val="multilevel"/>
    <w:tmpl w:val="00000011"/>
    <w:name w:val="WWNum20"/>
    <w:lvl w:ilvl="0">
      <w:start w:val="1"/>
      <w:numFmt w:val="lowerLetter"/>
      <w:lvlText w:val="%1."/>
      <w:lvlJc w:val="left"/>
      <w:pPr>
        <w:tabs>
          <w:tab w:val="num" w:pos="0"/>
        </w:tabs>
        <w:ind w:left="2160" w:hanging="360"/>
      </w:pPr>
      <w:rPr>
        <w:rFonts w:eastAsia="Calibri" w:cs="Arial"/>
      </w:rPr>
    </w:lvl>
    <w:lvl w:ilvl="1">
      <w:start w:val="1"/>
      <w:numFmt w:val="lowerLetter"/>
      <w:lvlText w:val="%2."/>
      <w:lvlJc w:val="left"/>
      <w:pPr>
        <w:tabs>
          <w:tab w:val="num" w:pos="0"/>
        </w:tabs>
        <w:ind w:left="2880" w:hanging="360"/>
      </w:pPr>
    </w:lvl>
    <w:lvl w:ilvl="2">
      <w:start w:val="1"/>
      <w:numFmt w:val="lowerRoman"/>
      <w:lvlText w:val="%3."/>
      <w:lvlJc w:val="lef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lef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left"/>
      <w:pPr>
        <w:tabs>
          <w:tab w:val="num" w:pos="0"/>
        </w:tabs>
        <w:ind w:left="7920" w:hanging="180"/>
      </w:pPr>
    </w:lvl>
  </w:abstractNum>
  <w:abstractNum w:abstractNumId="16">
    <w:nsid w:val="00000012"/>
    <w:multiLevelType w:val="multilevel"/>
    <w:tmpl w:val="00000012"/>
    <w:name w:val="WWNum21"/>
    <w:lvl w:ilvl="0">
      <w:start w:val="1"/>
      <w:numFmt w:val="lowerLetter"/>
      <w:lvlText w:val="%1."/>
      <w:lvlJc w:val="left"/>
      <w:pPr>
        <w:tabs>
          <w:tab w:val="num" w:pos="331"/>
        </w:tabs>
        <w:ind w:left="331" w:hanging="360"/>
      </w:pPr>
    </w:lvl>
    <w:lvl w:ilvl="1">
      <w:start w:val="1"/>
      <w:numFmt w:val="lowerLetter"/>
      <w:lvlText w:val="%2."/>
      <w:lvlJc w:val="left"/>
      <w:pPr>
        <w:tabs>
          <w:tab w:val="num" w:pos="1051"/>
        </w:tabs>
        <w:ind w:left="1051" w:hanging="360"/>
      </w:pPr>
      <w:rPr>
        <w:rFonts w:cs="Times New Roman"/>
      </w:rPr>
    </w:lvl>
    <w:lvl w:ilvl="2">
      <w:start w:val="1"/>
      <w:numFmt w:val="lowerRoman"/>
      <w:lvlText w:val="%3."/>
      <w:lvlJc w:val="left"/>
      <w:pPr>
        <w:tabs>
          <w:tab w:val="num" w:pos="1771"/>
        </w:tabs>
        <w:ind w:left="1771" w:hanging="180"/>
      </w:pPr>
      <w:rPr>
        <w:rFonts w:cs="Times New Roman"/>
      </w:rPr>
    </w:lvl>
    <w:lvl w:ilvl="3">
      <w:start w:val="1"/>
      <w:numFmt w:val="decimal"/>
      <w:lvlText w:val="%4."/>
      <w:lvlJc w:val="left"/>
      <w:pPr>
        <w:tabs>
          <w:tab w:val="num" w:pos="2491"/>
        </w:tabs>
        <w:ind w:left="2491" w:hanging="360"/>
      </w:pPr>
      <w:rPr>
        <w:rFonts w:cs="Times New Roman"/>
      </w:rPr>
    </w:lvl>
    <w:lvl w:ilvl="4">
      <w:start w:val="1"/>
      <w:numFmt w:val="lowerLetter"/>
      <w:lvlText w:val="%5."/>
      <w:lvlJc w:val="left"/>
      <w:pPr>
        <w:tabs>
          <w:tab w:val="num" w:pos="3211"/>
        </w:tabs>
        <w:ind w:left="3211" w:hanging="360"/>
      </w:pPr>
      <w:rPr>
        <w:rFonts w:cs="Times New Roman"/>
      </w:rPr>
    </w:lvl>
    <w:lvl w:ilvl="5">
      <w:start w:val="1"/>
      <w:numFmt w:val="lowerRoman"/>
      <w:lvlText w:val="%6."/>
      <w:lvlJc w:val="left"/>
      <w:pPr>
        <w:tabs>
          <w:tab w:val="num" w:pos="3931"/>
        </w:tabs>
        <w:ind w:left="3931" w:hanging="180"/>
      </w:pPr>
      <w:rPr>
        <w:rFonts w:cs="Times New Roman"/>
      </w:rPr>
    </w:lvl>
    <w:lvl w:ilvl="6">
      <w:start w:val="1"/>
      <w:numFmt w:val="decimal"/>
      <w:lvlText w:val="%7."/>
      <w:lvlJc w:val="left"/>
      <w:pPr>
        <w:tabs>
          <w:tab w:val="num" w:pos="4651"/>
        </w:tabs>
        <w:ind w:left="4651" w:hanging="360"/>
      </w:pPr>
      <w:rPr>
        <w:rFonts w:cs="Times New Roman"/>
      </w:rPr>
    </w:lvl>
    <w:lvl w:ilvl="7">
      <w:start w:val="1"/>
      <w:numFmt w:val="lowerLetter"/>
      <w:lvlText w:val="%8."/>
      <w:lvlJc w:val="left"/>
      <w:pPr>
        <w:tabs>
          <w:tab w:val="num" w:pos="5371"/>
        </w:tabs>
        <w:ind w:left="5371" w:hanging="360"/>
      </w:pPr>
      <w:rPr>
        <w:rFonts w:cs="Times New Roman"/>
      </w:rPr>
    </w:lvl>
    <w:lvl w:ilvl="8">
      <w:start w:val="1"/>
      <w:numFmt w:val="lowerRoman"/>
      <w:lvlText w:val="%9."/>
      <w:lvlJc w:val="left"/>
      <w:pPr>
        <w:tabs>
          <w:tab w:val="num" w:pos="6091"/>
        </w:tabs>
        <w:ind w:left="6091" w:hanging="180"/>
      </w:pPr>
      <w:rPr>
        <w:rFonts w:cs="Times New Roman"/>
      </w:rPr>
    </w:lvl>
  </w:abstractNum>
  <w:abstractNum w:abstractNumId="17">
    <w:nsid w:val="00000013"/>
    <w:multiLevelType w:val="multilevel"/>
    <w:tmpl w:val="00000013"/>
    <w:name w:val="WWNum2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nsid w:val="00000014"/>
    <w:multiLevelType w:val="multilevel"/>
    <w:tmpl w:val="00000014"/>
    <w:name w:val="WWNum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lowerLetter"/>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9">
    <w:nsid w:val="00000015"/>
    <w:multiLevelType w:val="multilevel"/>
    <w:tmpl w:val="00000015"/>
    <w:name w:val="WWNum2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lef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lef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left"/>
      <w:pPr>
        <w:tabs>
          <w:tab w:val="num" w:pos="0"/>
        </w:tabs>
        <w:ind w:left="7200" w:hanging="180"/>
      </w:pPr>
    </w:lvl>
  </w:abstractNum>
  <w:abstractNum w:abstractNumId="20">
    <w:nsid w:val="00000016"/>
    <w:multiLevelType w:val="multilevel"/>
    <w:tmpl w:val="00000016"/>
    <w:name w:val="WWNum25"/>
    <w:lvl w:ilvl="0">
      <w:start w:val="1"/>
      <w:numFmt w:val="decimal"/>
      <w:lvlText w:val="%1."/>
      <w:lvlJc w:val="left"/>
      <w:pPr>
        <w:tabs>
          <w:tab w:val="num" w:pos="0"/>
        </w:tabs>
        <w:ind w:left="360" w:hanging="360"/>
      </w:pPr>
    </w:lvl>
    <w:lvl w:ilvl="1">
      <w:start w:val="7"/>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1">
    <w:nsid w:val="00000017"/>
    <w:multiLevelType w:val="multilevel"/>
    <w:tmpl w:val="00000017"/>
    <w:name w:val="WWNum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2">
    <w:nsid w:val="00000018"/>
    <w:multiLevelType w:val="multilevel"/>
    <w:tmpl w:val="00000018"/>
    <w:name w:val="WWNum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23">
    <w:nsid w:val="00000019"/>
    <w:multiLevelType w:val="multilevel"/>
    <w:tmpl w:val="00000019"/>
    <w:name w:val="WWNum28"/>
    <w:lvl w:ilvl="0">
      <w:start w:val="1"/>
      <w:numFmt w:val="lowerLetter"/>
      <w:lvlText w:val="%1."/>
      <w:lvlJc w:val="left"/>
      <w:pPr>
        <w:tabs>
          <w:tab w:val="num" w:pos="0"/>
        </w:tabs>
        <w:ind w:left="882" w:hanging="360"/>
      </w:pPr>
    </w:lvl>
    <w:lvl w:ilvl="1">
      <w:start w:val="1"/>
      <w:numFmt w:val="lowerLetter"/>
      <w:lvlText w:val="%2."/>
      <w:lvlJc w:val="left"/>
      <w:pPr>
        <w:tabs>
          <w:tab w:val="num" w:pos="0"/>
        </w:tabs>
        <w:ind w:left="1602" w:hanging="360"/>
      </w:pPr>
    </w:lvl>
    <w:lvl w:ilvl="2">
      <w:start w:val="1"/>
      <w:numFmt w:val="lowerRoman"/>
      <w:lvlText w:val="%3."/>
      <w:lvlJc w:val="left"/>
      <w:pPr>
        <w:tabs>
          <w:tab w:val="num" w:pos="0"/>
        </w:tabs>
        <w:ind w:left="2322" w:hanging="180"/>
      </w:pPr>
    </w:lvl>
    <w:lvl w:ilvl="3">
      <w:start w:val="1"/>
      <w:numFmt w:val="decimal"/>
      <w:lvlText w:val="%4."/>
      <w:lvlJc w:val="left"/>
      <w:pPr>
        <w:tabs>
          <w:tab w:val="num" w:pos="0"/>
        </w:tabs>
        <w:ind w:left="3042" w:hanging="360"/>
      </w:pPr>
    </w:lvl>
    <w:lvl w:ilvl="4">
      <w:start w:val="1"/>
      <w:numFmt w:val="lowerLetter"/>
      <w:lvlText w:val="%5."/>
      <w:lvlJc w:val="left"/>
      <w:pPr>
        <w:tabs>
          <w:tab w:val="num" w:pos="0"/>
        </w:tabs>
        <w:ind w:left="3762" w:hanging="360"/>
      </w:pPr>
    </w:lvl>
    <w:lvl w:ilvl="5">
      <w:start w:val="1"/>
      <w:numFmt w:val="lowerRoman"/>
      <w:lvlText w:val="%6."/>
      <w:lvlJc w:val="left"/>
      <w:pPr>
        <w:tabs>
          <w:tab w:val="num" w:pos="0"/>
        </w:tabs>
        <w:ind w:left="4482" w:hanging="180"/>
      </w:pPr>
    </w:lvl>
    <w:lvl w:ilvl="6">
      <w:start w:val="1"/>
      <w:numFmt w:val="decimal"/>
      <w:lvlText w:val="%7."/>
      <w:lvlJc w:val="left"/>
      <w:pPr>
        <w:tabs>
          <w:tab w:val="num" w:pos="0"/>
        </w:tabs>
        <w:ind w:left="5202" w:hanging="360"/>
      </w:pPr>
    </w:lvl>
    <w:lvl w:ilvl="7">
      <w:start w:val="1"/>
      <w:numFmt w:val="lowerLetter"/>
      <w:lvlText w:val="%8."/>
      <w:lvlJc w:val="left"/>
      <w:pPr>
        <w:tabs>
          <w:tab w:val="num" w:pos="0"/>
        </w:tabs>
        <w:ind w:left="5922" w:hanging="360"/>
      </w:pPr>
    </w:lvl>
    <w:lvl w:ilvl="8">
      <w:start w:val="1"/>
      <w:numFmt w:val="lowerRoman"/>
      <w:lvlText w:val="%9."/>
      <w:lvlJc w:val="left"/>
      <w:pPr>
        <w:tabs>
          <w:tab w:val="num" w:pos="0"/>
        </w:tabs>
        <w:ind w:left="6642" w:hanging="180"/>
      </w:pPr>
    </w:lvl>
  </w:abstractNum>
  <w:abstractNum w:abstractNumId="24">
    <w:nsid w:val="0000001A"/>
    <w:multiLevelType w:val="multilevel"/>
    <w:tmpl w:val="0000001A"/>
    <w:name w:val="WWNum29"/>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25">
    <w:nsid w:val="0000001B"/>
    <w:multiLevelType w:val="multilevel"/>
    <w:tmpl w:val="0000001B"/>
    <w:name w:val="WWNum30"/>
    <w:lvl w:ilvl="0">
      <w:start w:val="1"/>
      <w:numFmt w:val="decimal"/>
      <w:lvlText w:val="%1."/>
      <w:lvlJc w:val="left"/>
      <w:pPr>
        <w:tabs>
          <w:tab w:val="num" w:pos="0"/>
        </w:tabs>
        <w:ind w:left="288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6">
    <w:nsid w:val="0000001C"/>
    <w:multiLevelType w:val="multilevel"/>
    <w:tmpl w:val="0000001C"/>
    <w:name w:val="WWNum31"/>
    <w:lvl w:ilvl="0">
      <w:start w:val="1"/>
      <w:numFmt w:val="decimal"/>
      <w:lvlText w:val="%1."/>
      <w:lvlJc w:val="left"/>
      <w:pPr>
        <w:tabs>
          <w:tab w:val="num" w:pos="0"/>
        </w:tabs>
        <w:ind w:left="2160" w:hanging="360"/>
      </w:pPr>
    </w:lvl>
    <w:lvl w:ilvl="1">
      <w:start w:val="11"/>
      <w:numFmt w:val="decimal"/>
      <w:lvlText w:val="%1.%2"/>
      <w:lvlJc w:val="left"/>
      <w:pPr>
        <w:tabs>
          <w:tab w:val="num" w:pos="0"/>
        </w:tabs>
        <w:ind w:left="2175" w:hanging="375"/>
      </w:pPr>
    </w:lvl>
    <w:lvl w:ilvl="2">
      <w:start w:val="1"/>
      <w:numFmt w:val="decimal"/>
      <w:lvlText w:val="%1.%2.%3"/>
      <w:lvlJc w:val="left"/>
      <w:pPr>
        <w:tabs>
          <w:tab w:val="num" w:pos="0"/>
        </w:tabs>
        <w:ind w:left="2520" w:hanging="720"/>
      </w:pPr>
    </w:lvl>
    <w:lvl w:ilvl="3">
      <w:start w:val="1"/>
      <w:numFmt w:val="decimal"/>
      <w:lvlText w:val="%1.%2.%3.%4"/>
      <w:lvlJc w:val="left"/>
      <w:pPr>
        <w:tabs>
          <w:tab w:val="num" w:pos="0"/>
        </w:tabs>
        <w:ind w:left="252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240" w:hanging="1440"/>
      </w:pPr>
    </w:lvl>
    <w:lvl w:ilvl="7">
      <w:start w:val="1"/>
      <w:numFmt w:val="decimal"/>
      <w:lvlText w:val="%1.%2.%3.%4.%5.%6.%7.%8"/>
      <w:lvlJc w:val="left"/>
      <w:pPr>
        <w:tabs>
          <w:tab w:val="num" w:pos="0"/>
        </w:tabs>
        <w:ind w:left="3240" w:hanging="1440"/>
      </w:pPr>
    </w:lvl>
    <w:lvl w:ilvl="8">
      <w:start w:val="1"/>
      <w:numFmt w:val="decimal"/>
      <w:lvlText w:val="%1.%2.%3.%4.%5.%6.%7.%8.%9"/>
      <w:lvlJc w:val="left"/>
      <w:pPr>
        <w:tabs>
          <w:tab w:val="num" w:pos="0"/>
        </w:tabs>
        <w:ind w:left="3600" w:hanging="1800"/>
      </w:pPr>
    </w:lvl>
  </w:abstractNum>
  <w:abstractNum w:abstractNumId="27">
    <w:nsid w:val="0000001D"/>
    <w:multiLevelType w:val="multilevel"/>
    <w:tmpl w:val="0000001D"/>
    <w:name w:val="WWNum3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8">
    <w:nsid w:val="0000001E"/>
    <w:multiLevelType w:val="multilevel"/>
    <w:tmpl w:val="0000001E"/>
    <w:name w:val="WWNum33"/>
    <w:lvl w:ilvl="0">
      <w:start w:val="1"/>
      <w:numFmt w:val="decimal"/>
      <w:lvlText w:val="%1."/>
      <w:lvlJc w:val="left"/>
      <w:pPr>
        <w:tabs>
          <w:tab w:val="num" w:pos="720"/>
        </w:tabs>
        <w:ind w:left="72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9">
    <w:nsid w:val="0000001F"/>
    <w:multiLevelType w:val="multilevel"/>
    <w:tmpl w:val="DA0A45A4"/>
    <w:name w:val="WWNum34"/>
    <w:lvl w:ilvl="0">
      <w:start w:val="1"/>
      <w:numFmt w:val="decimal"/>
      <w:lvlText w:val="%1)"/>
      <w:lvlJc w:val="left"/>
      <w:pPr>
        <w:tabs>
          <w:tab w:val="num" w:pos="1080"/>
        </w:tabs>
        <w:ind w:left="1080" w:hanging="360"/>
      </w:pPr>
      <w:rPr>
        <w:rFonts w:hint="default"/>
        <w:color w:val="3366FF"/>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0">
    <w:nsid w:val="00000020"/>
    <w:multiLevelType w:val="multilevel"/>
    <w:tmpl w:val="00000020"/>
    <w:name w:val="WWNum35"/>
    <w:lvl w:ilvl="0">
      <w:start w:val="1"/>
      <w:numFmt w:val="lowerLetter"/>
      <w:lvlText w:val="%1."/>
      <w:lvlJc w:val="left"/>
      <w:pPr>
        <w:tabs>
          <w:tab w:val="num" w:pos="0"/>
        </w:tabs>
        <w:ind w:left="927" w:hanging="360"/>
      </w:pPr>
      <w:rPr>
        <w:rFonts w:eastAsia="Calibri" w:cs="Arial"/>
      </w:rPr>
    </w:lvl>
    <w:lvl w:ilvl="1">
      <w:start w:val="1"/>
      <w:numFmt w:val="bullet"/>
      <w:lvlText w:val="o"/>
      <w:lvlJc w:val="left"/>
      <w:pPr>
        <w:tabs>
          <w:tab w:val="num" w:pos="0"/>
        </w:tabs>
        <w:ind w:left="1647" w:hanging="360"/>
      </w:pPr>
      <w:rPr>
        <w:rFonts w:ascii="Courier New" w:hAnsi="Courier New" w:cs="Courier New"/>
      </w:rPr>
    </w:lvl>
    <w:lvl w:ilvl="2">
      <w:start w:val="1"/>
      <w:numFmt w:val="bullet"/>
      <w:lvlText w:val=""/>
      <w:lvlJc w:val="left"/>
      <w:pPr>
        <w:tabs>
          <w:tab w:val="num" w:pos="0"/>
        </w:tabs>
        <w:ind w:left="2367" w:hanging="360"/>
      </w:pPr>
      <w:rPr>
        <w:rFonts w:ascii="Wingdings" w:hAnsi="Wingdings"/>
      </w:rPr>
    </w:lvl>
    <w:lvl w:ilvl="3">
      <w:start w:val="1"/>
      <w:numFmt w:val="bullet"/>
      <w:lvlText w:val=""/>
      <w:lvlJc w:val="left"/>
      <w:pPr>
        <w:tabs>
          <w:tab w:val="num" w:pos="0"/>
        </w:tabs>
        <w:ind w:left="3087" w:hanging="360"/>
      </w:pPr>
      <w:rPr>
        <w:rFonts w:ascii="Symbol" w:hAnsi="Symbol"/>
      </w:rPr>
    </w:lvl>
    <w:lvl w:ilvl="4">
      <w:start w:val="1"/>
      <w:numFmt w:val="bullet"/>
      <w:lvlText w:val="o"/>
      <w:lvlJc w:val="left"/>
      <w:pPr>
        <w:tabs>
          <w:tab w:val="num" w:pos="0"/>
        </w:tabs>
        <w:ind w:left="3807" w:hanging="360"/>
      </w:pPr>
      <w:rPr>
        <w:rFonts w:ascii="Courier New" w:hAnsi="Courier New" w:cs="Courier New"/>
      </w:rPr>
    </w:lvl>
    <w:lvl w:ilvl="5">
      <w:start w:val="1"/>
      <w:numFmt w:val="bullet"/>
      <w:lvlText w:val=""/>
      <w:lvlJc w:val="left"/>
      <w:pPr>
        <w:tabs>
          <w:tab w:val="num" w:pos="0"/>
        </w:tabs>
        <w:ind w:left="4527" w:hanging="360"/>
      </w:pPr>
      <w:rPr>
        <w:rFonts w:ascii="Wingdings" w:hAnsi="Wingdings"/>
      </w:rPr>
    </w:lvl>
    <w:lvl w:ilvl="6">
      <w:start w:val="1"/>
      <w:numFmt w:val="bullet"/>
      <w:lvlText w:val=""/>
      <w:lvlJc w:val="left"/>
      <w:pPr>
        <w:tabs>
          <w:tab w:val="num" w:pos="0"/>
        </w:tabs>
        <w:ind w:left="5247" w:hanging="360"/>
      </w:pPr>
      <w:rPr>
        <w:rFonts w:ascii="Symbol" w:hAnsi="Symbol"/>
      </w:rPr>
    </w:lvl>
    <w:lvl w:ilvl="7">
      <w:start w:val="1"/>
      <w:numFmt w:val="bullet"/>
      <w:lvlText w:val="o"/>
      <w:lvlJc w:val="left"/>
      <w:pPr>
        <w:tabs>
          <w:tab w:val="num" w:pos="0"/>
        </w:tabs>
        <w:ind w:left="5967" w:hanging="360"/>
      </w:pPr>
      <w:rPr>
        <w:rFonts w:ascii="Courier New" w:hAnsi="Courier New" w:cs="Courier New"/>
      </w:rPr>
    </w:lvl>
    <w:lvl w:ilvl="8">
      <w:start w:val="1"/>
      <w:numFmt w:val="bullet"/>
      <w:lvlText w:val=""/>
      <w:lvlJc w:val="left"/>
      <w:pPr>
        <w:tabs>
          <w:tab w:val="num" w:pos="0"/>
        </w:tabs>
        <w:ind w:left="6687" w:hanging="360"/>
      </w:pPr>
      <w:rPr>
        <w:rFonts w:ascii="Wingdings" w:hAnsi="Wingdings"/>
      </w:rPr>
    </w:lvl>
  </w:abstractNum>
  <w:abstractNum w:abstractNumId="31">
    <w:nsid w:val="00000021"/>
    <w:multiLevelType w:val="multilevel"/>
    <w:tmpl w:val="00000021"/>
    <w:name w:val="WWNum36"/>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2">
    <w:nsid w:val="00000022"/>
    <w:multiLevelType w:val="multilevel"/>
    <w:tmpl w:val="00000022"/>
    <w:name w:val="WWNum3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3">
    <w:nsid w:val="00000023"/>
    <w:multiLevelType w:val="multilevel"/>
    <w:tmpl w:val="00000023"/>
    <w:name w:val="WWNum38"/>
    <w:lvl w:ilvl="0">
      <w:start w:val="1"/>
      <w:numFmt w:val="decimal"/>
      <w:lvlText w:val="%1."/>
      <w:lvlJc w:val="left"/>
      <w:pPr>
        <w:tabs>
          <w:tab w:val="num" w:pos="0"/>
        </w:tabs>
        <w:ind w:left="720" w:hanging="360"/>
      </w:pPr>
    </w:lvl>
    <w:lvl w:ilvl="1">
      <w:start w:val="1"/>
      <w:numFmt w:val="decimal"/>
      <w:lvlText w:val="%1.%2.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4">
    <w:nsid w:val="00000024"/>
    <w:multiLevelType w:val="multilevel"/>
    <w:tmpl w:val="00000024"/>
    <w:name w:val="WWNum39"/>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5">
    <w:nsid w:val="00000025"/>
    <w:multiLevelType w:val="multilevel"/>
    <w:tmpl w:val="F6106DC0"/>
    <w:name w:val="WWNum40"/>
    <w:lvl w:ilvl="0">
      <w:start w:val="1"/>
      <w:numFmt w:val="decimal"/>
      <w:lvlText w:val="%1)"/>
      <w:lvlJc w:val="left"/>
      <w:pPr>
        <w:tabs>
          <w:tab w:val="num" w:pos="1080"/>
        </w:tabs>
        <w:ind w:left="1080" w:hanging="360"/>
      </w:pPr>
      <w:rPr>
        <w:rFonts w:hint="default"/>
        <w:color w:val="3366FF"/>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6">
    <w:nsid w:val="00000026"/>
    <w:multiLevelType w:val="multilevel"/>
    <w:tmpl w:val="BDEA5BCC"/>
    <w:name w:val="WWNum41"/>
    <w:lvl w:ilvl="0">
      <w:start w:val="1"/>
      <w:numFmt w:val="lowerLetter"/>
      <w:lvlText w:val="%1."/>
      <w:lvlJc w:val="left"/>
      <w:pPr>
        <w:tabs>
          <w:tab w:val="num" w:pos="2880"/>
        </w:tabs>
        <w:ind w:left="288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7">
    <w:nsid w:val="00000027"/>
    <w:multiLevelType w:val="multilevel"/>
    <w:tmpl w:val="28383618"/>
    <w:name w:val="WWNum42"/>
    <w:lvl w:ilvl="0">
      <w:start w:val="1"/>
      <w:numFmt w:val="decimal"/>
      <w:lvlText w:val="%1)"/>
      <w:lvlJc w:val="left"/>
      <w:pPr>
        <w:tabs>
          <w:tab w:val="num" w:pos="1080"/>
        </w:tabs>
        <w:ind w:left="1080" w:hanging="360"/>
      </w:pPr>
      <w:rPr>
        <w:rFonts w:hint="default"/>
        <w:color w:val="00000A"/>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8">
    <w:nsid w:val="00000028"/>
    <w:multiLevelType w:val="multilevel"/>
    <w:tmpl w:val="00000028"/>
    <w:name w:val="WWNum43"/>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7."/>
      <w:lvlJc w:val="left"/>
      <w:pPr>
        <w:tabs>
          <w:tab w:val="num" w:pos="0"/>
        </w:tabs>
        <w:ind w:left="1800" w:hanging="1440"/>
      </w:pPr>
    </w:lvl>
    <w:lvl w:ilvl="7">
      <w:start w:val="1"/>
      <w:numFmt w:val="decimal"/>
      <w:lvlText w:val="%1.%2.%3.%4.%5.%6.%7.%8."/>
      <w:lvlJc w:val="left"/>
      <w:pPr>
        <w:tabs>
          <w:tab w:val="num" w:pos="0"/>
        </w:tabs>
        <w:ind w:left="2160" w:hanging="1800"/>
      </w:pPr>
      <w:rPr>
        <w:color w:val="00B050"/>
      </w:rPr>
    </w:lvl>
    <w:lvl w:ilvl="8">
      <w:start w:val="1"/>
      <w:numFmt w:val="decimal"/>
      <w:lvlText w:val="%1.%2.%3.%4.%5.%6.%7.%8.%9."/>
      <w:lvlJc w:val="left"/>
      <w:pPr>
        <w:tabs>
          <w:tab w:val="num" w:pos="0"/>
        </w:tabs>
        <w:ind w:left="2160" w:hanging="1800"/>
      </w:pPr>
    </w:lvl>
  </w:abstractNum>
  <w:abstractNum w:abstractNumId="39">
    <w:nsid w:val="00000029"/>
    <w:multiLevelType w:val="multilevel"/>
    <w:tmpl w:val="00000029"/>
    <w:name w:val="WWNum4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0">
    <w:nsid w:val="0000002A"/>
    <w:multiLevelType w:val="multilevel"/>
    <w:tmpl w:val="0000002A"/>
    <w:name w:val="WWNum45"/>
    <w:lvl w:ilvl="0">
      <w:start w:val="1"/>
      <w:numFmt w:val="lowerLetter"/>
      <w:lvlText w:val="%1."/>
      <w:lvlJc w:val="left"/>
      <w:pPr>
        <w:tabs>
          <w:tab w:val="num" w:pos="0"/>
        </w:tabs>
        <w:ind w:left="2160" w:hanging="360"/>
      </w:pPr>
      <w:rPr>
        <w:rFonts w:eastAsia="Calibri" w:cs="Arial"/>
      </w:rPr>
    </w:lvl>
    <w:lvl w:ilvl="1">
      <w:start w:val="1"/>
      <w:numFmt w:val="lowerLetter"/>
      <w:lvlText w:val="%2."/>
      <w:lvlJc w:val="left"/>
      <w:pPr>
        <w:tabs>
          <w:tab w:val="num" w:pos="0"/>
        </w:tabs>
        <w:ind w:left="2880" w:hanging="360"/>
      </w:pPr>
    </w:lvl>
    <w:lvl w:ilvl="2">
      <w:start w:val="1"/>
      <w:numFmt w:val="lowerRoman"/>
      <w:lvlText w:val="%3."/>
      <w:lvlJc w:val="lef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lef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left"/>
      <w:pPr>
        <w:tabs>
          <w:tab w:val="num" w:pos="0"/>
        </w:tabs>
        <w:ind w:left="7920" w:hanging="180"/>
      </w:pPr>
    </w:lvl>
  </w:abstractNum>
  <w:abstractNum w:abstractNumId="41">
    <w:nsid w:val="0000002B"/>
    <w:multiLevelType w:val="multilevel"/>
    <w:tmpl w:val="0000002B"/>
    <w:name w:val="WWNum4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42">
    <w:nsid w:val="0000002C"/>
    <w:multiLevelType w:val="multilevel"/>
    <w:tmpl w:val="0000002C"/>
    <w:name w:val="WWNum47"/>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3">
    <w:nsid w:val="0000002D"/>
    <w:multiLevelType w:val="multilevel"/>
    <w:tmpl w:val="0000002D"/>
    <w:name w:val="WWNum48"/>
    <w:lvl w:ilvl="0">
      <w:start w:val="1"/>
      <w:numFmt w:val="decimal"/>
      <w:lvlText w:val="%1."/>
      <w:lvlJc w:val="left"/>
      <w:pPr>
        <w:tabs>
          <w:tab w:val="num" w:pos="0"/>
        </w:tabs>
        <w:ind w:left="720" w:hanging="360"/>
      </w:pPr>
      <w:rPr>
        <w:sz w:val="22"/>
        <w:szCs w:val="22"/>
      </w:rPr>
    </w:lvl>
    <w:lvl w:ilvl="1">
      <w:start w:val="1"/>
      <w:numFmt w:val="lowerLetter"/>
      <w:lvlText w:val="%2."/>
      <w:lvlJc w:val="left"/>
      <w:pPr>
        <w:tabs>
          <w:tab w:val="num" w:pos="0"/>
        </w:tabs>
        <w:ind w:left="1440" w:hanging="360"/>
      </w:pPr>
      <w:rPr>
        <w:color w:val="00000A"/>
      </w:r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4">
    <w:nsid w:val="0000002E"/>
    <w:multiLevelType w:val="multilevel"/>
    <w:tmpl w:val="0000002E"/>
    <w:name w:val="WWNum4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5">
    <w:nsid w:val="0000002F"/>
    <w:multiLevelType w:val="multilevel"/>
    <w:tmpl w:val="3CFE3D40"/>
    <w:name w:val="WWNum50"/>
    <w:lvl w:ilvl="0">
      <w:start w:val="1"/>
      <w:numFmt w:val="decimal"/>
      <w:lvlText w:val="%1."/>
      <w:lvlJc w:val="left"/>
      <w:pPr>
        <w:tabs>
          <w:tab w:val="num" w:pos="0"/>
        </w:tabs>
        <w:ind w:left="720" w:hanging="360"/>
      </w:pPr>
      <w:rPr>
        <w:color w:val="00000A"/>
      </w:rPr>
    </w:lvl>
    <w:lvl w:ilvl="1">
      <w:start w:val="1"/>
      <w:numFmt w:val="lowerLetter"/>
      <w:lvlText w:val="%2."/>
      <w:lvlJc w:val="left"/>
      <w:pPr>
        <w:tabs>
          <w:tab w:val="num" w:pos="0"/>
        </w:tabs>
        <w:ind w:left="1440" w:hanging="360"/>
      </w:pPr>
      <w:rPr>
        <w:i w:val="0"/>
        <w:color w:val="00000A"/>
      </w:r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6">
    <w:nsid w:val="00000030"/>
    <w:multiLevelType w:val="multilevel"/>
    <w:tmpl w:val="00000030"/>
    <w:name w:val="WWNum5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7">
    <w:nsid w:val="00000031"/>
    <w:multiLevelType w:val="multilevel"/>
    <w:tmpl w:val="00000031"/>
    <w:name w:val="WWNum52"/>
    <w:lvl w:ilvl="0">
      <w:start w:val="1"/>
      <w:numFmt w:val="bullet"/>
      <w:lvlText w:val="-"/>
      <w:lvlJc w:val="left"/>
      <w:pPr>
        <w:tabs>
          <w:tab w:val="num" w:pos="0"/>
        </w:tabs>
        <w:ind w:left="720" w:hanging="360"/>
      </w:pPr>
      <w:rPr>
        <w:rFonts w:ascii="Trebuchet MS" w:hAnsi="Trebuchet MS" w:cs="Times New Roman"/>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8">
    <w:nsid w:val="00000032"/>
    <w:multiLevelType w:val="multilevel"/>
    <w:tmpl w:val="00000032"/>
    <w:name w:val="WWNum5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9">
    <w:nsid w:val="00000033"/>
    <w:multiLevelType w:val="multilevel"/>
    <w:tmpl w:val="C55E33C6"/>
    <w:name w:val="WWNum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left"/>
      <w:pPr>
        <w:tabs>
          <w:tab w:val="num" w:pos="0"/>
        </w:tabs>
        <w:ind w:left="1800" w:hanging="180"/>
      </w:pPr>
      <w:rPr>
        <w:color w:val="FF0000"/>
      </w:rPr>
    </w:lvl>
    <w:lvl w:ilvl="3">
      <w:start w:val="1"/>
      <w:numFmt w:val="lowerLetter"/>
      <w:lvlText w:val="%4."/>
      <w:lvlJc w:val="left"/>
      <w:pPr>
        <w:tabs>
          <w:tab w:val="num" w:pos="2520"/>
        </w:tabs>
        <w:ind w:left="2520" w:hanging="360"/>
      </w:pPr>
      <w:rPr>
        <w:rFonts w:hint="default"/>
        <w:color w:val="3366FF"/>
      </w:rPr>
    </w:lvl>
    <w:lvl w:ilvl="4">
      <w:start w:val="1"/>
      <w:numFmt w:val="lowerLetter"/>
      <w:lvlText w:val="%5."/>
      <w:lvlJc w:val="left"/>
      <w:pPr>
        <w:tabs>
          <w:tab w:val="num" w:pos="0"/>
        </w:tabs>
        <w:ind w:left="3240" w:hanging="360"/>
      </w:pPr>
    </w:lvl>
    <w:lvl w:ilvl="5">
      <w:start w:val="1"/>
      <w:numFmt w:val="lowerRoman"/>
      <w:lvlText w:val="%6."/>
      <w:lvlJc w:val="lef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left"/>
      <w:pPr>
        <w:tabs>
          <w:tab w:val="num" w:pos="0"/>
        </w:tabs>
        <w:ind w:left="6120" w:hanging="180"/>
      </w:pPr>
    </w:lvl>
  </w:abstractNum>
  <w:abstractNum w:abstractNumId="50">
    <w:nsid w:val="00000034"/>
    <w:multiLevelType w:val="multilevel"/>
    <w:tmpl w:val="00000034"/>
    <w:name w:val="WWNum55"/>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1">
    <w:nsid w:val="00000035"/>
    <w:multiLevelType w:val="multilevel"/>
    <w:tmpl w:val="00000035"/>
    <w:name w:val="WWNum56"/>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lef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lef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left"/>
      <w:pPr>
        <w:tabs>
          <w:tab w:val="num" w:pos="0"/>
        </w:tabs>
        <w:ind w:left="7200" w:hanging="180"/>
      </w:pPr>
    </w:lvl>
  </w:abstractNum>
  <w:abstractNum w:abstractNumId="52">
    <w:nsid w:val="00000036"/>
    <w:multiLevelType w:val="multilevel"/>
    <w:tmpl w:val="DDBAB4C0"/>
    <w:name w:val="WWNum5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rPr>
        <w:rFonts w:ascii="Arial" w:hAnsi="Arial" w:cs="Arial" w:hint="default"/>
      </w:rPr>
    </w:lvl>
    <w:lvl w:ilvl="2">
      <w:start w:val="1"/>
      <w:numFmt w:val="lowerRoman"/>
      <w:lvlText w:val="%3."/>
      <w:lvlJc w:val="left"/>
      <w:pPr>
        <w:tabs>
          <w:tab w:val="num" w:pos="0"/>
        </w:tabs>
        <w:ind w:left="1800" w:hanging="180"/>
      </w:pPr>
      <w:rPr>
        <w:color w:val="FF0000"/>
      </w:r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lef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left"/>
      <w:pPr>
        <w:tabs>
          <w:tab w:val="num" w:pos="0"/>
        </w:tabs>
        <w:ind w:left="6120" w:hanging="180"/>
      </w:pPr>
    </w:lvl>
  </w:abstractNum>
  <w:abstractNum w:abstractNumId="53">
    <w:nsid w:val="00000037"/>
    <w:multiLevelType w:val="multilevel"/>
    <w:tmpl w:val="00000037"/>
    <w:name w:val="WWNum58"/>
    <w:lvl w:ilvl="0">
      <w:start w:val="1"/>
      <w:numFmt w:val="decimal"/>
      <w:lvlText w:val="%1."/>
      <w:lvlJc w:val="left"/>
      <w:pPr>
        <w:tabs>
          <w:tab w:val="num" w:pos="0"/>
        </w:tabs>
        <w:ind w:left="360" w:hanging="360"/>
      </w:pPr>
    </w:lvl>
    <w:lvl w:ilvl="1">
      <w:start w:val="7"/>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4">
    <w:nsid w:val="00000038"/>
    <w:multiLevelType w:val="multilevel"/>
    <w:tmpl w:val="00000038"/>
    <w:name w:val="WWNum59"/>
    <w:lvl w:ilvl="0">
      <w:start w:val="2"/>
      <w:numFmt w:val="decimal"/>
      <w:lvlText w:val="%1."/>
      <w:lvlJc w:val="left"/>
      <w:pPr>
        <w:tabs>
          <w:tab w:val="num" w:pos="0"/>
        </w:tabs>
        <w:ind w:left="360" w:hanging="360"/>
      </w:pPr>
    </w:lvl>
    <w:lvl w:ilvl="1">
      <w:start w:val="1"/>
      <w:numFmt w:val="decimal"/>
      <w:lvlText w:val="%2.1."/>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5">
    <w:nsid w:val="0FBB1A88"/>
    <w:multiLevelType w:val="hybridMultilevel"/>
    <w:tmpl w:val="7444C2CE"/>
    <w:lvl w:ilvl="0" w:tplc="04090003">
      <w:start w:val="1"/>
      <w:numFmt w:val="bullet"/>
      <w:lvlText w:val="o"/>
      <w:lvlJc w:val="left"/>
      <w:pPr>
        <w:ind w:left="6881"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6">
    <w:nsid w:val="18B33260"/>
    <w:multiLevelType w:val="hybridMultilevel"/>
    <w:tmpl w:val="A2AE884A"/>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57">
    <w:nsid w:val="1F385300"/>
    <w:multiLevelType w:val="hybridMultilevel"/>
    <w:tmpl w:val="1F905E30"/>
    <w:lvl w:ilvl="0" w:tplc="A50A09E0">
      <w:start w:val="1"/>
      <w:numFmt w:val="upperLetter"/>
      <w:pStyle w:val="Heading1"/>
      <w:lvlText w:val="%1."/>
      <w:lvlJc w:val="left"/>
      <w:pPr>
        <w:tabs>
          <w:tab w:val="num" w:pos="1080"/>
        </w:tabs>
        <w:ind w:left="1080" w:hanging="720"/>
      </w:pPr>
      <w:rPr>
        <w:rFonts w:hint="default"/>
        <w:b/>
        <w:i w:val="0"/>
        <w:sz w:val="24"/>
        <w:szCs w:val="24"/>
      </w:rPr>
    </w:lvl>
    <w:lvl w:ilvl="1" w:tplc="04090001">
      <w:start w:val="1"/>
      <w:numFmt w:val="bullet"/>
      <w:lvlText w:val=""/>
      <w:lvlJc w:val="left"/>
      <w:pPr>
        <w:tabs>
          <w:tab w:val="num" w:pos="1440"/>
        </w:tabs>
        <w:ind w:left="1440" w:hanging="360"/>
      </w:pPr>
      <w:rPr>
        <w:rFonts w:ascii="Symbol" w:hAnsi="Symbol" w:hint="default"/>
      </w:rPr>
    </w:lvl>
    <w:lvl w:ilvl="2" w:tplc="01DE0638">
      <w:start w:val="1"/>
      <w:numFmt w:val="lowerLetter"/>
      <w:lvlText w:val="%3."/>
      <w:lvlJc w:val="left"/>
      <w:pPr>
        <w:tabs>
          <w:tab w:val="num" w:pos="2700"/>
        </w:tabs>
        <w:ind w:left="2700" w:hanging="720"/>
      </w:pPr>
      <w:rPr>
        <w:rFonts w:hint="default"/>
      </w:rPr>
    </w:lvl>
    <w:lvl w:ilvl="3" w:tplc="2DA80F42">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3F0C76AD"/>
    <w:multiLevelType w:val="hybridMultilevel"/>
    <w:tmpl w:val="56D0D01E"/>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9">
    <w:nsid w:val="666A3030"/>
    <w:multiLevelType w:val="hybridMultilevel"/>
    <w:tmpl w:val="0B8C5268"/>
    <w:lvl w:ilvl="0" w:tplc="D5024BC2">
      <w:start w:val="1"/>
      <w:numFmt w:val="upperRoman"/>
      <w:lvlText w:val="%1."/>
      <w:lvlJc w:val="left"/>
      <w:pPr>
        <w:tabs>
          <w:tab w:val="num" w:pos="1080"/>
        </w:tabs>
        <w:ind w:left="1080" w:hanging="720"/>
      </w:pPr>
      <w:rPr>
        <w:rFonts w:hint="default"/>
        <w:b/>
        <w:i w:val="0"/>
      </w:rPr>
    </w:lvl>
    <w:lvl w:ilvl="1" w:tplc="C82CC806">
      <w:start w:val="1"/>
      <w:numFmt w:val="lowerLetter"/>
      <w:lvlText w:val="%2."/>
      <w:lvlJc w:val="left"/>
      <w:pPr>
        <w:tabs>
          <w:tab w:val="num" w:pos="1440"/>
        </w:tabs>
        <w:ind w:left="1440" w:hanging="360"/>
      </w:pPr>
      <w:rPr>
        <w:rFonts w:hint="default"/>
        <w:b w:val="0"/>
        <w:i w:val="0"/>
      </w:rPr>
    </w:lvl>
    <w:lvl w:ilvl="2" w:tplc="E1A4F630">
      <w:start w:val="1"/>
      <w:numFmt w:val="lowerLetter"/>
      <w:lvlText w:val="%3."/>
      <w:lvlJc w:val="left"/>
      <w:pPr>
        <w:ind w:left="2340" w:hanging="360"/>
      </w:pPr>
      <w:rPr>
        <w:rFonts w:hint="default"/>
      </w:rPr>
    </w:lvl>
    <w:lvl w:ilvl="3" w:tplc="31AA9D68">
      <w:start w:val="1"/>
      <w:numFmt w:val="decimal"/>
      <w:lvlText w:val="%4."/>
      <w:lvlJc w:val="left"/>
      <w:pPr>
        <w:tabs>
          <w:tab w:val="num" w:pos="2880"/>
        </w:tabs>
        <w:ind w:left="2880" w:hanging="360"/>
      </w:pPr>
    </w:lvl>
    <w:lvl w:ilvl="4" w:tplc="50121320">
      <w:start w:val="1"/>
      <w:numFmt w:val="decimal"/>
      <w:lvlText w:val="%5."/>
      <w:lvlJc w:val="left"/>
      <w:pPr>
        <w:tabs>
          <w:tab w:val="num" w:pos="3600"/>
        </w:tabs>
        <w:ind w:left="3600" w:hanging="360"/>
      </w:pPr>
      <w:rPr>
        <w:b/>
      </w:rPr>
    </w:lvl>
    <w:lvl w:ilvl="5" w:tplc="F5B00C5C">
      <w:start w:val="1"/>
      <w:numFmt w:val="lowerLetter"/>
      <w:lvlText w:val="%6."/>
      <w:lvlJc w:val="left"/>
      <w:pPr>
        <w:ind w:left="4500" w:hanging="360"/>
      </w:pPr>
      <w:rPr>
        <w:rFonts w:hint="default"/>
      </w:rPr>
    </w:lvl>
    <w:lvl w:ilvl="6" w:tplc="F5B00C5C">
      <w:start w:val="1"/>
      <w:numFmt w:val="lowerLetter"/>
      <w:lvlText w:val="%7."/>
      <w:lvlJc w:val="left"/>
      <w:pPr>
        <w:ind w:left="5040" w:hanging="360"/>
      </w:pPr>
      <w:rPr>
        <w:rFonts w:hint="default"/>
      </w:rPr>
    </w:lvl>
    <w:lvl w:ilvl="7" w:tplc="73DAF34A">
      <w:start w:val="2"/>
      <w:numFmt w:val="upperLetter"/>
      <w:lvlText w:val="%8."/>
      <w:lvlJc w:val="left"/>
      <w:pPr>
        <w:ind w:left="5760" w:hanging="360"/>
      </w:pPr>
      <w:rPr>
        <w:rFonts w:cs="Calibri" w:hint="default"/>
        <w:b/>
      </w:rPr>
    </w:lvl>
    <w:lvl w:ilvl="8" w:tplc="92B6DD1C" w:tentative="1">
      <w:start w:val="1"/>
      <w:numFmt w:val="lowerRoman"/>
      <w:lvlText w:val="%9."/>
      <w:lvlJc w:val="right"/>
      <w:pPr>
        <w:tabs>
          <w:tab w:val="num" w:pos="6480"/>
        </w:tabs>
        <w:ind w:left="6480" w:hanging="180"/>
      </w:pPr>
    </w:lvl>
  </w:abstractNum>
  <w:num w:numId="1">
    <w:abstractNumId w:val="57"/>
  </w:num>
  <w:num w:numId="2">
    <w:abstractNumId w:val="57"/>
    <w:lvlOverride w:ilvl="0">
      <w:startOverride w:val="1"/>
    </w:lvlOverride>
  </w:num>
  <w:num w:numId="3">
    <w:abstractNumId w:val="58"/>
  </w:num>
  <w:num w:numId="4">
    <w:abstractNumId w:val="59"/>
  </w:num>
  <w:num w:numId="5">
    <w:abstractNumId w:val="55"/>
  </w:num>
  <w:num w:numId="6">
    <w:abstractNumId w:val="57"/>
  </w:num>
  <w:num w:numId="7">
    <w:abstractNumId w:val="5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0"/>
    <w:footnote w:id="1"/>
  </w:footnotePr>
  <w:endnotePr>
    <w:endnote w:id="0"/>
    <w:endnote w:id="1"/>
  </w:endnotePr>
  <w:compat>
    <w:spaceForUL/>
    <w:balanceSingleByteDoubleByteWidth/>
    <w:doNotLeaveBackslashAlone/>
    <w:ulTrailSpace/>
    <w:adjustLineHeightInTable/>
  </w:compat>
  <w:rsids>
    <w:rsidRoot w:val="0097370B"/>
    <w:rsid w:val="00001810"/>
    <w:rsid w:val="00015C60"/>
    <w:rsid w:val="00017569"/>
    <w:rsid w:val="00017F4C"/>
    <w:rsid w:val="00020BFB"/>
    <w:rsid w:val="00021D25"/>
    <w:rsid w:val="0002328B"/>
    <w:rsid w:val="00024EB3"/>
    <w:rsid w:val="00026831"/>
    <w:rsid w:val="000271FE"/>
    <w:rsid w:val="00027C31"/>
    <w:rsid w:val="000314FB"/>
    <w:rsid w:val="0003166F"/>
    <w:rsid w:val="0003297B"/>
    <w:rsid w:val="00037979"/>
    <w:rsid w:val="00037AB6"/>
    <w:rsid w:val="00040725"/>
    <w:rsid w:val="00041695"/>
    <w:rsid w:val="0004371E"/>
    <w:rsid w:val="000440BE"/>
    <w:rsid w:val="000465B3"/>
    <w:rsid w:val="00046EF2"/>
    <w:rsid w:val="00050398"/>
    <w:rsid w:val="00050EE1"/>
    <w:rsid w:val="00050F0F"/>
    <w:rsid w:val="00052AE7"/>
    <w:rsid w:val="000539D5"/>
    <w:rsid w:val="00053D94"/>
    <w:rsid w:val="000574B6"/>
    <w:rsid w:val="00060878"/>
    <w:rsid w:val="00065B61"/>
    <w:rsid w:val="0006721A"/>
    <w:rsid w:val="0006761C"/>
    <w:rsid w:val="00075CCB"/>
    <w:rsid w:val="000802EA"/>
    <w:rsid w:val="00082D5A"/>
    <w:rsid w:val="0008592F"/>
    <w:rsid w:val="00091872"/>
    <w:rsid w:val="00092F7E"/>
    <w:rsid w:val="0009627F"/>
    <w:rsid w:val="00096BFD"/>
    <w:rsid w:val="0009791A"/>
    <w:rsid w:val="00097BF4"/>
    <w:rsid w:val="000A2281"/>
    <w:rsid w:val="000A29D3"/>
    <w:rsid w:val="000A32B4"/>
    <w:rsid w:val="000A63C7"/>
    <w:rsid w:val="000B0C0A"/>
    <w:rsid w:val="000B19B2"/>
    <w:rsid w:val="000B28B0"/>
    <w:rsid w:val="000B2AB0"/>
    <w:rsid w:val="000B3544"/>
    <w:rsid w:val="000B4410"/>
    <w:rsid w:val="000C019E"/>
    <w:rsid w:val="000D1D1B"/>
    <w:rsid w:val="000D4033"/>
    <w:rsid w:val="000F00EE"/>
    <w:rsid w:val="000F27F8"/>
    <w:rsid w:val="000F45A0"/>
    <w:rsid w:val="000F4F49"/>
    <w:rsid w:val="001060B7"/>
    <w:rsid w:val="00106A7E"/>
    <w:rsid w:val="00110060"/>
    <w:rsid w:val="001170E9"/>
    <w:rsid w:val="001303B8"/>
    <w:rsid w:val="00132C30"/>
    <w:rsid w:val="0013401A"/>
    <w:rsid w:val="001364A8"/>
    <w:rsid w:val="00140B04"/>
    <w:rsid w:val="00143737"/>
    <w:rsid w:val="00146E20"/>
    <w:rsid w:val="00154F03"/>
    <w:rsid w:val="00155DB9"/>
    <w:rsid w:val="00157D57"/>
    <w:rsid w:val="001669C1"/>
    <w:rsid w:val="00166AAD"/>
    <w:rsid w:val="001715E7"/>
    <w:rsid w:val="001716D3"/>
    <w:rsid w:val="001742AC"/>
    <w:rsid w:val="00174B3A"/>
    <w:rsid w:val="0017716B"/>
    <w:rsid w:val="001838E8"/>
    <w:rsid w:val="00186B11"/>
    <w:rsid w:val="00190029"/>
    <w:rsid w:val="001A076B"/>
    <w:rsid w:val="001A0969"/>
    <w:rsid w:val="001A1593"/>
    <w:rsid w:val="001A4DD5"/>
    <w:rsid w:val="001A586F"/>
    <w:rsid w:val="001A6F78"/>
    <w:rsid w:val="001B0C9E"/>
    <w:rsid w:val="001B2777"/>
    <w:rsid w:val="001B2A4F"/>
    <w:rsid w:val="001B3B22"/>
    <w:rsid w:val="001B5438"/>
    <w:rsid w:val="001B68F8"/>
    <w:rsid w:val="001C6E1E"/>
    <w:rsid w:val="001D0B82"/>
    <w:rsid w:val="001D0DEF"/>
    <w:rsid w:val="001D1C0A"/>
    <w:rsid w:val="001D30DC"/>
    <w:rsid w:val="001D515A"/>
    <w:rsid w:val="001E0E2E"/>
    <w:rsid w:val="001E3284"/>
    <w:rsid w:val="001E5D5E"/>
    <w:rsid w:val="001F1CA2"/>
    <w:rsid w:val="0020101C"/>
    <w:rsid w:val="0020109C"/>
    <w:rsid w:val="00202E11"/>
    <w:rsid w:val="00207454"/>
    <w:rsid w:val="00211F1E"/>
    <w:rsid w:val="0021235B"/>
    <w:rsid w:val="0022441F"/>
    <w:rsid w:val="0022545C"/>
    <w:rsid w:val="00226544"/>
    <w:rsid w:val="00227155"/>
    <w:rsid w:val="00230D70"/>
    <w:rsid w:val="0023219C"/>
    <w:rsid w:val="00235A2C"/>
    <w:rsid w:val="00236FA3"/>
    <w:rsid w:val="002424EB"/>
    <w:rsid w:val="00250C77"/>
    <w:rsid w:val="002534BE"/>
    <w:rsid w:val="002535BC"/>
    <w:rsid w:val="00254A4E"/>
    <w:rsid w:val="002558B8"/>
    <w:rsid w:val="00256709"/>
    <w:rsid w:val="00266F81"/>
    <w:rsid w:val="00267429"/>
    <w:rsid w:val="0028284D"/>
    <w:rsid w:val="00282A88"/>
    <w:rsid w:val="00283788"/>
    <w:rsid w:val="00283EC5"/>
    <w:rsid w:val="00285E7B"/>
    <w:rsid w:val="002931EC"/>
    <w:rsid w:val="00293547"/>
    <w:rsid w:val="0029360D"/>
    <w:rsid w:val="00297A07"/>
    <w:rsid w:val="002A1F67"/>
    <w:rsid w:val="002A2422"/>
    <w:rsid w:val="002A244B"/>
    <w:rsid w:val="002A2E6B"/>
    <w:rsid w:val="002C304A"/>
    <w:rsid w:val="002C332C"/>
    <w:rsid w:val="002C5BCD"/>
    <w:rsid w:val="002D1E5A"/>
    <w:rsid w:val="002D2C3B"/>
    <w:rsid w:val="002D573C"/>
    <w:rsid w:val="002D6A96"/>
    <w:rsid w:val="002E1FC5"/>
    <w:rsid w:val="002E3CCE"/>
    <w:rsid w:val="002E64E3"/>
    <w:rsid w:val="002F442C"/>
    <w:rsid w:val="002F5F8D"/>
    <w:rsid w:val="00301503"/>
    <w:rsid w:val="00301649"/>
    <w:rsid w:val="003024FD"/>
    <w:rsid w:val="00305364"/>
    <w:rsid w:val="003143F1"/>
    <w:rsid w:val="00314954"/>
    <w:rsid w:val="00315B7F"/>
    <w:rsid w:val="003230CB"/>
    <w:rsid w:val="00324057"/>
    <w:rsid w:val="0032457A"/>
    <w:rsid w:val="003319FE"/>
    <w:rsid w:val="00331E82"/>
    <w:rsid w:val="0033289D"/>
    <w:rsid w:val="00336579"/>
    <w:rsid w:val="00351618"/>
    <w:rsid w:val="00352559"/>
    <w:rsid w:val="00355813"/>
    <w:rsid w:val="00362736"/>
    <w:rsid w:val="003705C6"/>
    <w:rsid w:val="00373D40"/>
    <w:rsid w:val="00374D9A"/>
    <w:rsid w:val="00375C95"/>
    <w:rsid w:val="00376021"/>
    <w:rsid w:val="00382384"/>
    <w:rsid w:val="003856C2"/>
    <w:rsid w:val="00386136"/>
    <w:rsid w:val="00386D94"/>
    <w:rsid w:val="003915C3"/>
    <w:rsid w:val="00391CBC"/>
    <w:rsid w:val="00391E05"/>
    <w:rsid w:val="00395987"/>
    <w:rsid w:val="00395E1A"/>
    <w:rsid w:val="00396EEA"/>
    <w:rsid w:val="003A3AD0"/>
    <w:rsid w:val="003A6660"/>
    <w:rsid w:val="003A7E09"/>
    <w:rsid w:val="003B2129"/>
    <w:rsid w:val="003B2C9B"/>
    <w:rsid w:val="003B522A"/>
    <w:rsid w:val="003B57C0"/>
    <w:rsid w:val="003C0511"/>
    <w:rsid w:val="003C2C80"/>
    <w:rsid w:val="003C3563"/>
    <w:rsid w:val="003C643A"/>
    <w:rsid w:val="003C7D75"/>
    <w:rsid w:val="003D1103"/>
    <w:rsid w:val="003D2465"/>
    <w:rsid w:val="003D3623"/>
    <w:rsid w:val="003D3DB9"/>
    <w:rsid w:val="003D4528"/>
    <w:rsid w:val="003D5A8F"/>
    <w:rsid w:val="003D691E"/>
    <w:rsid w:val="003E16D9"/>
    <w:rsid w:val="003E5C7D"/>
    <w:rsid w:val="003F202D"/>
    <w:rsid w:val="003F2609"/>
    <w:rsid w:val="003F2E42"/>
    <w:rsid w:val="003F3E5B"/>
    <w:rsid w:val="003F66A6"/>
    <w:rsid w:val="00403E49"/>
    <w:rsid w:val="00404EB0"/>
    <w:rsid w:val="00410E35"/>
    <w:rsid w:val="004116E2"/>
    <w:rsid w:val="00411DB1"/>
    <w:rsid w:val="00411F19"/>
    <w:rsid w:val="004133A7"/>
    <w:rsid w:val="004145D4"/>
    <w:rsid w:val="00414C59"/>
    <w:rsid w:val="0041526D"/>
    <w:rsid w:val="00417392"/>
    <w:rsid w:val="004177F0"/>
    <w:rsid w:val="0042040B"/>
    <w:rsid w:val="0042047B"/>
    <w:rsid w:val="004221A3"/>
    <w:rsid w:val="00425F24"/>
    <w:rsid w:val="00432CE1"/>
    <w:rsid w:val="00433547"/>
    <w:rsid w:val="00435084"/>
    <w:rsid w:val="004405CA"/>
    <w:rsid w:val="00441E9A"/>
    <w:rsid w:val="004430DA"/>
    <w:rsid w:val="00444785"/>
    <w:rsid w:val="004460B4"/>
    <w:rsid w:val="00446D97"/>
    <w:rsid w:val="00453931"/>
    <w:rsid w:val="00454E00"/>
    <w:rsid w:val="00456FDE"/>
    <w:rsid w:val="00462519"/>
    <w:rsid w:val="00462750"/>
    <w:rsid w:val="00464BC8"/>
    <w:rsid w:val="004661FC"/>
    <w:rsid w:val="004742FD"/>
    <w:rsid w:val="0047513C"/>
    <w:rsid w:val="0047626B"/>
    <w:rsid w:val="00483310"/>
    <w:rsid w:val="0048659B"/>
    <w:rsid w:val="00487871"/>
    <w:rsid w:val="004914D4"/>
    <w:rsid w:val="0049339C"/>
    <w:rsid w:val="00495960"/>
    <w:rsid w:val="004A4A62"/>
    <w:rsid w:val="004B35AC"/>
    <w:rsid w:val="004B4EF8"/>
    <w:rsid w:val="004B549D"/>
    <w:rsid w:val="004B782F"/>
    <w:rsid w:val="004C067D"/>
    <w:rsid w:val="004C2859"/>
    <w:rsid w:val="004C36F9"/>
    <w:rsid w:val="004C7845"/>
    <w:rsid w:val="004D4CF4"/>
    <w:rsid w:val="004D5578"/>
    <w:rsid w:val="004E34CB"/>
    <w:rsid w:val="004F2256"/>
    <w:rsid w:val="004F3221"/>
    <w:rsid w:val="004F34A6"/>
    <w:rsid w:val="004F6619"/>
    <w:rsid w:val="0050260E"/>
    <w:rsid w:val="005049F4"/>
    <w:rsid w:val="00512A4F"/>
    <w:rsid w:val="00513A39"/>
    <w:rsid w:val="00513BEC"/>
    <w:rsid w:val="005205A8"/>
    <w:rsid w:val="0052480E"/>
    <w:rsid w:val="00524E9E"/>
    <w:rsid w:val="00525110"/>
    <w:rsid w:val="00530CC1"/>
    <w:rsid w:val="0053150A"/>
    <w:rsid w:val="00535668"/>
    <w:rsid w:val="005365A2"/>
    <w:rsid w:val="00541402"/>
    <w:rsid w:val="005430B2"/>
    <w:rsid w:val="00545832"/>
    <w:rsid w:val="00547DC9"/>
    <w:rsid w:val="005510E4"/>
    <w:rsid w:val="0055548B"/>
    <w:rsid w:val="00556CE1"/>
    <w:rsid w:val="005571C2"/>
    <w:rsid w:val="005574F6"/>
    <w:rsid w:val="00561939"/>
    <w:rsid w:val="00563612"/>
    <w:rsid w:val="005645E6"/>
    <w:rsid w:val="00566AC2"/>
    <w:rsid w:val="0057353D"/>
    <w:rsid w:val="005735C8"/>
    <w:rsid w:val="00576E6E"/>
    <w:rsid w:val="00582F0F"/>
    <w:rsid w:val="00584B1B"/>
    <w:rsid w:val="005864C9"/>
    <w:rsid w:val="00591655"/>
    <w:rsid w:val="005929D0"/>
    <w:rsid w:val="005A6FC9"/>
    <w:rsid w:val="005A7362"/>
    <w:rsid w:val="005B2E7E"/>
    <w:rsid w:val="005B68E8"/>
    <w:rsid w:val="005B7C39"/>
    <w:rsid w:val="005C067B"/>
    <w:rsid w:val="005C1007"/>
    <w:rsid w:val="005C3C87"/>
    <w:rsid w:val="005C40F1"/>
    <w:rsid w:val="005C6647"/>
    <w:rsid w:val="005C6C55"/>
    <w:rsid w:val="005D156E"/>
    <w:rsid w:val="005D1B3A"/>
    <w:rsid w:val="005D7126"/>
    <w:rsid w:val="005E041A"/>
    <w:rsid w:val="005E6D5D"/>
    <w:rsid w:val="005E6E8A"/>
    <w:rsid w:val="005F1A4E"/>
    <w:rsid w:val="005F3197"/>
    <w:rsid w:val="005F517C"/>
    <w:rsid w:val="005F6126"/>
    <w:rsid w:val="005F74CC"/>
    <w:rsid w:val="00601336"/>
    <w:rsid w:val="00610286"/>
    <w:rsid w:val="00610F01"/>
    <w:rsid w:val="00611A0C"/>
    <w:rsid w:val="006121F9"/>
    <w:rsid w:val="0061638E"/>
    <w:rsid w:val="0061677E"/>
    <w:rsid w:val="00620D20"/>
    <w:rsid w:val="00624CFD"/>
    <w:rsid w:val="006269B7"/>
    <w:rsid w:val="00626EAC"/>
    <w:rsid w:val="0062757A"/>
    <w:rsid w:val="00635F4A"/>
    <w:rsid w:val="00644DE5"/>
    <w:rsid w:val="00647168"/>
    <w:rsid w:val="00647EB3"/>
    <w:rsid w:val="0065056F"/>
    <w:rsid w:val="00653E42"/>
    <w:rsid w:val="006540F4"/>
    <w:rsid w:val="00655DFC"/>
    <w:rsid w:val="006571C6"/>
    <w:rsid w:val="0066102E"/>
    <w:rsid w:val="00664B94"/>
    <w:rsid w:val="0066525D"/>
    <w:rsid w:val="006669E8"/>
    <w:rsid w:val="00667A68"/>
    <w:rsid w:val="00676333"/>
    <w:rsid w:val="00677AE5"/>
    <w:rsid w:val="00682431"/>
    <w:rsid w:val="006840FD"/>
    <w:rsid w:val="006856FB"/>
    <w:rsid w:val="00691040"/>
    <w:rsid w:val="00694D34"/>
    <w:rsid w:val="00694E88"/>
    <w:rsid w:val="006A05AD"/>
    <w:rsid w:val="006A37AF"/>
    <w:rsid w:val="006A53E2"/>
    <w:rsid w:val="006A572A"/>
    <w:rsid w:val="006B46BA"/>
    <w:rsid w:val="006B60F4"/>
    <w:rsid w:val="006C315C"/>
    <w:rsid w:val="006C40AE"/>
    <w:rsid w:val="006C4494"/>
    <w:rsid w:val="006C611C"/>
    <w:rsid w:val="006D29C7"/>
    <w:rsid w:val="006D465C"/>
    <w:rsid w:val="006D49E4"/>
    <w:rsid w:val="006D5130"/>
    <w:rsid w:val="006D681C"/>
    <w:rsid w:val="006D6903"/>
    <w:rsid w:val="006F3128"/>
    <w:rsid w:val="006F4CD9"/>
    <w:rsid w:val="006F62C7"/>
    <w:rsid w:val="006F707C"/>
    <w:rsid w:val="007031BD"/>
    <w:rsid w:val="00703CE1"/>
    <w:rsid w:val="007059D2"/>
    <w:rsid w:val="00706E67"/>
    <w:rsid w:val="00710978"/>
    <w:rsid w:val="007118B9"/>
    <w:rsid w:val="00717E04"/>
    <w:rsid w:val="00721BD9"/>
    <w:rsid w:val="00722A19"/>
    <w:rsid w:val="007243E4"/>
    <w:rsid w:val="0073016D"/>
    <w:rsid w:val="00732605"/>
    <w:rsid w:val="00734A18"/>
    <w:rsid w:val="00737E65"/>
    <w:rsid w:val="007401F4"/>
    <w:rsid w:val="00744003"/>
    <w:rsid w:val="00744837"/>
    <w:rsid w:val="007506A5"/>
    <w:rsid w:val="007512EA"/>
    <w:rsid w:val="007518A4"/>
    <w:rsid w:val="00751BCC"/>
    <w:rsid w:val="00761C23"/>
    <w:rsid w:val="00766555"/>
    <w:rsid w:val="0077042D"/>
    <w:rsid w:val="0077088C"/>
    <w:rsid w:val="00773118"/>
    <w:rsid w:val="007758AB"/>
    <w:rsid w:val="00776431"/>
    <w:rsid w:val="00777F4A"/>
    <w:rsid w:val="007851BF"/>
    <w:rsid w:val="00791959"/>
    <w:rsid w:val="0079195E"/>
    <w:rsid w:val="00793BAA"/>
    <w:rsid w:val="00794437"/>
    <w:rsid w:val="00794EDA"/>
    <w:rsid w:val="007A10CA"/>
    <w:rsid w:val="007A152F"/>
    <w:rsid w:val="007A3DE5"/>
    <w:rsid w:val="007A4B5B"/>
    <w:rsid w:val="007B1E70"/>
    <w:rsid w:val="007B26BF"/>
    <w:rsid w:val="007B5DE1"/>
    <w:rsid w:val="007C08B3"/>
    <w:rsid w:val="007C28AD"/>
    <w:rsid w:val="007C5B03"/>
    <w:rsid w:val="007C6748"/>
    <w:rsid w:val="007C6B30"/>
    <w:rsid w:val="007C6DFF"/>
    <w:rsid w:val="007C6E79"/>
    <w:rsid w:val="007D7A62"/>
    <w:rsid w:val="007E2E11"/>
    <w:rsid w:val="007F24F3"/>
    <w:rsid w:val="007F5A09"/>
    <w:rsid w:val="007F5CBF"/>
    <w:rsid w:val="00801241"/>
    <w:rsid w:val="008019D0"/>
    <w:rsid w:val="00801CAF"/>
    <w:rsid w:val="00804FE3"/>
    <w:rsid w:val="008056E4"/>
    <w:rsid w:val="00807780"/>
    <w:rsid w:val="00810E3B"/>
    <w:rsid w:val="008136B8"/>
    <w:rsid w:val="00815981"/>
    <w:rsid w:val="00823390"/>
    <w:rsid w:val="00824E3E"/>
    <w:rsid w:val="008252C7"/>
    <w:rsid w:val="00835241"/>
    <w:rsid w:val="00841642"/>
    <w:rsid w:val="00842122"/>
    <w:rsid w:val="008449BB"/>
    <w:rsid w:val="00845CF2"/>
    <w:rsid w:val="00847896"/>
    <w:rsid w:val="008518A0"/>
    <w:rsid w:val="00851D1D"/>
    <w:rsid w:val="00852937"/>
    <w:rsid w:val="00853F12"/>
    <w:rsid w:val="00854357"/>
    <w:rsid w:val="00855BBF"/>
    <w:rsid w:val="0085726F"/>
    <w:rsid w:val="008604F4"/>
    <w:rsid w:val="0086234A"/>
    <w:rsid w:val="00862604"/>
    <w:rsid w:val="00864D9C"/>
    <w:rsid w:val="008704D1"/>
    <w:rsid w:val="00870C41"/>
    <w:rsid w:val="008733F7"/>
    <w:rsid w:val="0087427E"/>
    <w:rsid w:val="0087668D"/>
    <w:rsid w:val="008818E6"/>
    <w:rsid w:val="008829BB"/>
    <w:rsid w:val="008842CE"/>
    <w:rsid w:val="00891DC5"/>
    <w:rsid w:val="0089358C"/>
    <w:rsid w:val="008942CF"/>
    <w:rsid w:val="00895136"/>
    <w:rsid w:val="008969BF"/>
    <w:rsid w:val="008A117B"/>
    <w:rsid w:val="008A1E8B"/>
    <w:rsid w:val="008A33F2"/>
    <w:rsid w:val="008A530A"/>
    <w:rsid w:val="008A5949"/>
    <w:rsid w:val="008B0AF6"/>
    <w:rsid w:val="008B47E5"/>
    <w:rsid w:val="008B5CBF"/>
    <w:rsid w:val="008B5F0C"/>
    <w:rsid w:val="008B766B"/>
    <w:rsid w:val="008B7945"/>
    <w:rsid w:val="008B7D8E"/>
    <w:rsid w:val="008D0B2A"/>
    <w:rsid w:val="008D1844"/>
    <w:rsid w:val="008D49D8"/>
    <w:rsid w:val="008E07CB"/>
    <w:rsid w:val="008E0B96"/>
    <w:rsid w:val="008E2EEB"/>
    <w:rsid w:val="008E3BD6"/>
    <w:rsid w:val="008F35F5"/>
    <w:rsid w:val="008F400C"/>
    <w:rsid w:val="008F6974"/>
    <w:rsid w:val="009024F6"/>
    <w:rsid w:val="0090287F"/>
    <w:rsid w:val="009036D7"/>
    <w:rsid w:val="00915587"/>
    <w:rsid w:val="00915D2E"/>
    <w:rsid w:val="0091630F"/>
    <w:rsid w:val="00926CD2"/>
    <w:rsid w:val="009276E1"/>
    <w:rsid w:val="00932E04"/>
    <w:rsid w:val="0094014B"/>
    <w:rsid w:val="00941623"/>
    <w:rsid w:val="00943ADE"/>
    <w:rsid w:val="009445FA"/>
    <w:rsid w:val="009468E2"/>
    <w:rsid w:val="00947602"/>
    <w:rsid w:val="00952BAA"/>
    <w:rsid w:val="00960E50"/>
    <w:rsid w:val="009632FC"/>
    <w:rsid w:val="0097370B"/>
    <w:rsid w:val="0097673A"/>
    <w:rsid w:val="00976AE0"/>
    <w:rsid w:val="009835F9"/>
    <w:rsid w:val="00984269"/>
    <w:rsid w:val="00985A39"/>
    <w:rsid w:val="00985E84"/>
    <w:rsid w:val="00987745"/>
    <w:rsid w:val="00990DBC"/>
    <w:rsid w:val="00992E50"/>
    <w:rsid w:val="009968F2"/>
    <w:rsid w:val="009A3415"/>
    <w:rsid w:val="009A43A5"/>
    <w:rsid w:val="009A73E3"/>
    <w:rsid w:val="009B2F5B"/>
    <w:rsid w:val="009B3F06"/>
    <w:rsid w:val="009B458A"/>
    <w:rsid w:val="009C4977"/>
    <w:rsid w:val="009C4DBB"/>
    <w:rsid w:val="009C753F"/>
    <w:rsid w:val="009D3E7F"/>
    <w:rsid w:val="009D51CE"/>
    <w:rsid w:val="009D6AD3"/>
    <w:rsid w:val="009D7EAC"/>
    <w:rsid w:val="009E0D28"/>
    <w:rsid w:val="009E3DC8"/>
    <w:rsid w:val="009E4E84"/>
    <w:rsid w:val="009E6CF6"/>
    <w:rsid w:val="009F2262"/>
    <w:rsid w:val="009F4341"/>
    <w:rsid w:val="009F482E"/>
    <w:rsid w:val="009F7CA3"/>
    <w:rsid w:val="00A0108B"/>
    <w:rsid w:val="00A02604"/>
    <w:rsid w:val="00A04401"/>
    <w:rsid w:val="00A10C2C"/>
    <w:rsid w:val="00A131AD"/>
    <w:rsid w:val="00A13547"/>
    <w:rsid w:val="00A15632"/>
    <w:rsid w:val="00A17386"/>
    <w:rsid w:val="00A17828"/>
    <w:rsid w:val="00A210CD"/>
    <w:rsid w:val="00A21AAA"/>
    <w:rsid w:val="00A338DD"/>
    <w:rsid w:val="00A4021A"/>
    <w:rsid w:val="00A437E8"/>
    <w:rsid w:val="00A4543F"/>
    <w:rsid w:val="00A51BB5"/>
    <w:rsid w:val="00A575F1"/>
    <w:rsid w:val="00A60679"/>
    <w:rsid w:val="00A6080B"/>
    <w:rsid w:val="00A60BA5"/>
    <w:rsid w:val="00A611AC"/>
    <w:rsid w:val="00A627C3"/>
    <w:rsid w:val="00A6299E"/>
    <w:rsid w:val="00A6440C"/>
    <w:rsid w:val="00A669C6"/>
    <w:rsid w:val="00A7491E"/>
    <w:rsid w:val="00A77540"/>
    <w:rsid w:val="00A81331"/>
    <w:rsid w:val="00A82DB7"/>
    <w:rsid w:val="00A84E85"/>
    <w:rsid w:val="00A85003"/>
    <w:rsid w:val="00AA18B0"/>
    <w:rsid w:val="00AA39C4"/>
    <w:rsid w:val="00AB0F74"/>
    <w:rsid w:val="00AB2942"/>
    <w:rsid w:val="00AB4371"/>
    <w:rsid w:val="00AC1A2F"/>
    <w:rsid w:val="00AC6436"/>
    <w:rsid w:val="00AD231A"/>
    <w:rsid w:val="00AD2B45"/>
    <w:rsid w:val="00AD5FBC"/>
    <w:rsid w:val="00AE05F0"/>
    <w:rsid w:val="00AE0F02"/>
    <w:rsid w:val="00AF1D97"/>
    <w:rsid w:val="00AF32C9"/>
    <w:rsid w:val="00AF32DE"/>
    <w:rsid w:val="00AF6FEB"/>
    <w:rsid w:val="00B029CD"/>
    <w:rsid w:val="00B04255"/>
    <w:rsid w:val="00B0649D"/>
    <w:rsid w:val="00B1134B"/>
    <w:rsid w:val="00B124C0"/>
    <w:rsid w:val="00B155F2"/>
    <w:rsid w:val="00B15C02"/>
    <w:rsid w:val="00B16725"/>
    <w:rsid w:val="00B21803"/>
    <w:rsid w:val="00B21CB7"/>
    <w:rsid w:val="00B306DB"/>
    <w:rsid w:val="00B314FE"/>
    <w:rsid w:val="00B320A9"/>
    <w:rsid w:val="00B34F9D"/>
    <w:rsid w:val="00B3502E"/>
    <w:rsid w:val="00B35769"/>
    <w:rsid w:val="00B47879"/>
    <w:rsid w:val="00B47EDF"/>
    <w:rsid w:val="00B50245"/>
    <w:rsid w:val="00B56B23"/>
    <w:rsid w:val="00B5708C"/>
    <w:rsid w:val="00B629AF"/>
    <w:rsid w:val="00B63313"/>
    <w:rsid w:val="00B634F7"/>
    <w:rsid w:val="00B64790"/>
    <w:rsid w:val="00B66CF3"/>
    <w:rsid w:val="00B71D4A"/>
    <w:rsid w:val="00B72A51"/>
    <w:rsid w:val="00B74AC3"/>
    <w:rsid w:val="00B77412"/>
    <w:rsid w:val="00B8115F"/>
    <w:rsid w:val="00B82011"/>
    <w:rsid w:val="00B85216"/>
    <w:rsid w:val="00B86C15"/>
    <w:rsid w:val="00B874EB"/>
    <w:rsid w:val="00B9216C"/>
    <w:rsid w:val="00B94E21"/>
    <w:rsid w:val="00B960FC"/>
    <w:rsid w:val="00B96ADC"/>
    <w:rsid w:val="00B96B72"/>
    <w:rsid w:val="00B96FC6"/>
    <w:rsid w:val="00BA0C4A"/>
    <w:rsid w:val="00BA2467"/>
    <w:rsid w:val="00BA6EDF"/>
    <w:rsid w:val="00BA726E"/>
    <w:rsid w:val="00BB5987"/>
    <w:rsid w:val="00BB5C75"/>
    <w:rsid w:val="00BB6BAF"/>
    <w:rsid w:val="00BC1A0F"/>
    <w:rsid w:val="00BC1DDA"/>
    <w:rsid w:val="00BC2D0C"/>
    <w:rsid w:val="00BC3BAD"/>
    <w:rsid w:val="00BC40E2"/>
    <w:rsid w:val="00BC680A"/>
    <w:rsid w:val="00BD059C"/>
    <w:rsid w:val="00BD1DFD"/>
    <w:rsid w:val="00BD27DD"/>
    <w:rsid w:val="00BD2C75"/>
    <w:rsid w:val="00BE0A97"/>
    <w:rsid w:val="00BE2BA9"/>
    <w:rsid w:val="00BE32DC"/>
    <w:rsid w:val="00BE3332"/>
    <w:rsid w:val="00BF141E"/>
    <w:rsid w:val="00BF27AA"/>
    <w:rsid w:val="00BF2CB7"/>
    <w:rsid w:val="00C00536"/>
    <w:rsid w:val="00C02E36"/>
    <w:rsid w:val="00C07116"/>
    <w:rsid w:val="00C07529"/>
    <w:rsid w:val="00C105E9"/>
    <w:rsid w:val="00C11BDD"/>
    <w:rsid w:val="00C14664"/>
    <w:rsid w:val="00C147B6"/>
    <w:rsid w:val="00C150DD"/>
    <w:rsid w:val="00C159CB"/>
    <w:rsid w:val="00C201E7"/>
    <w:rsid w:val="00C2069A"/>
    <w:rsid w:val="00C24182"/>
    <w:rsid w:val="00C26243"/>
    <w:rsid w:val="00C27EEF"/>
    <w:rsid w:val="00C31437"/>
    <w:rsid w:val="00C37238"/>
    <w:rsid w:val="00C434FE"/>
    <w:rsid w:val="00C44274"/>
    <w:rsid w:val="00C4745A"/>
    <w:rsid w:val="00C534AC"/>
    <w:rsid w:val="00C56E32"/>
    <w:rsid w:val="00C576C9"/>
    <w:rsid w:val="00C57B29"/>
    <w:rsid w:val="00C6130F"/>
    <w:rsid w:val="00C65D4A"/>
    <w:rsid w:val="00C70E0D"/>
    <w:rsid w:val="00C737F0"/>
    <w:rsid w:val="00C76141"/>
    <w:rsid w:val="00C7664C"/>
    <w:rsid w:val="00C8643E"/>
    <w:rsid w:val="00C876F6"/>
    <w:rsid w:val="00C902DF"/>
    <w:rsid w:val="00C919B4"/>
    <w:rsid w:val="00C91B95"/>
    <w:rsid w:val="00C943B6"/>
    <w:rsid w:val="00C97CD2"/>
    <w:rsid w:val="00CA10CC"/>
    <w:rsid w:val="00CA230C"/>
    <w:rsid w:val="00CA5B01"/>
    <w:rsid w:val="00CA63C4"/>
    <w:rsid w:val="00CA6B53"/>
    <w:rsid w:val="00CA7F9C"/>
    <w:rsid w:val="00CB1127"/>
    <w:rsid w:val="00CB2DE3"/>
    <w:rsid w:val="00CB3EEE"/>
    <w:rsid w:val="00CB6366"/>
    <w:rsid w:val="00CC058A"/>
    <w:rsid w:val="00CC1630"/>
    <w:rsid w:val="00CC1DAE"/>
    <w:rsid w:val="00CC2BC0"/>
    <w:rsid w:val="00CD0B8F"/>
    <w:rsid w:val="00CD2D43"/>
    <w:rsid w:val="00CD580F"/>
    <w:rsid w:val="00CE0612"/>
    <w:rsid w:val="00CE31C8"/>
    <w:rsid w:val="00CE47DB"/>
    <w:rsid w:val="00CE4E33"/>
    <w:rsid w:val="00CE6B63"/>
    <w:rsid w:val="00CF2C3F"/>
    <w:rsid w:val="00CF6933"/>
    <w:rsid w:val="00CF748C"/>
    <w:rsid w:val="00D001F0"/>
    <w:rsid w:val="00D02986"/>
    <w:rsid w:val="00D03A5F"/>
    <w:rsid w:val="00D05BCF"/>
    <w:rsid w:val="00D068AF"/>
    <w:rsid w:val="00D06A76"/>
    <w:rsid w:val="00D103A9"/>
    <w:rsid w:val="00D15489"/>
    <w:rsid w:val="00D23154"/>
    <w:rsid w:val="00D23F6E"/>
    <w:rsid w:val="00D322F3"/>
    <w:rsid w:val="00D352DA"/>
    <w:rsid w:val="00D3538A"/>
    <w:rsid w:val="00D40ACF"/>
    <w:rsid w:val="00D41F17"/>
    <w:rsid w:val="00D43AEE"/>
    <w:rsid w:val="00D44EE3"/>
    <w:rsid w:val="00D50605"/>
    <w:rsid w:val="00D56631"/>
    <w:rsid w:val="00D56D80"/>
    <w:rsid w:val="00D620F2"/>
    <w:rsid w:val="00D62FD4"/>
    <w:rsid w:val="00D75354"/>
    <w:rsid w:val="00D83BDD"/>
    <w:rsid w:val="00D856DE"/>
    <w:rsid w:val="00D9063E"/>
    <w:rsid w:val="00D91212"/>
    <w:rsid w:val="00D914DB"/>
    <w:rsid w:val="00D93FF5"/>
    <w:rsid w:val="00D9434A"/>
    <w:rsid w:val="00D967AC"/>
    <w:rsid w:val="00DA42F1"/>
    <w:rsid w:val="00DA51C5"/>
    <w:rsid w:val="00DA587F"/>
    <w:rsid w:val="00DB6F51"/>
    <w:rsid w:val="00DC15E6"/>
    <w:rsid w:val="00DC2554"/>
    <w:rsid w:val="00DC350C"/>
    <w:rsid w:val="00DC38FE"/>
    <w:rsid w:val="00DC4B8B"/>
    <w:rsid w:val="00DC5CCD"/>
    <w:rsid w:val="00DD2153"/>
    <w:rsid w:val="00DD2F45"/>
    <w:rsid w:val="00DD3BED"/>
    <w:rsid w:val="00DE519C"/>
    <w:rsid w:val="00DF0080"/>
    <w:rsid w:val="00DF6023"/>
    <w:rsid w:val="00DF6775"/>
    <w:rsid w:val="00DF6A4A"/>
    <w:rsid w:val="00DF72A2"/>
    <w:rsid w:val="00E004D3"/>
    <w:rsid w:val="00E06A4C"/>
    <w:rsid w:val="00E07FE3"/>
    <w:rsid w:val="00E13185"/>
    <w:rsid w:val="00E21015"/>
    <w:rsid w:val="00E24218"/>
    <w:rsid w:val="00E24371"/>
    <w:rsid w:val="00E24BB0"/>
    <w:rsid w:val="00E27B3B"/>
    <w:rsid w:val="00E322FD"/>
    <w:rsid w:val="00E33041"/>
    <w:rsid w:val="00E42AD8"/>
    <w:rsid w:val="00E4366E"/>
    <w:rsid w:val="00E45087"/>
    <w:rsid w:val="00E45AF3"/>
    <w:rsid w:val="00E466E7"/>
    <w:rsid w:val="00E46A41"/>
    <w:rsid w:val="00E473F3"/>
    <w:rsid w:val="00E477FC"/>
    <w:rsid w:val="00E500CA"/>
    <w:rsid w:val="00E50669"/>
    <w:rsid w:val="00E51132"/>
    <w:rsid w:val="00E55027"/>
    <w:rsid w:val="00E64F39"/>
    <w:rsid w:val="00E71877"/>
    <w:rsid w:val="00E71E8E"/>
    <w:rsid w:val="00E748A9"/>
    <w:rsid w:val="00E768CC"/>
    <w:rsid w:val="00E83BC9"/>
    <w:rsid w:val="00E8459D"/>
    <w:rsid w:val="00E87DD1"/>
    <w:rsid w:val="00E95E28"/>
    <w:rsid w:val="00E9782A"/>
    <w:rsid w:val="00E978F4"/>
    <w:rsid w:val="00EA1475"/>
    <w:rsid w:val="00EA67C0"/>
    <w:rsid w:val="00EB0548"/>
    <w:rsid w:val="00EB552C"/>
    <w:rsid w:val="00EC0F48"/>
    <w:rsid w:val="00EC6719"/>
    <w:rsid w:val="00ED023F"/>
    <w:rsid w:val="00ED1E41"/>
    <w:rsid w:val="00ED2C57"/>
    <w:rsid w:val="00ED7ADA"/>
    <w:rsid w:val="00EE1E93"/>
    <w:rsid w:val="00EE2B40"/>
    <w:rsid w:val="00EE3204"/>
    <w:rsid w:val="00EE38A2"/>
    <w:rsid w:val="00EE3DE1"/>
    <w:rsid w:val="00EF324B"/>
    <w:rsid w:val="00EF3EE0"/>
    <w:rsid w:val="00EF3FF7"/>
    <w:rsid w:val="00EF4106"/>
    <w:rsid w:val="00EF4B3A"/>
    <w:rsid w:val="00F02825"/>
    <w:rsid w:val="00F028E1"/>
    <w:rsid w:val="00F03F98"/>
    <w:rsid w:val="00F04856"/>
    <w:rsid w:val="00F1247F"/>
    <w:rsid w:val="00F1275B"/>
    <w:rsid w:val="00F134E0"/>
    <w:rsid w:val="00F15CCC"/>
    <w:rsid w:val="00F1745B"/>
    <w:rsid w:val="00F20B5F"/>
    <w:rsid w:val="00F22B8B"/>
    <w:rsid w:val="00F240A8"/>
    <w:rsid w:val="00F24B04"/>
    <w:rsid w:val="00F26E7E"/>
    <w:rsid w:val="00F3383D"/>
    <w:rsid w:val="00F34FE7"/>
    <w:rsid w:val="00F430EB"/>
    <w:rsid w:val="00F43963"/>
    <w:rsid w:val="00F45685"/>
    <w:rsid w:val="00F457F7"/>
    <w:rsid w:val="00F47166"/>
    <w:rsid w:val="00F535B5"/>
    <w:rsid w:val="00F617EB"/>
    <w:rsid w:val="00F61DB8"/>
    <w:rsid w:val="00F63A6A"/>
    <w:rsid w:val="00F643DD"/>
    <w:rsid w:val="00F64F70"/>
    <w:rsid w:val="00F72C1E"/>
    <w:rsid w:val="00F748CE"/>
    <w:rsid w:val="00F7539E"/>
    <w:rsid w:val="00F811D5"/>
    <w:rsid w:val="00F815E3"/>
    <w:rsid w:val="00F81A7F"/>
    <w:rsid w:val="00F85D90"/>
    <w:rsid w:val="00F86156"/>
    <w:rsid w:val="00F90C74"/>
    <w:rsid w:val="00F936CB"/>
    <w:rsid w:val="00F941A2"/>
    <w:rsid w:val="00FA28DE"/>
    <w:rsid w:val="00FA6F21"/>
    <w:rsid w:val="00FB108D"/>
    <w:rsid w:val="00FB22D8"/>
    <w:rsid w:val="00FB472B"/>
    <w:rsid w:val="00FC0EDE"/>
    <w:rsid w:val="00FC78F8"/>
    <w:rsid w:val="00FD0573"/>
    <w:rsid w:val="00FD54CC"/>
    <w:rsid w:val="00FE1306"/>
    <w:rsid w:val="00FE7D85"/>
    <w:rsid w:val="00FF554D"/>
    <w:rsid w:val="00FF6311"/>
    <w:rsid w:val="00FF768B"/>
    <w:rsid w:val="00FF7C6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3" w:uiPriority="99"/>
    <w:lsdException w:name="Hyperlink" w:uiPriority="99"/>
    <w:lsdException w:name="Followed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544"/>
    <w:pPr>
      <w:suppressAutoHyphens/>
      <w:spacing w:after="200" w:line="276" w:lineRule="auto"/>
    </w:pPr>
    <w:rPr>
      <w:rFonts w:ascii="Calibri" w:eastAsia="Calibri" w:hAnsi="Calibri"/>
      <w:kern w:val="1"/>
      <w:sz w:val="22"/>
      <w:szCs w:val="22"/>
      <w:lang w:val="en-US" w:eastAsia="ar-SA"/>
    </w:rPr>
  </w:style>
  <w:style w:type="paragraph" w:styleId="Heading1">
    <w:name w:val="heading 1"/>
    <w:basedOn w:val="Normal"/>
    <w:next w:val="Normal"/>
    <w:link w:val="Heading1Char"/>
    <w:qFormat/>
    <w:rsid w:val="008449BB"/>
    <w:pPr>
      <w:keepNext/>
      <w:numPr>
        <w:numId w:val="1"/>
      </w:numPr>
      <w:suppressAutoHyphens w:val="0"/>
      <w:spacing w:after="0" w:line="240" w:lineRule="auto"/>
      <w:jc w:val="both"/>
      <w:outlineLvl w:val="0"/>
    </w:pPr>
    <w:rPr>
      <w:rFonts w:ascii="Times New Roman" w:eastAsia="Times New Roman" w:hAnsi="Times New Roman"/>
      <w:b/>
      <w:bCs/>
      <w:kern w:val="0"/>
      <w:sz w:val="24"/>
      <w:szCs w:val="24"/>
      <w:lang w:eastAsia="en-US"/>
    </w:rPr>
  </w:style>
  <w:style w:type="paragraph" w:styleId="Heading2">
    <w:name w:val="heading 2"/>
    <w:basedOn w:val="Normal"/>
    <w:next w:val="BodyText"/>
    <w:qFormat/>
    <w:rsid w:val="000B3544"/>
    <w:pPr>
      <w:keepNext/>
      <w:tabs>
        <w:tab w:val="num" w:pos="576"/>
      </w:tabs>
      <w:spacing w:after="0" w:line="360" w:lineRule="auto"/>
      <w:ind w:left="576" w:hanging="576"/>
      <w:jc w:val="both"/>
      <w:outlineLvl w:val="1"/>
    </w:pPr>
    <w:rPr>
      <w:rFonts w:ascii="Arial Narrow" w:eastAsia="Times New Roman" w:hAnsi="Arial Narrow"/>
      <w:b/>
      <w:bCs/>
      <w:sz w:val="24"/>
      <w:szCs w:val="24"/>
      <w:lang w:val="en-GB"/>
    </w:rPr>
  </w:style>
  <w:style w:type="paragraph" w:styleId="Heading3">
    <w:name w:val="heading 3"/>
    <w:basedOn w:val="Normal"/>
    <w:next w:val="BodyText"/>
    <w:qFormat/>
    <w:rsid w:val="000B3544"/>
    <w:pPr>
      <w:keepNext/>
      <w:tabs>
        <w:tab w:val="num" w:pos="720"/>
      </w:tabs>
      <w:spacing w:before="200" w:after="0"/>
      <w:ind w:left="720" w:hanging="720"/>
      <w:outlineLvl w:val="2"/>
    </w:pPr>
    <w:rPr>
      <w:rFonts w:ascii="Cambria" w:hAnsi="Cambria" w:cs="font415"/>
      <w:b/>
      <w:bCs/>
      <w:color w:val="4F81BD"/>
    </w:rPr>
  </w:style>
  <w:style w:type="paragraph" w:styleId="Heading4">
    <w:name w:val="heading 4"/>
    <w:basedOn w:val="Normal"/>
    <w:next w:val="Normal"/>
    <w:link w:val="Heading4Char"/>
    <w:uiPriority w:val="9"/>
    <w:semiHidden/>
    <w:unhideWhenUsed/>
    <w:qFormat/>
    <w:rsid w:val="0029360D"/>
    <w:pPr>
      <w:keepNext/>
      <w:keepLines/>
      <w:suppressAutoHyphens w:val="0"/>
      <w:spacing w:before="200" w:after="0" w:line="240" w:lineRule="auto"/>
      <w:outlineLvl w:val="3"/>
    </w:pPr>
    <w:rPr>
      <w:rFonts w:ascii="Cambria" w:eastAsia="Times New Roman" w:hAnsi="Cambria"/>
      <w:b/>
      <w:bCs/>
      <w:i/>
      <w:iCs/>
      <w:color w:val="4F81BD"/>
      <w:kern w:val="0"/>
      <w:sz w:val="24"/>
      <w:szCs w:val="24"/>
      <w:lang w:eastAsia="en-US"/>
    </w:rPr>
  </w:style>
  <w:style w:type="paragraph" w:styleId="Heading6">
    <w:name w:val="heading 6"/>
    <w:basedOn w:val="Normal"/>
    <w:next w:val="Normal"/>
    <w:link w:val="Heading6Char"/>
    <w:semiHidden/>
    <w:unhideWhenUsed/>
    <w:qFormat/>
    <w:rsid w:val="0029360D"/>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49BB"/>
    <w:rPr>
      <w:b/>
      <w:bCs/>
      <w:sz w:val="24"/>
      <w:szCs w:val="24"/>
    </w:rPr>
  </w:style>
  <w:style w:type="paragraph" w:styleId="BodyText">
    <w:name w:val="Body Text"/>
    <w:basedOn w:val="Normal"/>
    <w:rsid w:val="000B3544"/>
    <w:pPr>
      <w:spacing w:after="120" w:line="100" w:lineRule="atLeast"/>
    </w:pPr>
    <w:rPr>
      <w:rFonts w:ascii="Times New Roman" w:eastAsia="Times New Roman" w:hAnsi="Times New Roman"/>
      <w:sz w:val="24"/>
      <w:szCs w:val="24"/>
    </w:rPr>
  </w:style>
  <w:style w:type="character" w:customStyle="1" w:styleId="Heading4Char">
    <w:name w:val="Heading 4 Char"/>
    <w:basedOn w:val="DefaultParagraphFont"/>
    <w:link w:val="Heading4"/>
    <w:uiPriority w:val="9"/>
    <w:semiHidden/>
    <w:rsid w:val="0029360D"/>
    <w:rPr>
      <w:rFonts w:ascii="Cambria" w:eastAsia="Times New Roman" w:hAnsi="Cambria" w:cs="Times New Roman"/>
      <w:b/>
      <w:bCs/>
      <w:i/>
      <w:iCs/>
      <w:color w:val="4F81BD"/>
      <w:sz w:val="24"/>
      <w:szCs w:val="24"/>
    </w:rPr>
  </w:style>
  <w:style w:type="character" w:customStyle="1" w:styleId="Heading6Char">
    <w:name w:val="Heading 6 Char"/>
    <w:basedOn w:val="DefaultParagraphFont"/>
    <w:link w:val="Heading6"/>
    <w:semiHidden/>
    <w:rsid w:val="0029360D"/>
    <w:rPr>
      <w:rFonts w:ascii="Calibri" w:eastAsia="Times New Roman" w:hAnsi="Calibri" w:cs="Times New Roman"/>
      <w:b/>
      <w:bCs/>
      <w:kern w:val="1"/>
      <w:sz w:val="22"/>
      <w:szCs w:val="22"/>
      <w:lang w:eastAsia="ar-SA"/>
    </w:rPr>
  </w:style>
  <w:style w:type="character" w:customStyle="1" w:styleId="ListLabel1">
    <w:name w:val="ListLabel 1"/>
    <w:rsid w:val="000B3544"/>
    <w:rPr>
      <w:rFonts w:cs="Times New Roman"/>
    </w:rPr>
  </w:style>
  <w:style w:type="character" w:customStyle="1" w:styleId="ListLabel2">
    <w:name w:val="ListLabel 2"/>
    <w:rsid w:val="000B3544"/>
    <w:rPr>
      <w:rFonts w:cs="Times New Roman"/>
      <w:color w:val="00000A"/>
    </w:rPr>
  </w:style>
  <w:style w:type="character" w:customStyle="1" w:styleId="ListLabel3">
    <w:name w:val="ListLabel 3"/>
    <w:rsid w:val="000B3544"/>
    <w:rPr>
      <w:rFonts w:cs="Times New Roman"/>
      <w:color w:val="00B050"/>
    </w:rPr>
  </w:style>
  <w:style w:type="character" w:customStyle="1" w:styleId="ListLabel4">
    <w:name w:val="ListLabel 4"/>
    <w:rsid w:val="000B3544"/>
    <w:rPr>
      <w:rFonts w:cs="Calibri"/>
    </w:rPr>
  </w:style>
  <w:style w:type="character" w:customStyle="1" w:styleId="ListLabel5">
    <w:name w:val="ListLabel 5"/>
    <w:rsid w:val="000B3544"/>
    <w:rPr>
      <w:rFonts w:cs="Courier New"/>
    </w:rPr>
  </w:style>
  <w:style w:type="character" w:customStyle="1" w:styleId="ListLabel6">
    <w:name w:val="ListLabel 6"/>
    <w:rsid w:val="000B3544"/>
    <w:rPr>
      <w:color w:val="00B050"/>
    </w:rPr>
  </w:style>
  <w:style w:type="character" w:customStyle="1" w:styleId="ListLabel7">
    <w:name w:val="ListLabel 7"/>
    <w:rsid w:val="000B3544"/>
    <w:rPr>
      <w:rFonts w:eastAsia="Calibri" w:cs="Arial"/>
    </w:rPr>
  </w:style>
  <w:style w:type="character" w:customStyle="1" w:styleId="ListLabel8">
    <w:name w:val="ListLabel 8"/>
    <w:rsid w:val="000B3544"/>
    <w:rPr>
      <w:color w:val="00000A"/>
    </w:rPr>
  </w:style>
  <w:style w:type="character" w:customStyle="1" w:styleId="ListLabel9">
    <w:name w:val="ListLabel 9"/>
    <w:rsid w:val="000B3544"/>
    <w:rPr>
      <w:sz w:val="22"/>
      <w:szCs w:val="22"/>
    </w:rPr>
  </w:style>
  <w:style w:type="character" w:customStyle="1" w:styleId="ListLabel10">
    <w:name w:val="ListLabel 10"/>
    <w:rsid w:val="000B3544"/>
    <w:rPr>
      <w:b/>
    </w:rPr>
  </w:style>
  <w:style w:type="character" w:customStyle="1" w:styleId="ListLabel11">
    <w:name w:val="ListLabel 11"/>
    <w:rsid w:val="000B3544"/>
    <w:rPr>
      <w:rFonts w:eastAsia="Times New Roman" w:cs="Times New Roman"/>
      <w:sz w:val="24"/>
    </w:rPr>
  </w:style>
  <w:style w:type="character" w:customStyle="1" w:styleId="ListLabel12">
    <w:name w:val="ListLabel 12"/>
    <w:rsid w:val="000B3544"/>
    <w:rPr>
      <w:color w:val="FF0000"/>
    </w:rPr>
  </w:style>
  <w:style w:type="character" w:customStyle="1" w:styleId="HeaderChar">
    <w:name w:val="Header Char"/>
    <w:basedOn w:val="DefaultParagraphFont"/>
    <w:rsid w:val="000B3544"/>
  </w:style>
  <w:style w:type="character" w:customStyle="1" w:styleId="FooterChar">
    <w:name w:val="Footer Char"/>
    <w:basedOn w:val="DefaultParagraphFont"/>
    <w:rsid w:val="000B3544"/>
  </w:style>
  <w:style w:type="character" w:customStyle="1" w:styleId="BalloonTextChar">
    <w:name w:val="Balloon Text Char"/>
    <w:basedOn w:val="DefaultParagraphFont"/>
    <w:rsid w:val="000B3544"/>
  </w:style>
  <w:style w:type="character" w:customStyle="1" w:styleId="WW8Num7z3">
    <w:name w:val="WW8Num7z3"/>
    <w:rsid w:val="000B3544"/>
  </w:style>
  <w:style w:type="character" w:customStyle="1" w:styleId="BodyText2Char">
    <w:name w:val="Body Text 2 Char"/>
    <w:basedOn w:val="DefaultParagraphFont"/>
    <w:rsid w:val="000B3544"/>
  </w:style>
  <w:style w:type="character" w:customStyle="1" w:styleId="BodyTextChar">
    <w:name w:val="Body Text Char"/>
    <w:basedOn w:val="DefaultParagraphFont"/>
    <w:rsid w:val="000B3544"/>
  </w:style>
  <w:style w:type="character" w:customStyle="1" w:styleId="LineNumber1">
    <w:name w:val="Line Number1"/>
    <w:basedOn w:val="DefaultParagraphFont"/>
    <w:rsid w:val="000B3544"/>
  </w:style>
  <w:style w:type="character" w:customStyle="1" w:styleId="WW8Num26z0">
    <w:name w:val="WW8Num26z0"/>
    <w:rsid w:val="000B3544"/>
  </w:style>
  <w:style w:type="character" w:customStyle="1" w:styleId="BodyTextIndentChar">
    <w:name w:val="Body Text Indent Char"/>
    <w:basedOn w:val="DefaultParagraphFont"/>
    <w:rsid w:val="000B3544"/>
  </w:style>
  <w:style w:type="character" w:customStyle="1" w:styleId="BodyTextIndent3Char">
    <w:name w:val="Body Text Indent 3 Char"/>
    <w:basedOn w:val="DefaultParagraphFont"/>
    <w:uiPriority w:val="99"/>
    <w:rsid w:val="000B3544"/>
  </w:style>
  <w:style w:type="character" w:customStyle="1" w:styleId="TitleChar">
    <w:name w:val="Title Char"/>
    <w:basedOn w:val="DefaultParagraphFont"/>
    <w:rsid w:val="000B3544"/>
  </w:style>
  <w:style w:type="character" w:customStyle="1" w:styleId="Heading2Char">
    <w:name w:val="Heading 2 Char"/>
    <w:basedOn w:val="DefaultParagraphFont"/>
    <w:rsid w:val="000B3544"/>
  </w:style>
  <w:style w:type="character" w:customStyle="1" w:styleId="Heading3Char">
    <w:name w:val="Heading 3 Char"/>
    <w:basedOn w:val="DefaultParagraphFont"/>
    <w:rsid w:val="000B3544"/>
  </w:style>
  <w:style w:type="paragraph" w:customStyle="1" w:styleId="Heading">
    <w:name w:val="Heading"/>
    <w:basedOn w:val="Normal"/>
    <w:next w:val="BodyText"/>
    <w:rsid w:val="000B3544"/>
    <w:pPr>
      <w:keepNext/>
      <w:spacing w:before="240" w:after="120"/>
    </w:pPr>
    <w:rPr>
      <w:rFonts w:ascii="Arial" w:eastAsia="Arial Unicode MS" w:hAnsi="Arial" w:cs="Tahoma"/>
      <w:sz w:val="28"/>
      <w:szCs w:val="28"/>
    </w:rPr>
  </w:style>
  <w:style w:type="paragraph" w:styleId="List">
    <w:name w:val="List"/>
    <w:basedOn w:val="BodyText"/>
    <w:rsid w:val="000B3544"/>
    <w:rPr>
      <w:rFonts w:cs="Tahoma"/>
    </w:rPr>
  </w:style>
  <w:style w:type="paragraph" w:styleId="Caption">
    <w:name w:val="caption"/>
    <w:basedOn w:val="Normal"/>
    <w:qFormat/>
    <w:rsid w:val="000B3544"/>
    <w:pPr>
      <w:suppressLineNumbers/>
      <w:spacing w:before="120" w:after="120"/>
    </w:pPr>
    <w:rPr>
      <w:rFonts w:cs="Tahoma"/>
      <w:i/>
      <w:iCs/>
      <w:sz w:val="24"/>
      <w:szCs w:val="24"/>
    </w:rPr>
  </w:style>
  <w:style w:type="paragraph" w:customStyle="1" w:styleId="Index">
    <w:name w:val="Index"/>
    <w:basedOn w:val="Normal"/>
    <w:rsid w:val="000B3544"/>
    <w:pPr>
      <w:suppressLineNumbers/>
    </w:pPr>
    <w:rPr>
      <w:rFonts w:cs="Tahoma"/>
    </w:rPr>
  </w:style>
  <w:style w:type="paragraph" w:styleId="ListParagraph">
    <w:name w:val="List Paragraph"/>
    <w:basedOn w:val="Normal"/>
    <w:uiPriority w:val="34"/>
    <w:qFormat/>
    <w:rsid w:val="000B3544"/>
  </w:style>
  <w:style w:type="paragraph" w:styleId="Header">
    <w:name w:val="header"/>
    <w:basedOn w:val="Normal"/>
    <w:rsid w:val="000B3544"/>
    <w:pPr>
      <w:suppressLineNumbers/>
      <w:tabs>
        <w:tab w:val="center" w:pos="4680"/>
        <w:tab w:val="right" w:pos="9360"/>
      </w:tabs>
      <w:spacing w:after="0" w:line="100" w:lineRule="atLeast"/>
    </w:pPr>
  </w:style>
  <w:style w:type="paragraph" w:styleId="Footer">
    <w:name w:val="footer"/>
    <w:basedOn w:val="Normal"/>
    <w:rsid w:val="000B3544"/>
    <w:pPr>
      <w:suppressLineNumbers/>
      <w:tabs>
        <w:tab w:val="center" w:pos="4680"/>
        <w:tab w:val="right" w:pos="9360"/>
      </w:tabs>
      <w:spacing w:after="0" w:line="100" w:lineRule="atLeast"/>
    </w:pPr>
  </w:style>
  <w:style w:type="paragraph" w:styleId="BalloonText">
    <w:name w:val="Balloon Text"/>
    <w:basedOn w:val="Normal"/>
    <w:rsid w:val="000B3544"/>
  </w:style>
  <w:style w:type="paragraph" w:styleId="BodyText2">
    <w:name w:val="Body Text 2"/>
    <w:basedOn w:val="Normal"/>
    <w:rsid w:val="000B3544"/>
  </w:style>
  <w:style w:type="paragraph" w:styleId="NormalWeb">
    <w:name w:val="Normal (Web)"/>
    <w:basedOn w:val="Normal"/>
    <w:rsid w:val="000B3544"/>
  </w:style>
  <w:style w:type="paragraph" w:styleId="BodyTextIndent">
    <w:name w:val="Body Text Indent"/>
    <w:basedOn w:val="Normal"/>
    <w:rsid w:val="000B3544"/>
    <w:pPr>
      <w:spacing w:after="120"/>
      <w:ind w:left="360"/>
    </w:pPr>
  </w:style>
  <w:style w:type="paragraph" w:styleId="BodyTextIndent3">
    <w:name w:val="Body Text Indent 3"/>
    <w:basedOn w:val="Normal"/>
    <w:uiPriority w:val="99"/>
    <w:rsid w:val="000B3544"/>
  </w:style>
  <w:style w:type="paragraph" w:styleId="Title">
    <w:name w:val="Title"/>
    <w:basedOn w:val="Normal"/>
    <w:next w:val="Subtitle"/>
    <w:qFormat/>
    <w:rsid w:val="000B3544"/>
    <w:pPr>
      <w:spacing w:after="0" w:line="100" w:lineRule="atLeast"/>
      <w:jc w:val="center"/>
    </w:pPr>
    <w:rPr>
      <w:rFonts w:ascii="Times New Roman" w:eastAsia="Times New Roman" w:hAnsi="Times New Roman"/>
      <w:b/>
      <w:bCs/>
      <w:sz w:val="24"/>
      <w:szCs w:val="20"/>
      <w:lang w:val="id-ID"/>
    </w:rPr>
  </w:style>
  <w:style w:type="paragraph" w:styleId="Subtitle">
    <w:name w:val="Subtitle"/>
    <w:basedOn w:val="Heading"/>
    <w:next w:val="BodyText"/>
    <w:qFormat/>
    <w:rsid w:val="000B3544"/>
    <w:pPr>
      <w:jc w:val="center"/>
    </w:pPr>
    <w:rPr>
      <w:i/>
      <w:iCs/>
    </w:rPr>
  </w:style>
  <w:style w:type="paragraph" w:styleId="NoSpacing">
    <w:name w:val="No Spacing"/>
    <w:qFormat/>
    <w:rsid w:val="000B3544"/>
    <w:pPr>
      <w:widowControl w:val="0"/>
      <w:suppressAutoHyphens/>
    </w:pPr>
    <w:rPr>
      <w:rFonts w:ascii="Calibri" w:eastAsia="Calibri" w:hAnsi="Calibri"/>
      <w:kern w:val="1"/>
      <w:lang w:val="en-US" w:eastAsia="ar-SA"/>
    </w:rPr>
  </w:style>
  <w:style w:type="table" w:styleId="TableGrid">
    <w:name w:val="Table Grid"/>
    <w:basedOn w:val="TableNormal"/>
    <w:uiPriority w:val="59"/>
    <w:rsid w:val="009D51CE"/>
    <w:pPr>
      <w:suppressAutoHyphens/>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8449BB"/>
    <w:pPr>
      <w:suppressAutoHyphens w:val="0"/>
      <w:spacing w:after="0" w:line="240" w:lineRule="auto"/>
      <w:ind w:left="360"/>
      <w:jc w:val="both"/>
    </w:pPr>
    <w:rPr>
      <w:rFonts w:ascii="Trebuchet MS" w:eastAsia="Times New Roman" w:hAnsi="Trebuchet MS"/>
      <w:kern w:val="0"/>
      <w:sz w:val="24"/>
      <w:szCs w:val="24"/>
      <w:lang w:eastAsia="en-US"/>
    </w:rPr>
  </w:style>
  <w:style w:type="character" w:customStyle="1" w:styleId="BodyTextIndent2Char">
    <w:name w:val="Body Text Indent 2 Char"/>
    <w:basedOn w:val="DefaultParagraphFont"/>
    <w:link w:val="BodyTextIndent2"/>
    <w:rsid w:val="008449BB"/>
    <w:rPr>
      <w:rFonts w:ascii="Trebuchet MS" w:hAnsi="Trebuchet MS"/>
      <w:sz w:val="24"/>
      <w:szCs w:val="24"/>
    </w:rPr>
  </w:style>
  <w:style w:type="paragraph" w:styleId="z-BottomofForm">
    <w:name w:val="HTML Bottom of Form"/>
    <w:basedOn w:val="Normal"/>
    <w:next w:val="Normal"/>
    <w:link w:val="z-BottomofFormChar"/>
    <w:hidden/>
    <w:rsid w:val="008449BB"/>
    <w:pPr>
      <w:pBdr>
        <w:top w:val="single" w:sz="6" w:space="1" w:color="auto"/>
      </w:pBdr>
      <w:suppressAutoHyphens w:val="0"/>
      <w:spacing w:after="0" w:line="240" w:lineRule="auto"/>
      <w:jc w:val="center"/>
    </w:pPr>
    <w:rPr>
      <w:rFonts w:ascii="Arial" w:eastAsia="Times New Roman" w:hAnsi="Arial" w:cs="Arial"/>
      <w:vanish/>
      <w:kern w:val="0"/>
      <w:sz w:val="16"/>
      <w:szCs w:val="16"/>
      <w:lang w:eastAsia="en-US"/>
    </w:rPr>
  </w:style>
  <w:style w:type="character" w:customStyle="1" w:styleId="z-BottomofFormChar">
    <w:name w:val="z-Bottom of Form Char"/>
    <w:basedOn w:val="DefaultParagraphFont"/>
    <w:link w:val="z-BottomofForm"/>
    <w:rsid w:val="008449BB"/>
    <w:rPr>
      <w:rFonts w:ascii="Arial" w:hAnsi="Arial" w:cs="Arial"/>
      <w:vanish/>
      <w:sz w:val="16"/>
      <w:szCs w:val="16"/>
    </w:rPr>
  </w:style>
  <w:style w:type="character" w:styleId="Hyperlink">
    <w:name w:val="Hyperlink"/>
    <w:uiPriority w:val="99"/>
    <w:rsid w:val="008449BB"/>
    <w:rPr>
      <w:color w:val="0000FF"/>
      <w:u w:val="single"/>
    </w:rPr>
  </w:style>
  <w:style w:type="character" w:styleId="PageNumber">
    <w:name w:val="page number"/>
    <w:basedOn w:val="DefaultParagraphFont"/>
    <w:rsid w:val="008449BB"/>
  </w:style>
  <w:style w:type="character" w:styleId="FollowedHyperlink">
    <w:name w:val="FollowedHyperlink"/>
    <w:basedOn w:val="DefaultParagraphFont"/>
    <w:uiPriority w:val="99"/>
    <w:unhideWhenUsed/>
    <w:rsid w:val="00082D5A"/>
    <w:rPr>
      <w:color w:val="800080"/>
      <w:u w:val="single"/>
    </w:rPr>
  </w:style>
  <w:style w:type="paragraph" w:customStyle="1" w:styleId="xl63">
    <w:name w:val="xl63"/>
    <w:basedOn w:val="Normal"/>
    <w:rsid w:val="00082D5A"/>
    <w:pP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64">
    <w:name w:val="xl64"/>
    <w:basedOn w:val="Normal"/>
    <w:rsid w:val="00082D5A"/>
    <w:pPr>
      <w:pBdr>
        <w:top w:val="single" w:sz="8" w:space="0" w:color="auto"/>
        <w:left w:val="single" w:sz="8" w:space="0" w:color="auto"/>
        <w:bottom w:val="single" w:sz="8" w:space="0" w:color="auto"/>
        <w:right w:val="single" w:sz="8" w:space="0" w:color="auto"/>
      </w:pBdr>
      <w:suppressAutoHyphens w:val="0"/>
      <w:spacing w:before="100" w:beforeAutospacing="1" w:after="100" w:afterAutospacing="1" w:line="240" w:lineRule="auto"/>
      <w:jc w:val="center"/>
      <w:textAlignment w:val="center"/>
    </w:pPr>
    <w:rPr>
      <w:rFonts w:ascii="Arial" w:eastAsia="Times New Roman" w:hAnsi="Arial" w:cs="Arial"/>
      <w:kern w:val="0"/>
      <w:sz w:val="20"/>
      <w:szCs w:val="20"/>
      <w:lang w:val="id-ID" w:eastAsia="id-ID"/>
    </w:rPr>
  </w:style>
  <w:style w:type="paragraph" w:customStyle="1" w:styleId="xl65">
    <w:name w:val="xl65"/>
    <w:basedOn w:val="Normal"/>
    <w:rsid w:val="00082D5A"/>
    <w:pPr>
      <w:pBdr>
        <w:top w:val="single" w:sz="8" w:space="0" w:color="auto"/>
        <w:bottom w:val="single" w:sz="8" w:space="0" w:color="auto"/>
        <w:right w:val="single" w:sz="8" w:space="0" w:color="auto"/>
      </w:pBdr>
      <w:suppressAutoHyphens w:val="0"/>
      <w:spacing w:before="100" w:beforeAutospacing="1" w:after="100" w:afterAutospacing="1" w:line="240" w:lineRule="auto"/>
      <w:jc w:val="center"/>
      <w:textAlignment w:val="center"/>
    </w:pPr>
    <w:rPr>
      <w:rFonts w:ascii="Arial" w:eastAsia="Times New Roman" w:hAnsi="Arial" w:cs="Arial"/>
      <w:kern w:val="0"/>
      <w:sz w:val="20"/>
      <w:szCs w:val="20"/>
      <w:lang w:val="id-ID" w:eastAsia="id-ID"/>
    </w:rPr>
  </w:style>
  <w:style w:type="paragraph" w:customStyle="1" w:styleId="xl66">
    <w:name w:val="xl66"/>
    <w:basedOn w:val="Normal"/>
    <w:rsid w:val="00082D5A"/>
    <w:pPr>
      <w:suppressAutoHyphens w:val="0"/>
      <w:spacing w:before="100" w:beforeAutospacing="1" w:after="100" w:afterAutospacing="1" w:line="240" w:lineRule="auto"/>
      <w:textAlignment w:val="center"/>
    </w:pPr>
    <w:rPr>
      <w:rFonts w:ascii="Times New Roman" w:eastAsia="Times New Roman" w:hAnsi="Times New Roman"/>
      <w:kern w:val="0"/>
      <w:sz w:val="24"/>
      <w:szCs w:val="24"/>
      <w:lang w:val="id-ID" w:eastAsia="id-ID"/>
    </w:rPr>
  </w:style>
  <w:style w:type="paragraph" w:customStyle="1" w:styleId="xl67">
    <w:name w:val="xl67"/>
    <w:basedOn w:val="Normal"/>
    <w:rsid w:val="00082D5A"/>
    <w:pPr>
      <w:pBdr>
        <w:top w:val="single" w:sz="8" w:space="0" w:color="auto"/>
        <w:left w:val="single" w:sz="8" w:space="0" w:color="auto"/>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68">
    <w:name w:val="xl68"/>
    <w:basedOn w:val="Normal"/>
    <w:rsid w:val="00082D5A"/>
    <w:pPr>
      <w:pBdr>
        <w:top w:val="single" w:sz="8" w:space="0" w:color="auto"/>
        <w:left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69">
    <w:name w:val="xl69"/>
    <w:basedOn w:val="Normal"/>
    <w:rsid w:val="00082D5A"/>
    <w:pPr>
      <w:pBdr>
        <w:top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70">
    <w:name w:val="xl70"/>
    <w:basedOn w:val="Normal"/>
    <w:rsid w:val="00082D5A"/>
    <w:pPr>
      <w:pBdr>
        <w:top w:val="single" w:sz="8" w:space="0" w:color="auto"/>
      </w:pBdr>
      <w:suppressAutoHyphens w:val="0"/>
      <w:spacing w:before="100" w:beforeAutospacing="1" w:after="100" w:afterAutospacing="1" w:line="240" w:lineRule="auto"/>
      <w:textAlignment w:val="top"/>
    </w:pPr>
    <w:rPr>
      <w:rFonts w:ascii="Arial" w:eastAsia="Times New Roman" w:hAnsi="Arial" w:cs="Arial"/>
      <w:b/>
      <w:bCs/>
      <w:color w:val="000000"/>
      <w:kern w:val="0"/>
      <w:sz w:val="20"/>
      <w:szCs w:val="20"/>
      <w:lang w:val="id-ID" w:eastAsia="id-ID"/>
    </w:rPr>
  </w:style>
  <w:style w:type="paragraph" w:customStyle="1" w:styleId="xl71">
    <w:name w:val="xl71"/>
    <w:basedOn w:val="Normal"/>
    <w:rsid w:val="00082D5A"/>
    <w:pPr>
      <w:pBdr>
        <w:left w:val="single" w:sz="8" w:space="0" w:color="auto"/>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72">
    <w:name w:val="xl72"/>
    <w:basedOn w:val="Normal"/>
    <w:rsid w:val="00082D5A"/>
    <w:pPr>
      <w:pBdr>
        <w:left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73">
    <w:name w:val="xl73"/>
    <w:basedOn w:val="Normal"/>
    <w:rsid w:val="00082D5A"/>
    <w:pP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74">
    <w:name w:val="xl74"/>
    <w:basedOn w:val="Normal"/>
    <w:rsid w:val="00082D5A"/>
    <w:pPr>
      <w:pBdr>
        <w:left w:val="single" w:sz="8" w:space="0" w:color="auto"/>
        <w:right w:val="single" w:sz="8" w:space="0" w:color="auto"/>
      </w:pBd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75">
    <w:name w:val="xl75"/>
    <w:basedOn w:val="Normal"/>
    <w:rsid w:val="00082D5A"/>
    <w:pPr>
      <w:pBdr>
        <w:left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76">
    <w:name w:val="xl76"/>
    <w:basedOn w:val="Normal"/>
    <w:rsid w:val="00082D5A"/>
    <w:pP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77">
    <w:name w:val="xl77"/>
    <w:basedOn w:val="Normal"/>
    <w:rsid w:val="00082D5A"/>
    <w:pPr>
      <w:pBdr>
        <w:left w:val="single" w:sz="8" w:space="0" w:color="auto"/>
        <w:bottom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78">
    <w:name w:val="xl78"/>
    <w:basedOn w:val="Normal"/>
    <w:rsid w:val="00082D5A"/>
    <w:pPr>
      <w:pBdr>
        <w:left w:val="single" w:sz="8" w:space="0" w:color="auto"/>
        <w:bottom w:val="single" w:sz="8" w:space="0" w:color="auto"/>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79">
    <w:name w:val="xl79"/>
    <w:basedOn w:val="Normal"/>
    <w:rsid w:val="00082D5A"/>
    <w:pPr>
      <w:pBdr>
        <w:left w:val="single" w:sz="8" w:space="0" w:color="auto"/>
        <w:bottom w:val="single" w:sz="8" w:space="0" w:color="auto"/>
        <w:right w:val="single" w:sz="8" w:space="0" w:color="auto"/>
      </w:pBd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80">
    <w:name w:val="xl80"/>
    <w:basedOn w:val="Normal"/>
    <w:rsid w:val="00082D5A"/>
    <w:pPr>
      <w:pBdr>
        <w:top w:val="single" w:sz="8" w:space="0" w:color="auto"/>
        <w:left w:val="single" w:sz="8" w:space="0" w:color="auto"/>
        <w:right w:val="single" w:sz="8" w:space="0" w:color="auto"/>
      </w:pBdr>
      <w:suppressAutoHyphens w:val="0"/>
      <w:spacing w:before="100" w:beforeAutospacing="1" w:after="100" w:afterAutospacing="1" w:line="240" w:lineRule="auto"/>
      <w:jc w:val="center"/>
    </w:pPr>
    <w:rPr>
      <w:rFonts w:ascii="Arial" w:eastAsia="Times New Roman" w:hAnsi="Arial" w:cs="Arial"/>
      <w:kern w:val="0"/>
      <w:sz w:val="20"/>
      <w:szCs w:val="20"/>
      <w:lang w:val="id-ID" w:eastAsia="id-ID"/>
    </w:rPr>
  </w:style>
  <w:style w:type="paragraph" w:customStyle="1" w:styleId="xl81">
    <w:name w:val="xl81"/>
    <w:basedOn w:val="Normal"/>
    <w:rsid w:val="00082D5A"/>
    <w:pPr>
      <w:pBdr>
        <w:top w:val="single" w:sz="8" w:space="0" w:color="auto"/>
        <w:left w:val="single" w:sz="8" w:space="0" w:color="auto"/>
      </w:pBdr>
      <w:suppressAutoHyphens w:val="0"/>
      <w:spacing w:before="100" w:beforeAutospacing="1" w:after="100" w:afterAutospacing="1" w:line="240" w:lineRule="auto"/>
      <w:textAlignment w:val="top"/>
    </w:pPr>
    <w:rPr>
      <w:rFonts w:ascii="Arial" w:eastAsia="Times New Roman" w:hAnsi="Arial" w:cs="Arial"/>
      <w:b/>
      <w:bCs/>
      <w:color w:val="000000"/>
      <w:kern w:val="0"/>
      <w:sz w:val="20"/>
      <w:szCs w:val="20"/>
      <w:lang w:val="id-ID" w:eastAsia="id-ID"/>
    </w:rPr>
  </w:style>
  <w:style w:type="paragraph" w:customStyle="1" w:styleId="xl82">
    <w:name w:val="xl82"/>
    <w:basedOn w:val="Normal"/>
    <w:rsid w:val="00082D5A"/>
    <w:pPr>
      <w:pBdr>
        <w:top w:val="single" w:sz="8" w:space="0" w:color="auto"/>
        <w:right w:val="single" w:sz="8" w:space="0" w:color="auto"/>
      </w:pBdr>
      <w:suppressAutoHyphens w:val="0"/>
      <w:spacing w:before="100" w:beforeAutospacing="1" w:after="100" w:afterAutospacing="1" w:line="240" w:lineRule="auto"/>
      <w:textAlignment w:val="top"/>
    </w:pPr>
    <w:rPr>
      <w:rFonts w:ascii="Arial" w:eastAsia="Times New Roman" w:hAnsi="Arial" w:cs="Arial"/>
      <w:b/>
      <w:bCs/>
      <w:color w:val="000000"/>
      <w:kern w:val="0"/>
      <w:sz w:val="20"/>
      <w:szCs w:val="20"/>
      <w:lang w:val="id-ID" w:eastAsia="id-ID"/>
    </w:rPr>
  </w:style>
  <w:style w:type="paragraph" w:customStyle="1" w:styleId="xl83">
    <w:name w:val="xl83"/>
    <w:basedOn w:val="Normal"/>
    <w:rsid w:val="00082D5A"/>
    <w:pPr>
      <w:pBdr>
        <w:top w:val="single" w:sz="8" w:space="0" w:color="auto"/>
        <w:right w:val="single" w:sz="8" w:space="0" w:color="auto"/>
      </w:pBdr>
      <w:suppressAutoHyphens w:val="0"/>
      <w:spacing w:before="100" w:beforeAutospacing="1" w:after="100" w:afterAutospacing="1" w:line="240" w:lineRule="auto"/>
      <w:jc w:val="center"/>
    </w:pPr>
    <w:rPr>
      <w:rFonts w:ascii="Arial" w:eastAsia="Times New Roman" w:hAnsi="Arial" w:cs="Arial"/>
      <w:kern w:val="0"/>
      <w:sz w:val="20"/>
      <w:szCs w:val="20"/>
      <w:lang w:val="id-ID" w:eastAsia="id-ID"/>
    </w:rPr>
  </w:style>
  <w:style w:type="paragraph" w:customStyle="1" w:styleId="xl84">
    <w:name w:val="xl84"/>
    <w:basedOn w:val="Normal"/>
    <w:rsid w:val="00082D5A"/>
    <w:pPr>
      <w:pBdr>
        <w:left w:val="single" w:sz="8" w:space="0" w:color="auto"/>
        <w:right w:val="single" w:sz="8" w:space="0" w:color="auto"/>
      </w:pBdr>
      <w:suppressAutoHyphens w:val="0"/>
      <w:spacing w:before="100" w:beforeAutospacing="1" w:after="100" w:afterAutospacing="1" w:line="240" w:lineRule="auto"/>
      <w:jc w:val="center"/>
    </w:pPr>
    <w:rPr>
      <w:rFonts w:ascii="Arial" w:eastAsia="Times New Roman" w:hAnsi="Arial" w:cs="Arial"/>
      <w:kern w:val="0"/>
      <w:sz w:val="20"/>
      <w:szCs w:val="20"/>
      <w:lang w:val="id-ID" w:eastAsia="id-ID"/>
    </w:rPr>
  </w:style>
  <w:style w:type="paragraph" w:customStyle="1" w:styleId="xl85">
    <w:name w:val="xl85"/>
    <w:basedOn w:val="Normal"/>
    <w:rsid w:val="00082D5A"/>
    <w:pPr>
      <w:pBdr>
        <w:right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86">
    <w:name w:val="xl86"/>
    <w:basedOn w:val="Normal"/>
    <w:rsid w:val="00082D5A"/>
    <w:pPr>
      <w:pBdr>
        <w:right w:val="single" w:sz="8" w:space="0" w:color="auto"/>
      </w:pBdr>
      <w:suppressAutoHyphens w:val="0"/>
      <w:spacing w:before="100" w:beforeAutospacing="1" w:after="100" w:afterAutospacing="1" w:line="240" w:lineRule="auto"/>
      <w:jc w:val="center"/>
    </w:pPr>
    <w:rPr>
      <w:rFonts w:ascii="Arial" w:eastAsia="Times New Roman" w:hAnsi="Arial" w:cs="Arial"/>
      <w:kern w:val="0"/>
      <w:sz w:val="20"/>
      <w:szCs w:val="20"/>
      <w:lang w:val="id-ID" w:eastAsia="id-ID"/>
    </w:rPr>
  </w:style>
  <w:style w:type="paragraph" w:customStyle="1" w:styleId="xl87">
    <w:name w:val="xl87"/>
    <w:basedOn w:val="Normal"/>
    <w:rsid w:val="00082D5A"/>
    <w:pPr>
      <w:pBdr>
        <w:left w:val="single" w:sz="8" w:space="0" w:color="auto"/>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88">
    <w:name w:val="xl88"/>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89">
    <w:name w:val="xl89"/>
    <w:basedOn w:val="Normal"/>
    <w:rsid w:val="00082D5A"/>
    <w:pPr>
      <w:pBdr>
        <w:left w:val="single" w:sz="8" w:space="0" w:color="auto"/>
        <w:bottom w:val="single" w:sz="8" w:space="0" w:color="auto"/>
        <w:right w:val="single" w:sz="8" w:space="0" w:color="auto"/>
      </w:pBdr>
      <w:suppressAutoHyphens w:val="0"/>
      <w:spacing w:before="100" w:beforeAutospacing="1" w:after="100" w:afterAutospacing="1" w:line="240" w:lineRule="auto"/>
      <w:jc w:val="center"/>
    </w:pPr>
    <w:rPr>
      <w:rFonts w:ascii="Arial" w:eastAsia="Times New Roman" w:hAnsi="Arial" w:cs="Arial"/>
      <w:kern w:val="0"/>
      <w:sz w:val="20"/>
      <w:szCs w:val="20"/>
      <w:lang w:val="id-ID" w:eastAsia="id-ID"/>
    </w:rPr>
  </w:style>
  <w:style w:type="paragraph" w:customStyle="1" w:styleId="xl90">
    <w:name w:val="xl90"/>
    <w:basedOn w:val="Normal"/>
    <w:rsid w:val="00082D5A"/>
    <w:pPr>
      <w:pBdr>
        <w:bottom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91">
    <w:name w:val="xl91"/>
    <w:basedOn w:val="Normal"/>
    <w:rsid w:val="00082D5A"/>
    <w:pPr>
      <w:pBdr>
        <w:bottom w:val="single" w:sz="8" w:space="0" w:color="auto"/>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92">
    <w:name w:val="xl92"/>
    <w:basedOn w:val="Normal"/>
    <w:rsid w:val="00082D5A"/>
    <w:pPr>
      <w:pBdr>
        <w:bottom w:val="single" w:sz="8" w:space="0" w:color="auto"/>
        <w:right w:val="single" w:sz="8" w:space="0" w:color="auto"/>
      </w:pBdr>
      <w:suppressAutoHyphens w:val="0"/>
      <w:spacing w:before="100" w:beforeAutospacing="1" w:after="100" w:afterAutospacing="1" w:line="240" w:lineRule="auto"/>
      <w:jc w:val="center"/>
    </w:pPr>
    <w:rPr>
      <w:rFonts w:ascii="Arial" w:eastAsia="Times New Roman" w:hAnsi="Arial" w:cs="Arial"/>
      <w:kern w:val="0"/>
      <w:sz w:val="20"/>
      <w:szCs w:val="20"/>
      <w:lang w:val="id-ID" w:eastAsia="id-ID"/>
    </w:rPr>
  </w:style>
  <w:style w:type="paragraph" w:customStyle="1" w:styleId="xl93">
    <w:name w:val="xl93"/>
    <w:basedOn w:val="Normal"/>
    <w:rsid w:val="00082D5A"/>
    <w:pPr>
      <w:pBdr>
        <w:left w:val="single" w:sz="8" w:space="0" w:color="auto"/>
        <w:bottom w:val="single" w:sz="8" w:space="0" w:color="auto"/>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94">
    <w:name w:val="xl94"/>
    <w:basedOn w:val="Normal"/>
    <w:rsid w:val="00082D5A"/>
    <w:pPr>
      <w:pBdr>
        <w:top w:val="single" w:sz="8" w:space="0" w:color="auto"/>
        <w:left w:val="single" w:sz="8" w:space="0" w:color="auto"/>
      </w:pBd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95">
    <w:name w:val="xl95"/>
    <w:basedOn w:val="Normal"/>
    <w:rsid w:val="00082D5A"/>
    <w:pPr>
      <w:pBdr>
        <w:top w:val="single" w:sz="8" w:space="0" w:color="auto"/>
      </w:pBd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96">
    <w:name w:val="xl96"/>
    <w:basedOn w:val="Normal"/>
    <w:rsid w:val="00082D5A"/>
    <w:pPr>
      <w:pBdr>
        <w:top w:val="single" w:sz="8" w:space="0" w:color="auto"/>
        <w:right w:val="single" w:sz="8" w:space="0" w:color="auto"/>
      </w:pBd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97">
    <w:name w:val="xl97"/>
    <w:basedOn w:val="Normal"/>
    <w:rsid w:val="00082D5A"/>
    <w:pPr>
      <w:pBdr>
        <w:top w:val="single" w:sz="8" w:space="0" w:color="auto"/>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98">
    <w:name w:val="xl98"/>
    <w:basedOn w:val="Normal"/>
    <w:rsid w:val="00082D5A"/>
    <w:pPr>
      <w:pBdr>
        <w:top w:val="single" w:sz="8" w:space="0" w:color="auto"/>
        <w:left w:val="single" w:sz="8" w:space="0" w:color="auto"/>
        <w:right w:val="single" w:sz="8" w:space="0" w:color="auto"/>
      </w:pBd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99">
    <w:name w:val="xl99"/>
    <w:basedOn w:val="Normal"/>
    <w:rsid w:val="00082D5A"/>
    <w:pPr>
      <w:pBdr>
        <w:left w:val="single" w:sz="8" w:space="0" w:color="auto"/>
        <w:right w:val="single" w:sz="8" w:space="0" w:color="auto"/>
      </w:pBdr>
      <w:suppressAutoHyphens w:val="0"/>
      <w:spacing w:before="100" w:beforeAutospacing="1" w:after="100" w:afterAutospacing="1" w:line="240" w:lineRule="auto"/>
      <w:jc w:val="center"/>
    </w:pPr>
    <w:rPr>
      <w:rFonts w:ascii="Arial" w:eastAsia="Times New Roman" w:hAnsi="Arial" w:cs="Arial"/>
      <w:b/>
      <w:bCs/>
      <w:kern w:val="0"/>
      <w:sz w:val="20"/>
      <w:szCs w:val="20"/>
      <w:lang w:val="id-ID" w:eastAsia="id-ID"/>
    </w:rPr>
  </w:style>
  <w:style w:type="paragraph" w:customStyle="1" w:styleId="xl100">
    <w:name w:val="xl100"/>
    <w:basedOn w:val="Normal"/>
    <w:rsid w:val="00082D5A"/>
    <w:pPr>
      <w:pBdr>
        <w:left w:val="single" w:sz="8" w:space="0" w:color="auto"/>
      </w:pBdr>
      <w:suppressAutoHyphens w:val="0"/>
      <w:spacing w:before="100" w:beforeAutospacing="1" w:after="100" w:afterAutospacing="1" w:line="240" w:lineRule="auto"/>
      <w:textAlignment w:val="top"/>
    </w:pPr>
    <w:rPr>
      <w:rFonts w:ascii="Arial" w:eastAsia="Times New Roman" w:hAnsi="Arial" w:cs="Arial"/>
      <w:b/>
      <w:bCs/>
      <w:color w:val="000000"/>
      <w:kern w:val="0"/>
      <w:sz w:val="20"/>
      <w:szCs w:val="20"/>
      <w:lang w:val="id-ID" w:eastAsia="id-ID"/>
    </w:rPr>
  </w:style>
  <w:style w:type="paragraph" w:customStyle="1" w:styleId="xl101">
    <w:name w:val="xl101"/>
    <w:basedOn w:val="Normal"/>
    <w:rsid w:val="00082D5A"/>
    <w:pPr>
      <w:pBdr>
        <w:left w:val="single" w:sz="8" w:space="0" w:color="auto"/>
        <w:bottom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02">
    <w:name w:val="xl102"/>
    <w:basedOn w:val="Normal"/>
    <w:rsid w:val="00082D5A"/>
    <w:pPr>
      <w:pBdr>
        <w:bottom w:val="single" w:sz="8" w:space="0" w:color="auto"/>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03">
    <w:name w:val="xl103"/>
    <w:basedOn w:val="Normal"/>
    <w:rsid w:val="00082D5A"/>
    <w:pPr>
      <w:pBdr>
        <w:top w:val="single" w:sz="8" w:space="0" w:color="auto"/>
        <w:lef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04">
    <w:name w:val="xl104"/>
    <w:basedOn w:val="Normal"/>
    <w:rsid w:val="00082D5A"/>
    <w:pPr>
      <w:pBdr>
        <w:top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05">
    <w:name w:val="xl105"/>
    <w:basedOn w:val="Normal"/>
    <w:rsid w:val="00082D5A"/>
    <w:pPr>
      <w:pBdr>
        <w:top w:val="single" w:sz="8" w:space="0" w:color="auto"/>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06">
    <w:name w:val="xl106"/>
    <w:basedOn w:val="Normal"/>
    <w:rsid w:val="00082D5A"/>
    <w:pPr>
      <w:pBdr>
        <w:left w:val="single" w:sz="8" w:space="0" w:color="auto"/>
      </w:pBdr>
      <w:suppressAutoHyphens w:val="0"/>
      <w:spacing w:before="100" w:beforeAutospacing="1" w:after="100" w:afterAutospacing="1" w:line="240" w:lineRule="auto"/>
    </w:pPr>
    <w:rPr>
      <w:rFonts w:ascii="Arial" w:eastAsia="Times New Roman" w:hAnsi="Arial" w:cs="Arial"/>
      <w:b/>
      <w:bCs/>
      <w:kern w:val="0"/>
      <w:sz w:val="20"/>
      <w:szCs w:val="20"/>
      <w:lang w:val="id-ID" w:eastAsia="id-ID"/>
    </w:rPr>
  </w:style>
  <w:style w:type="paragraph" w:customStyle="1" w:styleId="xl107">
    <w:name w:val="xl107"/>
    <w:basedOn w:val="Normal"/>
    <w:rsid w:val="00082D5A"/>
    <w:pPr>
      <w:suppressAutoHyphens w:val="0"/>
      <w:spacing w:before="100" w:beforeAutospacing="1" w:after="100" w:afterAutospacing="1" w:line="240" w:lineRule="auto"/>
    </w:pPr>
    <w:rPr>
      <w:rFonts w:ascii="Arial" w:eastAsia="Times New Roman" w:hAnsi="Arial" w:cs="Arial"/>
      <w:b/>
      <w:bCs/>
      <w:kern w:val="0"/>
      <w:sz w:val="20"/>
      <w:szCs w:val="20"/>
      <w:lang w:val="id-ID" w:eastAsia="id-ID"/>
    </w:rPr>
  </w:style>
  <w:style w:type="paragraph" w:customStyle="1" w:styleId="xl108">
    <w:name w:val="xl108"/>
    <w:basedOn w:val="Normal"/>
    <w:rsid w:val="00082D5A"/>
    <w:pPr>
      <w:pBdr>
        <w:lef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09">
    <w:name w:val="xl109"/>
    <w:basedOn w:val="Normal"/>
    <w:rsid w:val="00082D5A"/>
    <w:pP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0">
    <w:name w:val="xl110"/>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1">
    <w:name w:val="xl111"/>
    <w:basedOn w:val="Normal"/>
    <w:rsid w:val="00082D5A"/>
    <w:pPr>
      <w:pBdr>
        <w:bottom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2">
    <w:name w:val="xl112"/>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b/>
      <w:bCs/>
      <w:kern w:val="0"/>
      <w:sz w:val="20"/>
      <w:szCs w:val="20"/>
      <w:lang w:val="id-ID" w:eastAsia="id-ID"/>
    </w:rPr>
  </w:style>
  <w:style w:type="paragraph" w:customStyle="1" w:styleId="xl113">
    <w:name w:val="xl113"/>
    <w:basedOn w:val="Normal"/>
    <w:rsid w:val="00082D5A"/>
    <w:pPr>
      <w:pBdr>
        <w:lef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4">
    <w:name w:val="xl114"/>
    <w:basedOn w:val="Normal"/>
    <w:rsid w:val="00082D5A"/>
    <w:pP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5">
    <w:name w:val="xl115"/>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6">
    <w:name w:val="xl116"/>
    <w:basedOn w:val="Normal"/>
    <w:rsid w:val="00082D5A"/>
    <w:pPr>
      <w:pBdr>
        <w:left w:val="single" w:sz="8" w:space="0" w:color="auto"/>
        <w:bottom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7">
    <w:name w:val="xl117"/>
    <w:basedOn w:val="Normal"/>
    <w:rsid w:val="00082D5A"/>
    <w:pPr>
      <w:pBdr>
        <w:left w:val="single" w:sz="8" w:space="0" w:color="auto"/>
      </w:pBdr>
      <w:suppressAutoHyphens w:val="0"/>
      <w:spacing w:before="100" w:beforeAutospacing="1" w:after="100" w:afterAutospacing="1" w:line="240" w:lineRule="auto"/>
    </w:pPr>
    <w:rPr>
      <w:rFonts w:ascii="Arial" w:eastAsia="Times New Roman" w:hAnsi="Arial" w:cs="Arial"/>
      <w:b/>
      <w:bCs/>
      <w:kern w:val="0"/>
      <w:sz w:val="20"/>
      <w:szCs w:val="20"/>
      <w:lang w:val="id-ID" w:eastAsia="id-ID"/>
    </w:rPr>
  </w:style>
  <w:style w:type="paragraph" w:customStyle="1" w:styleId="xl118">
    <w:name w:val="xl118"/>
    <w:basedOn w:val="Normal"/>
    <w:rsid w:val="00082D5A"/>
    <w:pPr>
      <w:suppressAutoHyphens w:val="0"/>
      <w:spacing w:before="100" w:beforeAutospacing="1" w:after="100" w:afterAutospacing="1" w:line="240" w:lineRule="auto"/>
    </w:pPr>
    <w:rPr>
      <w:rFonts w:ascii="Arial" w:eastAsia="Times New Roman" w:hAnsi="Arial" w:cs="Arial"/>
      <w:b/>
      <w:bCs/>
      <w:kern w:val="0"/>
      <w:sz w:val="20"/>
      <w:szCs w:val="20"/>
      <w:lang w:val="id-ID" w:eastAsia="id-ID"/>
    </w:rPr>
  </w:style>
  <w:style w:type="paragraph" w:customStyle="1" w:styleId="xl119">
    <w:name w:val="xl119"/>
    <w:basedOn w:val="Normal"/>
    <w:rsid w:val="00082D5A"/>
    <w:pPr>
      <w:pBdr>
        <w:right w:val="single" w:sz="8" w:space="0" w:color="auto"/>
      </w:pBdr>
      <w:suppressAutoHyphens w:val="0"/>
      <w:spacing w:before="100" w:beforeAutospacing="1" w:after="100" w:afterAutospacing="1" w:line="240" w:lineRule="auto"/>
      <w:jc w:val="right"/>
    </w:pPr>
    <w:rPr>
      <w:rFonts w:ascii="Arial" w:eastAsia="Times New Roman" w:hAnsi="Arial" w:cs="Arial"/>
      <w:b/>
      <w:bCs/>
      <w:kern w:val="0"/>
      <w:sz w:val="20"/>
      <w:szCs w:val="20"/>
      <w:lang w:val="id-ID" w:eastAsia="id-ID"/>
    </w:rPr>
  </w:style>
  <w:style w:type="paragraph" w:customStyle="1" w:styleId="xl120">
    <w:name w:val="xl120"/>
    <w:basedOn w:val="Normal"/>
    <w:rsid w:val="00082D5A"/>
    <w:pPr>
      <w:pBdr>
        <w:left w:val="single" w:sz="8" w:space="0" w:color="auto"/>
        <w:right w:val="single" w:sz="8" w:space="0" w:color="auto"/>
      </w:pBdr>
      <w:suppressAutoHyphens w:val="0"/>
      <w:spacing w:before="100" w:beforeAutospacing="1" w:after="100" w:afterAutospacing="1" w:line="240" w:lineRule="auto"/>
      <w:jc w:val="center"/>
      <w:textAlignment w:val="center"/>
    </w:pPr>
    <w:rPr>
      <w:rFonts w:ascii="Arial" w:eastAsia="Times New Roman" w:hAnsi="Arial" w:cs="Arial"/>
      <w:kern w:val="0"/>
      <w:sz w:val="20"/>
      <w:szCs w:val="20"/>
      <w:lang w:val="id-ID" w:eastAsia="id-ID"/>
    </w:rPr>
  </w:style>
  <w:style w:type="paragraph" w:customStyle="1" w:styleId="xl121">
    <w:name w:val="xl121"/>
    <w:basedOn w:val="Normal"/>
    <w:rsid w:val="00082D5A"/>
    <w:pPr>
      <w:pBdr>
        <w:left w:val="single" w:sz="8" w:space="0" w:color="auto"/>
      </w:pBdr>
      <w:suppressAutoHyphens w:val="0"/>
      <w:spacing w:before="100" w:beforeAutospacing="1" w:after="100" w:afterAutospacing="1" w:line="240" w:lineRule="auto"/>
      <w:textAlignment w:val="center"/>
    </w:pPr>
    <w:rPr>
      <w:rFonts w:ascii="Arial" w:eastAsia="Times New Roman" w:hAnsi="Arial" w:cs="Arial"/>
      <w:kern w:val="0"/>
      <w:sz w:val="20"/>
      <w:szCs w:val="20"/>
      <w:lang w:val="id-ID" w:eastAsia="id-ID"/>
    </w:rPr>
  </w:style>
  <w:style w:type="paragraph" w:customStyle="1" w:styleId="xl122">
    <w:name w:val="xl122"/>
    <w:basedOn w:val="Normal"/>
    <w:rsid w:val="00082D5A"/>
    <w:pPr>
      <w:suppressAutoHyphens w:val="0"/>
      <w:spacing w:before="100" w:beforeAutospacing="1" w:after="100" w:afterAutospacing="1" w:line="240" w:lineRule="auto"/>
      <w:textAlignment w:val="center"/>
    </w:pPr>
    <w:rPr>
      <w:rFonts w:ascii="Arial" w:eastAsia="Times New Roman" w:hAnsi="Arial" w:cs="Arial"/>
      <w:kern w:val="0"/>
      <w:sz w:val="20"/>
      <w:szCs w:val="20"/>
      <w:lang w:val="id-ID" w:eastAsia="id-ID"/>
    </w:rPr>
  </w:style>
  <w:style w:type="paragraph" w:customStyle="1" w:styleId="xl123">
    <w:name w:val="xl123"/>
    <w:basedOn w:val="Normal"/>
    <w:rsid w:val="00082D5A"/>
    <w:pPr>
      <w:pBdr>
        <w:right w:val="single" w:sz="8" w:space="0" w:color="auto"/>
      </w:pBdr>
      <w:suppressAutoHyphens w:val="0"/>
      <w:spacing w:before="100" w:beforeAutospacing="1" w:after="100" w:afterAutospacing="1" w:line="240" w:lineRule="auto"/>
      <w:textAlignment w:val="center"/>
    </w:pPr>
    <w:rPr>
      <w:rFonts w:ascii="Arial" w:eastAsia="Times New Roman" w:hAnsi="Arial" w:cs="Arial"/>
      <w:kern w:val="0"/>
      <w:sz w:val="20"/>
      <w:szCs w:val="20"/>
      <w:lang w:val="id-ID" w:eastAsia="id-ID"/>
    </w:rPr>
  </w:style>
  <w:style w:type="paragraph" w:customStyle="1" w:styleId="xl124">
    <w:name w:val="xl124"/>
    <w:basedOn w:val="Normal"/>
    <w:rsid w:val="00082D5A"/>
    <w:pPr>
      <w:pBdr>
        <w:right w:val="single" w:sz="8" w:space="0" w:color="auto"/>
      </w:pBdr>
      <w:suppressAutoHyphens w:val="0"/>
      <w:spacing w:before="100" w:beforeAutospacing="1" w:after="100" w:afterAutospacing="1" w:line="240" w:lineRule="auto"/>
      <w:jc w:val="center"/>
      <w:textAlignment w:val="center"/>
    </w:pPr>
    <w:rPr>
      <w:rFonts w:ascii="Arial" w:eastAsia="Times New Roman" w:hAnsi="Arial" w:cs="Arial"/>
      <w:kern w:val="0"/>
      <w:sz w:val="20"/>
      <w:szCs w:val="20"/>
      <w:lang w:val="id-ID" w:eastAsia="id-ID"/>
    </w:rPr>
  </w:style>
  <w:style w:type="paragraph" w:customStyle="1" w:styleId="xl125">
    <w:name w:val="xl125"/>
    <w:basedOn w:val="Normal"/>
    <w:rsid w:val="00082D5A"/>
    <w:pPr>
      <w:pBdr>
        <w:left w:val="single" w:sz="8" w:space="0" w:color="auto"/>
        <w:right w:val="single" w:sz="8" w:space="0" w:color="auto"/>
      </w:pBdr>
      <w:suppressAutoHyphens w:val="0"/>
      <w:spacing w:before="100" w:beforeAutospacing="1" w:after="100" w:afterAutospacing="1" w:line="240" w:lineRule="auto"/>
      <w:textAlignment w:val="center"/>
    </w:pPr>
    <w:rPr>
      <w:rFonts w:ascii="Times New Roman" w:eastAsia="Times New Roman" w:hAnsi="Times New Roman"/>
      <w:kern w:val="0"/>
      <w:sz w:val="24"/>
      <w:szCs w:val="24"/>
      <w:lang w:val="id-ID" w:eastAsia="id-ID"/>
    </w:rPr>
  </w:style>
  <w:style w:type="paragraph" w:customStyle="1" w:styleId="xl126">
    <w:name w:val="xl126"/>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27">
    <w:name w:val="xl127"/>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28">
    <w:name w:val="xl128"/>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29">
    <w:name w:val="xl129"/>
    <w:basedOn w:val="Normal"/>
    <w:rsid w:val="00082D5A"/>
    <w:pPr>
      <w:suppressAutoHyphens w:val="0"/>
      <w:spacing w:before="100" w:beforeAutospacing="1" w:after="100" w:afterAutospacing="1" w:line="240" w:lineRule="auto"/>
      <w:textAlignment w:val="center"/>
    </w:pPr>
    <w:rPr>
      <w:rFonts w:ascii="Arial" w:eastAsia="Times New Roman" w:hAnsi="Arial" w:cs="Arial"/>
      <w:kern w:val="0"/>
      <w:sz w:val="20"/>
      <w:szCs w:val="20"/>
      <w:lang w:val="id-ID" w:eastAsia="id-ID"/>
    </w:rPr>
  </w:style>
  <w:style w:type="paragraph" w:customStyle="1" w:styleId="xl130">
    <w:name w:val="xl130"/>
    <w:basedOn w:val="Normal"/>
    <w:rsid w:val="00082D5A"/>
    <w:pPr>
      <w:pBdr>
        <w:right w:val="single" w:sz="8" w:space="0" w:color="auto"/>
      </w:pBdr>
      <w:suppressAutoHyphens w:val="0"/>
      <w:spacing w:before="100" w:beforeAutospacing="1" w:after="100" w:afterAutospacing="1" w:line="240" w:lineRule="auto"/>
      <w:jc w:val="right"/>
    </w:pPr>
    <w:rPr>
      <w:rFonts w:ascii="Arial" w:eastAsia="Times New Roman" w:hAnsi="Arial" w:cs="Arial"/>
      <w:kern w:val="0"/>
      <w:sz w:val="20"/>
      <w:szCs w:val="20"/>
      <w:lang w:val="id-ID" w:eastAsia="id-ID"/>
    </w:rPr>
  </w:style>
  <w:style w:type="paragraph" w:customStyle="1" w:styleId="xl131">
    <w:name w:val="xl131"/>
    <w:basedOn w:val="Normal"/>
    <w:rsid w:val="00082D5A"/>
    <w:pPr>
      <w:pBdr>
        <w:right w:val="single" w:sz="8" w:space="0" w:color="auto"/>
      </w:pBdr>
      <w:suppressAutoHyphens w:val="0"/>
      <w:spacing w:before="100" w:beforeAutospacing="1" w:after="100" w:afterAutospacing="1" w:line="240" w:lineRule="auto"/>
      <w:jc w:val="right"/>
    </w:pPr>
    <w:rPr>
      <w:rFonts w:ascii="Arial" w:eastAsia="Times New Roman" w:hAnsi="Arial" w:cs="Arial"/>
      <w:kern w:val="0"/>
      <w:sz w:val="20"/>
      <w:szCs w:val="20"/>
      <w:lang w:val="id-ID" w:eastAsia="id-ID"/>
    </w:rPr>
  </w:style>
  <w:style w:type="paragraph" w:customStyle="1" w:styleId="xl132">
    <w:name w:val="xl132"/>
    <w:basedOn w:val="Normal"/>
    <w:rsid w:val="00082D5A"/>
    <w:pPr>
      <w:pBdr>
        <w:bottom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33">
    <w:name w:val="xl133"/>
    <w:basedOn w:val="Normal"/>
    <w:rsid w:val="00082D5A"/>
    <w:pPr>
      <w:pBdr>
        <w:bottom w:val="single" w:sz="8" w:space="0" w:color="auto"/>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34">
    <w:name w:val="xl134"/>
    <w:basedOn w:val="Normal"/>
    <w:rsid w:val="00082D5A"/>
    <w:pPr>
      <w:pBdr>
        <w:top w:val="single" w:sz="8" w:space="0" w:color="auto"/>
        <w:bottom w:val="single" w:sz="8" w:space="0" w:color="auto"/>
        <w:right w:val="single" w:sz="8" w:space="0" w:color="auto"/>
      </w:pBdr>
      <w:suppressAutoHyphens w:val="0"/>
      <w:spacing w:before="100" w:beforeAutospacing="1" w:after="100" w:afterAutospacing="1" w:line="240" w:lineRule="auto"/>
      <w:jc w:val="center"/>
      <w:textAlignment w:val="center"/>
    </w:pPr>
    <w:rPr>
      <w:rFonts w:ascii="Times New Roman" w:eastAsia="Times New Roman" w:hAnsi="Times New Roman"/>
      <w:kern w:val="0"/>
      <w:sz w:val="24"/>
      <w:szCs w:val="24"/>
      <w:lang w:val="id-ID" w:eastAsia="id-ID"/>
    </w:rPr>
  </w:style>
  <w:style w:type="paragraph" w:customStyle="1" w:styleId="xl135">
    <w:name w:val="xl135"/>
    <w:basedOn w:val="Normal"/>
    <w:rsid w:val="00082D5A"/>
    <w:pPr>
      <w:pBdr>
        <w:top w:val="single" w:sz="8" w:space="0" w:color="auto"/>
        <w:left w:val="single" w:sz="8" w:space="0" w:color="auto"/>
        <w:bottom w:val="single" w:sz="8" w:space="0" w:color="auto"/>
        <w:right w:val="single" w:sz="8" w:space="0" w:color="auto"/>
      </w:pBdr>
      <w:suppressAutoHyphens w:val="0"/>
      <w:spacing w:before="100" w:beforeAutospacing="1" w:after="100" w:afterAutospacing="1" w:line="240" w:lineRule="auto"/>
      <w:jc w:val="center"/>
      <w:textAlignment w:val="center"/>
    </w:pPr>
    <w:rPr>
      <w:rFonts w:ascii="Times New Roman" w:eastAsia="Times New Roman" w:hAnsi="Times New Roman"/>
      <w:kern w:val="0"/>
      <w:sz w:val="24"/>
      <w:szCs w:val="24"/>
      <w:lang w:val="id-ID" w:eastAsia="id-ID"/>
    </w:rPr>
  </w:style>
  <w:style w:type="paragraph" w:customStyle="1" w:styleId="xl136">
    <w:name w:val="xl136"/>
    <w:basedOn w:val="Normal"/>
    <w:rsid w:val="00082D5A"/>
    <w:pPr>
      <w:pBdr>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137">
    <w:name w:val="xl137"/>
    <w:basedOn w:val="Normal"/>
    <w:rsid w:val="00082D5A"/>
    <w:pPr>
      <w:pBdr>
        <w:bottom w:val="single" w:sz="8" w:space="0" w:color="auto"/>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138">
    <w:name w:val="xl138"/>
    <w:basedOn w:val="Normal"/>
    <w:rsid w:val="00082D5A"/>
    <w:pPr>
      <w:pBdr>
        <w:left w:val="single" w:sz="8" w:space="0" w:color="auto"/>
        <w:right w:val="single" w:sz="8" w:space="0" w:color="auto"/>
      </w:pBdr>
      <w:suppressAutoHyphens w:val="0"/>
      <w:spacing w:before="100" w:beforeAutospacing="1" w:after="100" w:afterAutospacing="1" w:line="240" w:lineRule="auto"/>
      <w:jc w:val="center"/>
      <w:textAlignment w:val="center"/>
    </w:pPr>
    <w:rPr>
      <w:rFonts w:ascii="Times New Roman" w:eastAsia="Times New Roman" w:hAnsi="Times New Roman"/>
      <w:kern w:val="0"/>
      <w:sz w:val="24"/>
      <w:szCs w:val="24"/>
      <w:lang w:val="id-ID" w:eastAsia="id-ID"/>
    </w:rPr>
  </w:style>
  <w:style w:type="paragraph" w:customStyle="1" w:styleId="xl139">
    <w:name w:val="xl139"/>
    <w:basedOn w:val="Normal"/>
    <w:rsid w:val="00082D5A"/>
    <w:pPr>
      <w:pBdr>
        <w:right w:val="single" w:sz="8" w:space="0" w:color="auto"/>
      </w:pBdr>
      <w:suppressAutoHyphens w:val="0"/>
      <w:spacing w:before="100" w:beforeAutospacing="1" w:after="100" w:afterAutospacing="1" w:line="240" w:lineRule="auto"/>
      <w:jc w:val="center"/>
      <w:textAlignment w:val="center"/>
    </w:pPr>
    <w:rPr>
      <w:rFonts w:ascii="Times New Roman" w:eastAsia="Times New Roman" w:hAnsi="Times New Roman"/>
      <w:kern w:val="0"/>
      <w:sz w:val="24"/>
      <w:szCs w:val="24"/>
      <w:lang w:val="id-ID" w:eastAsia="id-ID"/>
    </w:rPr>
  </w:style>
  <w:style w:type="paragraph" w:customStyle="1" w:styleId="xl140">
    <w:name w:val="xl140"/>
    <w:basedOn w:val="Normal"/>
    <w:rsid w:val="00082D5A"/>
    <w:pPr>
      <w:pBdr>
        <w:left w:val="single" w:sz="8" w:space="0" w:color="auto"/>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141">
    <w:name w:val="xl141"/>
    <w:basedOn w:val="Normal"/>
    <w:rsid w:val="00082D5A"/>
    <w:pPr>
      <w:pBdr>
        <w:top w:val="single" w:sz="8" w:space="0" w:color="auto"/>
        <w:left w:val="single" w:sz="8" w:space="0" w:color="auto"/>
        <w:bottom w:val="single" w:sz="8" w:space="0" w:color="auto"/>
      </w:pBdr>
      <w:suppressAutoHyphens w:val="0"/>
      <w:spacing w:before="100" w:beforeAutospacing="1" w:after="100" w:afterAutospacing="1" w:line="240" w:lineRule="auto"/>
      <w:jc w:val="center"/>
      <w:textAlignment w:val="center"/>
    </w:pPr>
    <w:rPr>
      <w:rFonts w:ascii="Arial" w:eastAsia="Times New Roman" w:hAnsi="Arial" w:cs="Arial"/>
      <w:kern w:val="0"/>
      <w:sz w:val="20"/>
      <w:szCs w:val="20"/>
      <w:lang w:val="id-ID" w:eastAsia="id-ID"/>
    </w:rPr>
  </w:style>
  <w:style w:type="paragraph" w:customStyle="1" w:styleId="xl142">
    <w:name w:val="xl142"/>
    <w:basedOn w:val="Normal"/>
    <w:rsid w:val="00082D5A"/>
    <w:pPr>
      <w:pBdr>
        <w:top w:val="single" w:sz="8" w:space="0" w:color="auto"/>
        <w:bottom w:val="single" w:sz="8" w:space="0" w:color="auto"/>
      </w:pBdr>
      <w:suppressAutoHyphens w:val="0"/>
      <w:spacing w:before="100" w:beforeAutospacing="1" w:after="100" w:afterAutospacing="1" w:line="240" w:lineRule="auto"/>
      <w:jc w:val="center"/>
      <w:textAlignment w:val="center"/>
    </w:pPr>
    <w:rPr>
      <w:rFonts w:ascii="Arial" w:eastAsia="Times New Roman" w:hAnsi="Arial" w:cs="Arial"/>
      <w:kern w:val="0"/>
      <w:sz w:val="20"/>
      <w:szCs w:val="20"/>
      <w:lang w:val="id-ID" w:eastAsia="id-ID"/>
    </w:rPr>
  </w:style>
  <w:style w:type="paragraph" w:customStyle="1" w:styleId="xl143">
    <w:name w:val="xl143"/>
    <w:basedOn w:val="Normal"/>
    <w:rsid w:val="00082D5A"/>
    <w:pPr>
      <w:pBdr>
        <w:left w:val="single" w:sz="8" w:space="0" w:color="auto"/>
        <w:bottom w:val="single" w:sz="4"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144">
    <w:name w:val="xl144"/>
    <w:basedOn w:val="Normal"/>
    <w:rsid w:val="00082D5A"/>
    <w:pPr>
      <w:pBdr>
        <w:top w:val="single" w:sz="4" w:space="0" w:color="auto"/>
        <w:left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145">
    <w:name w:val="xl145"/>
    <w:basedOn w:val="Normal"/>
    <w:rsid w:val="00082D5A"/>
    <w:pPr>
      <w:suppressAutoHyphens w:val="0"/>
      <w:spacing w:before="100" w:beforeAutospacing="1" w:after="100" w:afterAutospacing="1" w:line="240" w:lineRule="auto"/>
      <w:textAlignment w:val="top"/>
    </w:pPr>
    <w:rPr>
      <w:rFonts w:ascii="Arial" w:eastAsia="Times New Roman" w:hAnsi="Arial" w:cs="Arial"/>
      <w:b/>
      <w:bCs/>
      <w:color w:val="000000"/>
      <w:kern w:val="0"/>
      <w:sz w:val="20"/>
      <w:szCs w:val="20"/>
      <w:lang w:val="id-ID" w:eastAsia="id-ID"/>
    </w:rPr>
  </w:style>
  <w:style w:type="paragraph" w:customStyle="1" w:styleId="xl146">
    <w:name w:val="xl146"/>
    <w:basedOn w:val="Normal"/>
    <w:rsid w:val="00082D5A"/>
    <w:pPr>
      <w:pBdr>
        <w:right w:val="single" w:sz="8" w:space="0" w:color="auto"/>
      </w:pBdr>
      <w:suppressAutoHyphens w:val="0"/>
      <w:spacing w:before="100" w:beforeAutospacing="1" w:after="100" w:afterAutospacing="1" w:line="240" w:lineRule="auto"/>
      <w:textAlignment w:val="top"/>
    </w:pPr>
    <w:rPr>
      <w:rFonts w:ascii="Arial" w:eastAsia="Times New Roman" w:hAnsi="Arial" w:cs="Arial"/>
      <w:b/>
      <w:bCs/>
      <w:color w:val="000000"/>
      <w:kern w:val="0"/>
      <w:sz w:val="20"/>
      <w:szCs w:val="20"/>
      <w:lang w:val="id-ID" w:eastAsia="id-ID"/>
    </w:rPr>
  </w:style>
</w:styles>
</file>

<file path=word/webSettings.xml><?xml version="1.0" encoding="utf-8"?>
<w:webSettings xmlns:r="http://schemas.openxmlformats.org/officeDocument/2006/relationships" xmlns:w="http://schemas.openxmlformats.org/wordprocessingml/2006/main">
  <w:divs>
    <w:div w:id="51319296">
      <w:bodyDiv w:val="1"/>
      <w:marLeft w:val="0"/>
      <w:marRight w:val="0"/>
      <w:marTop w:val="0"/>
      <w:marBottom w:val="0"/>
      <w:divBdr>
        <w:top w:val="none" w:sz="0" w:space="0" w:color="auto"/>
        <w:left w:val="none" w:sz="0" w:space="0" w:color="auto"/>
        <w:bottom w:val="none" w:sz="0" w:space="0" w:color="auto"/>
        <w:right w:val="none" w:sz="0" w:space="0" w:color="auto"/>
      </w:divBdr>
    </w:div>
    <w:div w:id="141191735">
      <w:bodyDiv w:val="1"/>
      <w:marLeft w:val="0"/>
      <w:marRight w:val="0"/>
      <w:marTop w:val="0"/>
      <w:marBottom w:val="0"/>
      <w:divBdr>
        <w:top w:val="none" w:sz="0" w:space="0" w:color="auto"/>
        <w:left w:val="none" w:sz="0" w:space="0" w:color="auto"/>
        <w:bottom w:val="none" w:sz="0" w:space="0" w:color="auto"/>
        <w:right w:val="none" w:sz="0" w:space="0" w:color="auto"/>
      </w:divBdr>
    </w:div>
    <w:div w:id="191309325">
      <w:bodyDiv w:val="1"/>
      <w:marLeft w:val="0"/>
      <w:marRight w:val="0"/>
      <w:marTop w:val="0"/>
      <w:marBottom w:val="0"/>
      <w:divBdr>
        <w:top w:val="none" w:sz="0" w:space="0" w:color="auto"/>
        <w:left w:val="none" w:sz="0" w:space="0" w:color="auto"/>
        <w:bottom w:val="none" w:sz="0" w:space="0" w:color="auto"/>
        <w:right w:val="none" w:sz="0" w:space="0" w:color="auto"/>
      </w:divBdr>
    </w:div>
    <w:div w:id="195580348">
      <w:bodyDiv w:val="1"/>
      <w:marLeft w:val="0"/>
      <w:marRight w:val="0"/>
      <w:marTop w:val="0"/>
      <w:marBottom w:val="0"/>
      <w:divBdr>
        <w:top w:val="none" w:sz="0" w:space="0" w:color="auto"/>
        <w:left w:val="none" w:sz="0" w:space="0" w:color="auto"/>
        <w:bottom w:val="none" w:sz="0" w:space="0" w:color="auto"/>
        <w:right w:val="none" w:sz="0" w:space="0" w:color="auto"/>
      </w:divBdr>
    </w:div>
    <w:div w:id="219706219">
      <w:bodyDiv w:val="1"/>
      <w:marLeft w:val="0"/>
      <w:marRight w:val="0"/>
      <w:marTop w:val="0"/>
      <w:marBottom w:val="0"/>
      <w:divBdr>
        <w:top w:val="none" w:sz="0" w:space="0" w:color="auto"/>
        <w:left w:val="none" w:sz="0" w:space="0" w:color="auto"/>
        <w:bottom w:val="none" w:sz="0" w:space="0" w:color="auto"/>
        <w:right w:val="none" w:sz="0" w:space="0" w:color="auto"/>
      </w:divBdr>
    </w:div>
    <w:div w:id="224266284">
      <w:bodyDiv w:val="1"/>
      <w:marLeft w:val="0"/>
      <w:marRight w:val="0"/>
      <w:marTop w:val="0"/>
      <w:marBottom w:val="0"/>
      <w:divBdr>
        <w:top w:val="none" w:sz="0" w:space="0" w:color="auto"/>
        <w:left w:val="none" w:sz="0" w:space="0" w:color="auto"/>
        <w:bottom w:val="none" w:sz="0" w:space="0" w:color="auto"/>
        <w:right w:val="none" w:sz="0" w:space="0" w:color="auto"/>
      </w:divBdr>
    </w:div>
    <w:div w:id="269437700">
      <w:bodyDiv w:val="1"/>
      <w:marLeft w:val="0"/>
      <w:marRight w:val="0"/>
      <w:marTop w:val="0"/>
      <w:marBottom w:val="0"/>
      <w:divBdr>
        <w:top w:val="none" w:sz="0" w:space="0" w:color="auto"/>
        <w:left w:val="none" w:sz="0" w:space="0" w:color="auto"/>
        <w:bottom w:val="none" w:sz="0" w:space="0" w:color="auto"/>
        <w:right w:val="none" w:sz="0" w:space="0" w:color="auto"/>
      </w:divBdr>
    </w:div>
    <w:div w:id="283654465">
      <w:bodyDiv w:val="1"/>
      <w:marLeft w:val="0"/>
      <w:marRight w:val="0"/>
      <w:marTop w:val="0"/>
      <w:marBottom w:val="0"/>
      <w:divBdr>
        <w:top w:val="none" w:sz="0" w:space="0" w:color="auto"/>
        <w:left w:val="none" w:sz="0" w:space="0" w:color="auto"/>
        <w:bottom w:val="none" w:sz="0" w:space="0" w:color="auto"/>
        <w:right w:val="none" w:sz="0" w:space="0" w:color="auto"/>
      </w:divBdr>
    </w:div>
    <w:div w:id="288901282">
      <w:bodyDiv w:val="1"/>
      <w:marLeft w:val="0"/>
      <w:marRight w:val="0"/>
      <w:marTop w:val="0"/>
      <w:marBottom w:val="0"/>
      <w:divBdr>
        <w:top w:val="none" w:sz="0" w:space="0" w:color="auto"/>
        <w:left w:val="none" w:sz="0" w:space="0" w:color="auto"/>
        <w:bottom w:val="none" w:sz="0" w:space="0" w:color="auto"/>
        <w:right w:val="none" w:sz="0" w:space="0" w:color="auto"/>
      </w:divBdr>
    </w:div>
    <w:div w:id="361324848">
      <w:bodyDiv w:val="1"/>
      <w:marLeft w:val="0"/>
      <w:marRight w:val="0"/>
      <w:marTop w:val="0"/>
      <w:marBottom w:val="0"/>
      <w:divBdr>
        <w:top w:val="none" w:sz="0" w:space="0" w:color="auto"/>
        <w:left w:val="none" w:sz="0" w:space="0" w:color="auto"/>
        <w:bottom w:val="none" w:sz="0" w:space="0" w:color="auto"/>
        <w:right w:val="none" w:sz="0" w:space="0" w:color="auto"/>
      </w:divBdr>
    </w:div>
    <w:div w:id="383917828">
      <w:bodyDiv w:val="1"/>
      <w:marLeft w:val="0"/>
      <w:marRight w:val="0"/>
      <w:marTop w:val="0"/>
      <w:marBottom w:val="0"/>
      <w:divBdr>
        <w:top w:val="none" w:sz="0" w:space="0" w:color="auto"/>
        <w:left w:val="none" w:sz="0" w:space="0" w:color="auto"/>
        <w:bottom w:val="none" w:sz="0" w:space="0" w:color="auto"/>
        <w:right w:val="none" w:sz="0" w:space="0" w:color="auto"/>
      </w:divBdr>
    </w:div>
    <w:div w:id="455685204">
      <w:bodyDiv w:val="1"/>
      <w:marLeft w:val="0"/>
      <w:marRight w:val="0"/>
      <w:marTop w:val="0"/>
      <w:marBottom w:val="0"/>
      <w:divBdr>
        <w:top w:val="none" w:sz="0" w:space="0" w:color="auto"/>
        <w:left w:val="none" w:sz="0" w:space="0" w:color="auto"/>
        <w:bottom w:val="none" w:sz="0" w:space="0" w:color="auto"/>
        <w:right w:val="none" w:sz="0" w:space="0" w:color="auto"/>
      </w:divBdr>
    </w:div>
    <w:div w:id="471363000">
      <w:bodyDiv w:val="1"/>
      <w:marLeft w:val="0"/>
      <w:marRight w:val="0"/>
      <w:marTop w:val="0"/>
      <w:marBottom w:val="0"/>
      <w:divBdr>
        <w:top w:val="none" w:sz="0" w:space="0" w:color="auto"/>
        <w:left w:val="none" w:sz="0" w:space="0" w:color="auto"/>
        <w:bottom w:val="none" w:sz="0" w:space="0" w:color="auto"/>
        <w:right w:val="none" w:sz="0" w:space="0" w:color="auto"/>
      </w:divBdr>
    </w:div>
    <w:div w:id="472790733">
      <w:bodyDiv w:val="1"/>
      <w:marLeft w:val="0"/>
      <w:marRight w:val="0"/>
      <w:marTop w:val="0"/>
      <w:marBottom w:val="0"/>
      <w:divBdr>
        <w:top w:val="none" w:sz="0" w:space="0" w:color="auto"/>
        <w:left w:val="none" w:sz="0" w:space="0" w:color="auto"/>
        <w:bottom w:val="none" w:sz="0" w:space="0" w:color="auto"/>
        <w:right w:val="none" w:sz="0" w:space="0" w:color="auto"/>
      </w:divBdr>
    </w:div>
    <w:div w:id="488599611">
      <w:bodyDiv w:val="1"/>
      <w:marLeft w:val="0"/>
      <w:marRight w:val="0"/>
      <w:marTop w:val="0"/>
      <w:marBottom w:val="0"/>
      <w:divBdr>
        <w:top w:val="none" w:sz="0" w:space="0" w:color="auto"/>
        <w:left w:val="none" w:sz="0" w:space="0" w:color="auto"/>
        <w:bottom w:val="none" w:sz="0" w:space="0" w:color="auto"/>
        <w:right w:val="none" w:sz="0" w:space="0" w:color="auto"/>
      </w:divBdr>
    </w:div>
    <w:div w:id="531461579">
      <w:bodyDiv w:val="1"/>
      <w:marLeft w:val="0"/>
      <w:marRight w:val="0"/>
      <w:marTop w:val="0"/>
      <w:marBottom w:val="0"/>
      <w:divBdr>
        <w:top w:val="none" w:sz="0" w:space="0" w:color="auto"/>
        <w:left w:val="none" w:sz="0" w:space="0" w:color="auto"/>
        <w:bottom w:val="none" w:sz="0" w:space="0" w:color="auto"/>
        <w:right w:val="none" w:sz="0" w:space="0" w:color="auto"/>
      </w:divBdr>
    </w:div>
    <w:div w:id="550776267">
      <w:bodyDiv w:val="1"/>
      <w:marLeft w:val="0"/>
      <w:marRight w:val="0"/>
      <w:marTop w:val="0"/>
      <w:marBottom w:val="0"/>
      <w:divBdr>
        <w:top w:val="none" w:sz="0" w:space="0" w:color="auto"/>
        <w:left w:val="none" w:sz="0" w:space="0" w:color="auto"/>
        <w:bottom w:val="none" w:sz="0" w:space="0" w:color="auto"/>
        <w:right w:val="none" w:sz="0" w:space="0" w:color="auto"/>
      </w:divBdr>
    </w:div>
    <w:div w:id="558440573">
      <w:bodyDiv w:val="1"/>
      <w:marLeft w:val="0"/>
      <w:marRight w:val="0"/>
      <w:marTop w:val="0"/>
      <w:marBottom w:val="0"/>
      <w:divBdr>
        <w:top w:val="none" w:sz="0" w:space="0" w:color="auto"/>
        <w:left w:val="none" w:sz="0" w:space="0" w:color="auto"/>
        <w:bottom w:val="none" w:sz="0" w:space="0" w:color="auto"/>
        <w:right w:val="none" w:sz="0" w:space="0" w:color="auto"/>
      </w:divBdr>
    </w:div>
    <w:div w:id="613292982">
      <w:bodyDiv w:val="1"/>
      <w:marLeft w:val="0"/>
      <w:marRight w:val="0"/>
      <w:marTop w:val="0"/>
      <w:marBottom w:val="0"/>
      <w:divBdr>
        <w:top w:val="none" w:sz="0" w:space="0" w:color="auto"/>
        <w:left w:val="none" w:sz="0" w:space="0" w:color="auto"/>
        <w:bottom w:val="none" w:sz="0" w:space="0" w:color="auto"/>
        <w:right w:val="none" w:sz="0" w:space="0" w:color="auto"/>
      </w:divBdr>
    </w:div>
    <w:div w:id="620453286">
      <w:bodyDiv w:val="1"/>
      <w:marLeft w:val="0"/>
      <w:marRight w:val="0"/>
      <w:marTop w:val="0"/>
      <w:marBottom w:val="0"/>
      <w:divBdr>
        <w:top w:val="none" w:sz="0" w:space="0" w:color="auto"/>
        <w:left w:val="none" w:sz="0" w:space="0" w:color="auto"/>
        <w:bottom w:val="none" w:sz="0" w:space="0" w:color="auto"/>
        <w:right w:val="none" w:sz="0" w:space="0" w:color="auto"/>
      </w:divBdr>
    </w:div>
    <w:div w:id="622929899">
      <w:bodyDiv w:val="1"/>
      <w:marLeft w:val="0"/>
      <w:marRight w:val="0"/>
      <w:marTop w:val="0"/>
      <w:marBottom w:val="0"/>
      <w:divBdr>
        <w:top w:val="none" w:sz="0" w:space="0" w:color="auto"/>
        <w:left w:val="none" w:sz="0" w:space="0" w:color="auto"/>
        <w:bottom w:val="none" w:sz="0" w:space="0" w:color="auto"/>
        <w:right w:val="none" w:sz="0" w:space="0" w:color="auto"/>
      </w:divBdr>
    </w:div>
    <w:div w:id="629090559">
      <w:bodyDiv w:val="1"/>
      <w:marLeft w:val="0"/>
      <w:marRight w:val="0"/>
      <w:marTop w:val="0"/>
      <w:marBottom w:val="0"/>
      <w:divBdr>
        <w:top w:val="none" w:sz="0" w:space="0" w:color="auto"/>
        <w:left w:val="none" w:sz="0" w:space="0" w:color="auto"/>
        <w:bottom w:val="none" w:sz="0" w:space="0" w:color="auto"/>
        <w:right w:val="none" w:sz="0" w:space="0" w:color="auto"/>
      </w:divBdr>
    </w:div>
    <w:div w:id="671028121">
      <w:bodyDiv w:val="1"/>
      <w:marLeft w:val="0"/>
      <w:marRight w:val="0"/>
      <w:marTop w:val="0"/>
      <w:marBottom w:val="0"/>
      <w:divBdr>
        <w:top w:val="none" w:sz="0" w:space="0" w:color="auto"/>
        <w:left w:val="none" w:sz="0" w:space="0" w:color="auto"/>
        <w:bottom w:val="none" w:sz="0" w:space="0" w:color="auto"/>
        <w:right w:val="none" w:sz="0" w:space="0" w:color="auto"/>
      </w:divBdr>
    </w:div>
    <w:div w:id="741222585">
      <w:bodyDiv w:val="1"/>
      <w:marLeft w:val="0"/>
      <w:marRight w:val="0"/>
      <w:marTop w:val="0"/>
      <w:marBottom w:val="0"/>
      <w:divBdr>
        <w:top w:val="none" w:sz="0" w:space="0" w:color="auto"/>
        <w:left w:val="none" w:sz="0" w:space="0" w:color="auto"/>
        <w:bottom w:val="none" w:sz="0" w:space="0" w:color="auto"/>
        <w:right w:val="none" w:sz="0" w:space="0" w:color="auto"/>
      </w:divBdr>
    </w:div>
    <w:div w:id="801001013">
      <w:bodyDiv w:val="1"/>
      <w:marLeft w:val="0"/>
      <w:marRight w:val="0"/>
      <w:marTop w:val="0"/>
      <w:marBottom w:val="0"/>
      <w:divBdr>
        <w:top w:val="none" w:sz="0" w:space="0" w:color="auto"/>
        <w:left w:val="none" w:sz="0" w:space="0" w:color="auto"/>
        <w:bottom w:val="none" w:sz="0" w:space="0" w:color="auto"/>
        <w:right w:val="none" w:sz="0" w:space="0" w:color="auto"/>
      </w:divBdr>
    </w:div>
    <w:div w:id="837890323">
      <w:bodyDiv w:val="1"/>
      <w:marLeft w:val="0"/>
      <w:marRight w:val="0"/>
      <w:marTop w:val="0"/>
      <w:marBottom w:val="0"/>
      <w:divBdr>
        <w:top w:val="none" w:sz="0" w:space="0" w:color="auto"/>
        <w:left w:val="none" w:sz="0" w:space="0" w:color="auto"/>
        <w:bottom w:val="none" w:sz="0" w:space="0" w:color="auto"/>
        <w:right w:val="none" w:sz="0" w:space="0" w:color="auto"/>
      </w:divBdr>
    </w:div>
    <w:div w:id="877813001">
      <w:bodyDiv w:val="1"/>
      <w:marLeft w:val="0"/>
      <w:marRight w:val="0"/>
      <w:marTop w:val="0"/>
      <w:marBottom w:val="0"/>
      <w:divBdr>
        <w:top w:val="none" w:sz="0" w:space="0" w:color="auto"/>
        <w:left w:val="none" w:sz="0" w:space="0" w:color="auto"/>
        <w:bottom w:val="none" w:sz="0" w:space="0" w:color="auto"/>
        <w:right w:val="none" w:sz="0" w:space="0" w:color="auto"/>
      </w:divBdr>
    </w:div>
    <w:div w:id="892816400">
      <w:bodyDiv w:val="1"/>
      <w:marLeft w:val="0"/>
      <w:marRight w:val="0"/>
      <w:marTop w:val="0"/>
      <w:marBottom w:val="0"/>
      <w:divBdr>
        <w:top w:val="none" w:sz="0" w:space="0" w:color="auto"/>
        <w:left w:val="none" w:sz="0" w:space="0" w:color="auto"/>
        <w:bottom w:val="none" w:sz="0" w:space="0" w:color="auto"/>
        <w:right w:val="none" w:sz="0" w:space="0" w:color="auto"/>
      </w:divBdr>
    </w:div>
    <w:div w:id="920026322">
      <w:bodyDiv w:val="1"/>
      <w:marLeft w:val="0"/>
      <w:marRight w:val="0"/>
      <w:marTop w:val="0"/>
      <w:marBottom w:val="0"/>
      <w:divBdr>
        <w:top w:val="none" w:sz="0" w:space="0" w:color="auto"/>
        <w:left w:val="none" w:sz="0" w:space="0" w:color="auto"/>
        <w:bottom w:val="none" w:sz="0" w:space="0" w:color="auto"/>
        <w:right w:val="none" w:sz="0" w:space="0" w:color="auto"/>
      </w:divBdr>
    </w:div>
    <w:div w:id="922101713">
      <w:bodyDiv w:val="1"/>
      <w:marLeft w:val="0"/>
      <w:marRight w:val="0"/>
      <w:marTop w:val="0"/>
      <w:marBottom w:val="0"/>
      <w:divBdr>
        <w:top w:val="none" w:sz="0" w:space="0" w:color="auto"/>
        <w:left w:val="none" w:sz="0" w:space="0" w:color="auto"/>
        <w:bottom w:val="none" w:sz="0" w:space="0" w:color="auto"/>
        <w:right w:val="none" w:sz="0" w:space="0" w:color="auto"/>
      </w:divBdr>
    </w:div>
    <w:div w:id="937328242">
      <w:bodyDiv w:val="1"/>
      <w:marLeft w:val="0"/>
      <w:marRight w:val="0"/>
      <w:marTop w:val="0"/>
      <w:marBottom w:val="0"/>
      <w:divBdr>
        <w:top w:val="none" w:sz="0" w:space="0" w:color="auto"/>
        <w:left w:val="none" w:sz="0" w:space="0" w:color="auto"/>
        <w:bottom w:val="none" w:sz="0" w:space="0" w:color="auto"/>
        <w:right w:val="none" w:sz="0" w:space="0" w:color="auto"/>
      </w:divBdr>
    </w:div>
    <w:div w:id="959651605">
      <w:bodyDiv w:val="1"/>
      <w:marLeft w:val="0"/>
      <w:marRight w:val="0"/>
      <w:marTop w:val="0"/>
      <w:marBottom w:val="0"/>
      <w:divBdr>
        <w:top w:val="none" w:sz="0" w:space="0" w:color="auto"/>
        <w:left w:val="none" w:sz="0" w:space="0" w:color="auto"/>
        <w:bottom w:val="none" w:sz="0" w:space="0" w:color="auto"/>
        <w:right w:val="none" w:sz="0" w:space="0" w:color="auto"/>
      </w:divBdr>
    </w:div>
    <w:div w:id="1006245782">
      <w:bodyDiv w:val="1"/>
      <w:marLeft w:val="0"/>
      <w:marRight w:val="0"/>
      <w:marTop w:val="0"/>
      <w:marBottom w:val="0"/>
      <w:divBdr>
        <w:top w:val="none" w:sz="0" w:space="0" w:color="auto"/>
        <w:left w:val="none" w:sz="0" w:space="0" w:color="auto"/>
        <w:bottom w:val="none" w:sz="0" w:space="0" w:color="auto"/>
        <w:right w:val="none" w:sz="0" w:space="0" w:color="auto"/>
      </w:divBdr>
    </w:div>
    <w:div w:id="1016690329">
      <w:bodyDiv w:val="1"/>
      <w:marLeft w:val="0"/>
      <w:marRight w:val="0"/>
      <w:marTop w:val="0"/>
      <w:marBottom w:val="0"/>
      <w:divBdr>
        <w:top w:val="none" w:sz="0" w:space="0" w:color="auto"/>
        <w:left w:val="none" w:sz="0" w:space="0" w:color="auto"/>
        <w:bottom w:val="none" w:sz="0" w:space="0" w:color="auto"/>
        <w:right w:val="none" w:sz="0" w:space="0" w:color="auto"/>
      </w:divBdr>
    </w:div>
    <w:div w:id="1020014569">
      <w:bodyDiv w:val="1"/>
      <w:marLeft w:val="0"/>
      <w:marRight w:val="0"/>
      <w:marTop w:val="0"/>
      <w:marBottom w:val="0"/>
      <w:divBdr>
        <w:top w:val="none" w:sz="0" w:space="0" w:color="auto"/>
        <w:left w:val="none" w:sz="0" w:space="0" w:color="auto"/>
        <w:bottom w:val="none" w:sz="0" w:space="0" w:color="auto"/>
        <w:right w:val="none" w:sz="0" w:space="0" w:color="auto"/>
      </w:divBdr>
    </w:div>
    <w:div w:id="1040204512">
      <w:bodyDiv w:val="1"/>
      <w:marLeft w:val="0"/>
      <w:marRight w:val="0"/>
      <w:marTop w:val="0"/>
      <w:marBottom w:val="0"/>
      <w:divBdr>
        <w:top w:val="none" w:sz="0" w:space="0" w:color="auto"/>
        <w:left w:val="none" w:sz="0" w:space="0" w:color="auto"/>
        <w:bottom w:val="none" w:sz="0" w:space="0" w:color="auto"/>
        <w:right w:val="none" w:sz="0" w:space="0" w:color="auto"/>
      </w:divBdr>
    </w:div>
    <w:div w:id="1060978558">
      <w:bodyDiv w:val="1"/>
      <w:marLeft w:val="0"/>
      <w:marRight w:val="0"/>
      <w:marTop w:val="0"/>
      <w:marBottom w:val="0"/>
      <w:divBdr>
        <w:top w:val="none" w:sz="0" w:space="0" w:color="auto"/>
        <w:left w:val="none" w:sz="0" w:space="0" w:color="auto"/>
        <w:bottom w:val="none" w:sz="0" w:space="0" w:color="auto"/>
        <w:right w:val="none" w:sz="0" w:space="0" w:color="auto"/>
      </w:divBdr>
    </w:div>
    <w:div w:id="1101342943">
      <w:bodyDiv w:val="1"/>
      <w:marLeft w:val="0"/>
      <w:marRight w:val="0"/>
      <w:marTop w:val="0"/>
      <w:marBottom w:val="0"/>
      <w:divBdr>
        <w:top w:val="none" w:sz="0" w:space="0" w:color="auto"/>
        <w:left w:val="none" w:sz="0" w:space="0" w:color="auto"/>
        <w:bottom w:val="none" w:sz="0" w:space="0" w:color="auto"/>
        <w:right w:val="none" w:sz="0" w:space="0" w:color="auto"/>
      </w:divBdr>
    </w:div>
    <w:div w:id="1105543782">
      <w:bodyDiv w:val="1"/>
      <w:marLeft w:val="0"/>
      <w:marRight w:val="0"/>
      <w:marTop w:val="0"/>
      <w:marBottom w:val="0"/>
      <w:divBdr>
        <w:top w:val="none" w:sz="0" w:space="0" w:color="auto"/>
        <w:left w:val="none" w:sz="0" w:space="0" w:color="auto"/>
        <w:bottom w:val="none" w:sz="0" w:space="0" w:color="auto"/>
        <w:right w:val="none" w:sz="0" w:space="0" w:color="auto"/>
      </w:divBdr>
    </w:div>
    <w:div w:id="1197698458">
      <w:bodyDiv w:val="1"/>
      <w:marLeft w:val="0"/>
      <w:marRight w:val="0"/>
      <w:marTop w:val="0"/>
      <w:marBottom w:val="0"/>
      <w:divBdr>
        <w:top w:val="none" w:sz="0" w:space="0" w:color="auto"/>
        <w:left w:val="none" w:sz="0" w:space="0" w:color="auto"/>
        <w:bottom w:val="none" w:sz="0" w:space="0" w:color="auto"/>
        <w:right w:val="none" w:sz="0" w:space="0" w:color="auto"/>
      </w:divBdr>
    </w:div>
    <w:div w:id="1263756450">
      <w:bodyDiv w:val="1"/>
      <w:marLeft w:val="0"/>
      <w:marRight w:val="0"/>
      <w:marTop w:val="0"/>
      <w:marBottom w:val="0"/>
      <w:divBdr>
        <w:top w:val="none" w:sz="0" w:space="0" w:color="auto"/>
        <w:left w:val="none" w:sz="0" w:space="0" w:color="auto"/>
        <w:bottom w:val="none" w:sz="0" w:space="0" w:color="auto"/>
        <w:right w:val="none" w:sz="0" w:space="0" w:color="auto"/>
      </w:divBdr>
    </w:div>
    <w:div w:id="1329483392">
      <w:bodyDiv w:val="1"/>
      <w:marLeft w:val="0"/>
      <w:marRight w:val="0"/>
      <w:marTop w:val="0"/>
      <w:marBottom w:val="0"/>
      <w:divBdr>
        <w:top w:val="none" w:sz="0" w:space="0" w:color="auto"/>
        <w:left w:val="none" w:sz="0" w:space="0" w:color="auto"/>
        <w:bottom w:val="none" w:sz="0" w:space="0" w:color="auto"/>
        <w:right w:val="none" w:sz="0" w:space="0" w:color="auto"/>
      </w:divBdr>
    </w:div>
    <w:div w:id="1331367013">
      <w:bodyDiv w:val="1"/>
      <w:marLeft w:val="0"/>
      <w:marRight w:val="0"/>
      <w:marTop w:val="0"/>
      <w:marBottom w:val="0"/>
      <w:divBdr>
        <w:top w:val="none" w:sz="0" w:space="0" w:color="auto"/>
        <w:left w:val="none" w:sz="0" w:space="0" w:color="auto"/>
        <w:bottom w:val="none" w:sz="0" w:space="0" w:color="auto"/>
        <w:right w:val="none" w:sz="0" w:space="0" w:color="auto"/>
      </w:divBdr>
    </w:div>
    <w:div w:id="1353871623">
      <w:bodyDiv w:val="1"/>
      <w:marLeft w:val="0"/>
      <w:marRight w:val="0"/>
      <w:marTop w:val="0"/>
      <w:marBottom w:val="0"/>
      <w:divBdr>
        <w:top w:val="none" w:sz="0" w:space="0" w:color="auto"/>
        <w:left w:val="none" w:sz="0" w:space="0" w:color="auto"/>
        <w:bottom w:val="none" w:sz="0" w:space="0" w:color="auto"/>
        <w:right w:val="none" w:sz="0" w:space="0" w:color="auto"/>
      </w:divBdr>
    </w:div>
    <w:div w:id="1455754232">
      <w:bodyDiv w:val="1"/>
      <w:marLeft w:val="0"/>
      <w:marRight w:val="0"/>
      <w:marTop w:val="0"/>
      <w:marBottom w:val="0"/>
      <w:divBdr>
        <w:top w:val="none" w:sz="0" w:space="0" w:color="auto"/>
        <w:left w:val="none" w:sz="0" w:space="0" w:color="auto"/>
        <w:bottom w:val="none" w:sz="0" w:space="0" w:color="auto"/>
        <w:right w:val="none" w:sz="0" w:space="0" w:color="auto"/>
      </w:divBdr>
    </w:div>
    <w:div w:id="1494645566">
      <w:bodyDiv w:val="1"/>
      <w:marLeft w:val="0"/>
      <w:marRight w:val="0"/>
      <w:marTop w:val="0"/>
      <w:marBottom w:val="0"/>
      <w:divBdr>
        <w:top w:val="none" w:sz="0" w:space="0" w:color="auto"/>
        <w:left w:val="none" w:sz="0" w:space="0" w:color="auto"/>
        <w:bottom w:val="none" w:sz="0" w:space="0" w:color="auto"/>
        <w:right w:val="none" w:sz="0" w:space="0" w:color="auto"/>
      </w:divBdr>
    </w:div>
    <w:div w:id="1507482615">
      <w:bodyDiv w:val="1"/>
      <w:marLeft w:val="0"/>
      <w:marRight w:val="0"/>
      <w:marTop w:val="0"/>
      <w:marBottom w:val="0"/>
      <w:divBdr>
        <w:top w:val="none" w:sz="0" w:space="0" w:color="auto"/>
        <w:left w:val="none" w:sz="0" w:space="0" w:color="auto"/>
        <w:bottom w:val="none" w:sz="0" w:space="0" w:color="auto"/>
        <w:right w:val="none" w:sz="0" w:space="0" w:color="auto"/>
      </w:divBdr>
    </w:div>
    <w:div w:id="1551376689">
      <w:bodyDiv w:val="1"/>
      <w:marLeft w:val="0"/>
      <w:marRight w:val="0"/>
      <w:marTop w:val="0"/>
      <w:marBottom w:val="0"/>
      <w:divBdr>
        <w:top w:val="none" w:sz="0" w:space="0" w:color="auto"/>
        <w:left w:val="none" w:sz="0" w:space="0" w:color="auto"/>
        <w:bottom w:val="none" w:sz="0" w:space="0" w:color="auto"/>
        <w:right w:val="none" w:sz="0" w:space="0" w:color="auto"/>
      </w:divBdr>
    </w:div>
    <w:div w:id="1626035955">
      <w:bodyDiv w:val="1"/>
      <w:marLeft w:val="0"/>
      <w:marRight w:val="0"/>
      <w:marTop w:val="0"/>
      <w:marBottom w:val="0"/>
      <w:divBdr>
        <w:top w:val="none" w:sz="0" w:space="0" w:color="auto"/>
        <w:left w:val="none" w:sz="0" w:space="0" w:color="auto"/>
        <w:bottom w:val="none" w:sz="0" w:space="0" w:color="auto"/>
        <w:right w:val="none" w:sz="0" w:space="0" w:color="auto"/>
      </w:divBdr>
    </w:div>
    <w:div w:id="1692414513">
      <w:bodyDiv w:val="1"/>
      <w:marLeft w:val="0"/>
      <w:marRight w:val="0"/>
      <w:marTop w:val="0"/>
      <w:marBottom w:val="0"/>
      <w:divBdr>
        <w:top w:val="none" w:sz="0" w:space="0" w:color="auto"/>
        <w:left w:val="none" w:sz="0" w:space="0" w:color="auto"/>
        <w:bottom w:val="none" w:sz="0" w:space="0" w:color="auto"/>
        <w:right w:val="none" w:sz="0" w:space="0" w:color="auto"/>
      </w:divBdr>
    </w:div>
    <w:div w:id="1742411014">
      <w:bodyDiv w:val="1"/>
      <w:marLeft w:val="0"/>
      <w:marRight w:val="0"/>
      <w:marTop w:val="0"/>
      <w:marBottom w:val="0"/>
      <w:divBdr>
        <w:top w:val="none" w:sz="0" w:space="0" w:color="auto"/>
        <w:left w:val="none" w:sz="0" w:space="0" w:color="auto"/>
        <w:bottom w:val="none" w:sz="0" w:space="0" w:color="auto"/>
        <w:right w:val="none" w:sz="0" w:space="0" w:color="auto"/>
      </w:divBdr>
    </w:div>
    <w:div w:id="1873490674">
      <w:bodyDiv w:val="1"/>
      <w:marLeft w:val="0"/>
      <w:marRight w:val="0"/>
      <w:marTop w:val="0"/>
      <w:marBottom w:val="0"/>
      <w:divBdr>
        <w:top w:val="none" w:sz="0" w:space="0" w:color="auto"/>
        <w:left w:val="none" w:sz="0" w:space="0" w:color="auto"/>
        <w:bottom w:val="none" w:sz="0" w:space="0" w:color="auto"/>
        <w:right w:val="none" w:sz="0" w:space="0" w:color="auto"/>
      </w:divBdr>
    </w:div>
    <w:div w:id="1885408088">
      <w:bodyDiv w:val="1"/>
      <w:marLeft w:val="0"/>
      <w:marRight w:val="0"/>
      <w:marTop w:val="0"/>
      <w:marBottom w:val="0"/>
      <w:divBdr>
        <w:top w:val="none" w:sz="0" w:space="0" w:color="auto"/>
        <w:left w:val="none" w:sz="0" w:space="0" w:color="auto"/>
        <w:bottom w:val="none" w:sz="0" w:space="0" w:color="auto"/>
        <w:right w:val="none" w:sz="0" w:space="0" w:color="auto"/>
      </w:divBdr>
    </w:div>
    <w:div w:id="1917087206">
      <w:bodyDiv w:val="1"/>
      <w:marLeft w:val="0"/>
      <w:marRight w:val="0"/>
      <w:marTop w:val="0"/>
      <w:marBottom w:val="0"/>
      <w:divBdr>
        <w:top w:val="none" w:sz="0" w:space="0" w:color="auto"/>
        <w:left w:val="none" w:sz="0" w:space="0" w:color="auto"/>
        <w:bottom w:val="none" w:sz="0" w:space="0" w:color="auto"/>
        <w:right w:val="none" w:sz="0" w:space="0" w:color="auto"/>
      </w:divBdr>
    </w:div>
    <w:div w:id="1945183814">
      <w:bodyDiv w:val="1"/>
      <w:marLeft w:val="0"/>
      <w:marRight w:val="0"/>
      <w:marTop w:val="0"/>
      <w:marBottom w:val="0"/>
      <w:divBdr>
        <w:top w:val="none" w:sz="0" w:space="0" w:color="auto"/>
        <w:left w:val="none" w:sz="0" w:space="0" w:color="auto"/>
        <w:bottom w:val="none" w:sz="0" w:space="0" w:color="auto"/>
        <w:right w:val="none" w:sz="0" w:space="0" w:color="auto"/>
      </w:divBdr>
    </w:div>
    <w:div w:id="1945378414">
      <w:bodyDiv w:val="1"/>
      <w:marLeft w:val="0"/>
      <w:marRight w:val="0"/>
      <w:marTop w:val="0"/>
      <w:marBottom w:val="0"/>
      <w:divBdr>
        <w:top w:val="none" w:sz="0" w:space="0" w:color="auto"/>
        <w:left w:val="none" w:sz="0" w:space="0" w:color="auto"/>
        <w:bottom w:val="none" w:sz="0" w:space="0" w:color="auto"/>
        <w:right w:val="none" w:sz="0" w:space="0" w:color="auto"/>
      </w:divBdr>
    </w:div>
    <w:div w:id="2002191509">
      <w:bodyDiv w:val="1"/>
      <w:marLeft w:val="0"/>
      <w:marRight w:val="0"/>
      <w:marTop w:val="0"/>
      <w:marBottom w:val="0"/>
      <w:divBdr>
        <w:top w:val="none" w:sz="0" w:space="0" w:color="auto"/>
        <w:left w:val="none" w:sz="0" w:space="0" w:color="auto"/>
        <w:bottom w:val="none" w:sz="0" w:space="0" w:color="auto"/>
        <w:right w:val="none" w:sz="0" w:space="0" w:color="auto"/>
      </w:divBdr>
    </w:div>
    <w:div w:id="2017687791">
      <w:bodyDiv w:val="1"/>
      <w:marLeft w:val="0"/>
      <w:marRight w:val="0"/>
      <w:marTop w:val="0"/>
      <w:marBottom w:val="0"/>
      <w:divBdr>
        <w:top w:val="none" w:sz="0" w:space="0" w:color="auto"/>
        <w:left w:val="none" w:sz="0" w:space="0" w:color="auto"/>
        <w:bottom w:val="none" w:sz="0" w:space="0" w:color="auto"/>
        <w:right w:val="none" w:sz="0" w:space="0" w:color="auto"/>
      </w:divBdr>
    </w:div>
    <w:div w:id="2046179369">
      <w:bodyDiv w:val="1"/>
      <w:marLeft w:val="0"/>
      <w:marRight w:val="0"/>
      <w:marTop w:val="0"/>
      <w:marBottom w:val="0"/>
      <w:divBdr>
        <w:top w:val="none" w:sz="0" w:space="0" w:color="auto"/>
        <w:left w:val="none" w:sz="0" w:space="0" w:color="auto"/>
        <w:bottom w:val="none" w:sz="0" w:space="0" w:color="auto"/>
        <w:right w:val="none" w:sz="0" w:space="0" w:color="auto"/>
      </w:divBdr>
    </w:div>
    <w:div w:id="2050835790">
      <w:bodyDiv w:val="1"/>
      <w:marLeft w:val="0"/>
      <w:marRight w:val="0"/>
      <w:marTop w:val="0"/>
      <w:marBottom w:val="0"/>
      <w:divBdr>
        <w:top w:val="none" w:sz="0" w:space="0" w:color="auto"/>
        <w:left w:val="none" w:sz="0" w:space="0" w:color="auto"/>
        <w:bottom w:val="none" w:sz="0" w:space="0" w:color="auto"/>
        <w:right w:val="none" w:sz="0" w:space="0" w:color="auto"/>
      </w:divBdr>
    </w:div>
    <w:div w:id="2058822488">
      <w:bodyDiv w:val="1"/>
      <w:marLeft w:val="0"/>
      <w:marRight w:val="0"/>
      <w:marTop w:val="0"/>
      <w:marBottom w:val="0"/>
      <w:divBdr>
        <w:top w:val="none" w:sz="0" w:space="0" w:color="auto"/>
        <w:left w:val="none" w:sz="0" w:space="0" w:color="auto"/>
        <w:bottom w:val="none" w:sz="0" w:space="0" w:color="auto"/>
        <w:right w:val="none" w:sz="0" w:space="0" w:color="auto"/>
      </w:divBdr>
    </w:div>
    <w:div w:id="2066828455">
      <w:bodyDiv w:val="1"/>
      <w:marLeft w:val="0"/>
      <w:marRight w:val="0"/>
      <w:marTop w:val="0"/>
      <w:marBottom w:val="0"/>
      <w:divBdr>
        <w:top w:val="none" w:sz="0" w:space="0" w:color="auto"/>
        <w:left w:val="none" w:sz="0" w:space="0" w:color="auto"/>
        <w:bottom w:val="none" w:sz="0" w:space="0" w:color="auto"/>
        <w:right w:val="none" w:sz="0" w:space="0" w:color="auto"/>
      </w:divBdr>
    </w:div>
    <w:div w:id="2067796958">
      <w:bodyDiv w:val="1"/>
      <w:marLeft w:val="0"/>
      <w:marRight w:val="0"/>
      <w:marTop w:val="0"/>
      <w:marBottom w:val="0"/>
      <w:divBdr>
        <w:top w:val="none" w:sz="0" w:space="0" w:color="auto"/>
        <w:left w:val="none" w:sz="0" w:space="0" w:color="auto"/>
        <w:bottom w:val="none" w:sz="0" w:space="0" w:color="auto"/>
        <w:right w:val="none" w:sz="0" w:space="0" w:color="auto"/>
      </w:divBdr>
    </w:div>
    <w:div w:id="213386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65B16-3A88-462B-9102-6C5E17EF9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PENETAPAN PERATURAN PERUSAHAAN</vt:lpstr>
    </vt:vector>
  </TitlesOfParts>
  <Company>PT Telekomunikasi Indonesia, Tbk</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PENETAPAN PERATURAN PERUSAHAAN</dc:title>
  <dc:creator>720167</dc:creator>
  <cp:lastModifiedBy>I PUTU AGUS PICASTANA</cp:lastModifiedBy>
  <cp:revision>1</cp:revision>
  <cp:lastPrinted>2018-07-03T09:41:00Z</cp:lastPrinted>
  <dcterms:created xsi:type="dcterms:W3CDTF">2018-07-03T10:00:00Z</dcterms:created>
  <dcterms:modified xsi:type="dcterms:W3CDTF">2018-07-03T10:01:00Z</dcterms:modified>
</cp:coreProperties>
</file>