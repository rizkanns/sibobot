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Asus Pengadaan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MSO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Asus Pengadaan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Asus Pengadaan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34,800,000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Aug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/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/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Nuvo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Asus Pengadaan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Asus Pengadaan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SIGMA *) dan SMARTMEDIA **)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SPK Ke PT SIGMA CIPTA CARAKA akan dalam bentuk WO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**) SPK Ke KOPKAR SMARTMEDIA akan dalam bentuk P8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Asus Pengadaan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Agustus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Nuvo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870,000,000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15,000,000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72,000,000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34,800,000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12,000,000,-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22,800,000,-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52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37,200,000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̶E̶N̶T̶E̶R̶P̶R̶I̶S̶E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ENTERPRISE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12 bulan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Agustus 2018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pict>
          <v:shape type="#_x0000_t75" style="width:225px;height:225px">
            <v:imagedata r:id="rId100" o:title=""/>
          </v:shape>
        </w:pic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Asus Pengadaan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Jeon Jungkook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5115100114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Kim Woo Bin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5115100013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Song Ji Hyo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5115100011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 Kyung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Shafira Aisyah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5115100018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Lee Kwang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