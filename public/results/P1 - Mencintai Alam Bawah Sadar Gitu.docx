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ENTERPRISE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Mencintai Alam Bawah Sadar Gitu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Mencintai Alam Bawah Sadar Gitu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Mencintai Alam Bawah Sadar Gitu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1,700,000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Jul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/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/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rizka baba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Mencintai Alam Bawah Sadar Gitu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Mencintai Alam Bawah Sadar Gitu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FINNET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/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/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Mencintai Alam Bawah Sadar Gitu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Juli 2018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rizka baba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Bojonegoro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 Sewa Beli ̶/̶ 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1,818,221,213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-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1,818,221,213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1,700,000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i.	Colocation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1,298,291,- (Sebelum PPN)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ii.	Revenue CPE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12,618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̶E̶N̶T̶E̶R̶P̶R̶I̶S̶E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ENTERPRISE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7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Juli 2018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pict>
          <v:shape type="#_x0000_t75" style="width:755.2px;height:425.78333333333px">
            <v:imagedata r:id="rId100" o:title=""/>
          </v:shape>
        </w:pic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Mencintai Alam Bawah Sadar Gitu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MUNARTI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720336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I PUTU AGUS PICASTANA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870036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DETRI YUSZIANI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640579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YUSUF HARYANTO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740290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MEYLA KUSUMADIARTI RR,ST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720205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MUHAMMAD NASRUN IHSAN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720099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