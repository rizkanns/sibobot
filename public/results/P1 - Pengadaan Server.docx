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2F122E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GOVERNMENT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Pengadaan Server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ROC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Pengadaan Server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Pengadaan Server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bookmarkStart w:id="0" w:name="_GoBack"/>
            <w:bookmarkEnd w:id="0"/>
            <w:r w:rsidR="00BB72B6">
              <w:rPr>
                <w:rFonts w:cs="Calibri"/>
                <w:noProof/>
                <w:kern w:val="0"/>
                <w:lang w:eastAsia="en-US"/>
              </w:rPr>
              <w:t>1,700,000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Aug 2018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Karena ingin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Karena butuh server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 xml:space="preserve">Menjaga Kepercayaan dan menciptakan persepsi </w:t>
      </w:r>
      <w:proofErr w:type="spellStart"/>
      <w:r w:rsidRPr="00FA28DE">
        <w:rPr>
          <w:lang w:val="id-ID"/>
        </w:rPr>
        <w:t>win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win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solution</w:t>
      </w:r>
      <w:proofErr w:type="spellEnd"/>
      <w:r w:rsidRPr="00FA28DE">
        <w:rPr>
          <w:lang w:val="id-ID"/>
        </w:rPr>
        <w:t xml:space="preserve"> baik terhadap </w:t>
      </w:r>
      <w:proofErr w:type="spellStart"/>
      <w:r w:rsidRPr="00FA28DE">
        <w:rPr>
          <w:lang w:val="id-ID"/>
        </w:rPr>
        <w:t>customer</w:t>
      </w:r>
      <w:proofErr w:type="spellEnd"/>
      <w:r w:rsidRPr="00FA28DE">
        <w:rPr>
          <w:lang w:val="id-ID"/>
        </w:rPr>
        <w:t xml:space="preserve">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 xml:space="preserve">Memberikan </w:t>
      </w:r>
      <w:proofErr w:type="spellStart"/>
      <w:r w:rsidRPr="00FA28DE">
        <w:rPr>
          <w:lang w:val="id-ID"/>
        </w:rPr>
        <w:t>value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added</w:t>
      </w:r>
      <w:proofErr w:type="spellEnd"/>
      <w:r w:rsidRPr="00FA28DE">
        <w:rPr>
          <w:lang w:val="id-ID"/>
        </w:rPr>
        <w:t xml:space="preserve"> untuk </w:t>
      </w:r>
      <w:proofErr w:type="spellStart"/>
      <w:r w:rsidRPr="00FA28DE">
        <w:rPr>
          <w:lang w:val="id-ID"/>
        </w:rPr>
        <w:t>customer</w:t>
      </w:r>
      <w:proofErr w:type="spellEnd"/>
      <w:r w:rsidRPr="00FA28DE">
        <w:rPr>
          <w:lang w:val="id-ID"/>
        </w:rPr>
        <w:t xml:space="preserve">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</w:t>
      </w:r>
      <w:proofErr w:type="spellStart"/>
      <w:r w:rsidRPr="00FA28DE">
        <w:rPr>
          <w:lang w:val="id-ID"/>
        </w:rPr>
        <w:t>entry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barriers</w:t>
      </w:r>
      <w:proofErr w:type="spellEnd"/>
      <w:r w:rsidRPr="00FA28DE">
        <w:rPr>
          <w:lang w:val="id-ID"/>
        </w:rPr>
        <w:t xml:space="preserve">” bagi </w:t>
      </w:r>
      <w:proofErr w:type="spellStart"/>
      <w:r w:rsidRPr="00FA28DE">
        <w:rPr>
          <w:lang w:val="id-ID"/>
        </w:rPr>
        <w:t>competitor</w:t>
      </w:r>
      <w:proofErr w:type="spellEnd"/>
      <w:r w:rsidRPr="00FA28DE">
        <w:rPr>
          <w:lang w:val="id-ID"/>
        </w:rPr>
        <w:t xml:space="preserve">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Telkom Sigma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Pengadaan Server </w:t>
      </w:r>
      <w:r w:rsidRPr="00FA28DE">
        <w:rPr>
          <w:rFonts w:cs="Arial"/>
          <w:lang w:val="id-ID"/>
        </w:rPr>
        <w:t xml:space="preserve">dengan </w:t>
      </w:r>
      <w:proofErr w:type="spellStart"/>
      <w:r w:rsidRPr="00FA28DE">
        <w:rPr>
          <w:rFonts w:cs="Arial"/>
          <w:lang w:val="id-ID"/>
        </w:rPr>
        <w:t>detil</w:t>
      </w:r>
      <w:proofErr w:type="spellEnd"/>
      <w:r w:rsidRPr="00FA28DE">
        <w:rPr>
          <w:rFonts w:cs="Arial"/>
          <w:lang w:val="id-ID"/>
        </w:rPr>
        <w:t xml:space="preserve">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Pengadaan Server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307767C5" w:rsidR="009C4977" w:rsidRPr="00FA28DE" w:rsidRDefault="009C4977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ILCS</w:t>
      </w:r>
      <w:r w:rsidRPr="00FA28DE">
        <w:rPr>
          <w:b/>
          <w:color w:val="000000"/>
          <w:lang w:val="id-ID"/>
        </w:rPr>
        <w:t>-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Pengadaan Server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 xml:space="preserve">engan </w:t>
      </w:r>
      <w:proofErr w:type="spellStart"/>
      <w:r w:rsidRPr="00FA28DE">
        <w:rPr>
          <w:rFonts w:ascii="Calibri" w:hAnsi="Calibri" w:cs="Arial"/>
          <w:sz w:val="22"/>
          <w:szCs w:val="22"/>
          <w:lang w:val="id-ID"/>
        </w:rPr>
        <w:t>detil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 xml:space="preserve">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Agustus 2018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Telkom Sigma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Surabaya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̶S̶e̶w̶a̶ ̶M̶u̶r̶n̶i̶ ̶/ Sewa Beli ̶/̶ ̶P̶e̶n̶g̶a̶d̶a̶a̶n̶ ̶B̶e̶l̶i̶ ̶P̶u̶t̶u̶s̶ ̶(̶a̶d̶a̶ ̶m̶a̶s̶a̶ ̶g̶a̶r̶a̶n̶s̶i̶)̶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4761C63E" w:rsidR="009C4977" w:rsidRPr="00031DB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proofErr w:type="spellStart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>revenue</w:t>
      </w:r>
      <w:proofErr w:type="spellEnd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̶B̶u̶l̶a̶n̶a̶n̶ ̶/ Tahunan ̶/̶ ̶O̶T̶C̶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10,000,000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6695B59" w14:textId="77777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-,- </w:t>
      </w:r>
    </w:p>
    <w:p w14:paraId="32E23522" w14:textId="0BA0F863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10,000,000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B1F7741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1,700,000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50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500,000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47D1908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proofErr w:type="spellStart"/>
      <w:r>
        <w:rPr>
          <w:rFonts w:ascii="Calibri" w:hAnsi="Calibri" w:cs="Arial"/>
          <w:sz w:val="22"/>
          <w:szCs w:val="22"/>
          <w:lang w:val="id-ID"/>
        </w:rPr>
        <w:t>Back</w:t>
      </w:r>
      <w:proofErr w:type="spellEnd"/>
      <w:r>
        <w:rPr>
          <w:rFonts w:ascii="Calibri" w:hAnsi="Calibri" w:cs="Arial"/>
          <w:sz w:val="22"/>
          <w:szCs w:val="22"/>
          <w:lang w:val="id-ID"/>
        </w:rPr>
        <w:t xml:space="preserve"> to </w:t>
      </w:r>
      <w:proofErr w:type="spellStart"/>
      <w:r>
        <w:rPr>
          <w:rFonts w:ascii="Calibri" w:hAnsi="Calibri" w:cs="Arial"/>
          <w:sz w:val="22"/>
          <w:szCs w:val="22"/>
          <w:lang w:val="id-ID"/>
        </w:rPr>
        <w:t>Back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 xml:space="preserve">, proses pembayaran setelah BAST, dan dengan </w:t>
      </w:r>
      <w:proofErr w:type="spellStart"/>
      <w:r w:rsidRPr="00FA28DE">
        <w:rPr>
          <w:rFonts w:ascii="Calibri" w:hAnsi="Calibri" w:cs="Arial"/>
          <w:sz w:val="22"/>
          <w:szCs w:val="22"/>
          <w:lang w:val="id-ID"/>
        </w:rPr>
        <w:t>rincian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>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 ̶D̶i̶l̶a̶k̶u̶k̶a̶n̶ ̶d̶e̶n̶g̶a̶n̶ ̶m̶e̶n̶u̶n̶g̶g̶u̶ ̶p̶e̶m̶b̶a̶y̶a̶r̶a̶n̶ ̶d̶a̶r̶i̶ ̶P̶e̶l̶a̶n̶g̶g̶a̶n̶ ̶G̶O̶V̶E̶R̶N̶M̶E̶N̶T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Dilakukan setelah TELKOM menerima pembayaran dari pelanggan GOVERNMENT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23694A69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/>
      </w:r>
      <w:r w:rsidRPr="00FA28DE">
        <w:rPr>
          <w:rFonts w:cs="Arial"/>
          <w:lang w:val="id-ID"/>
        </w:rPr>
        <w:t xml:space="preserve"> bulan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proofErr w:type="spellStart"/>
      <w:r>
        <w:rPr>
          <w:rFonts w:cs="Arial"/>
          <w:lang w:val="id-ID"/>
        </w:rPr>
        <w:t>Back</w:t>
      </w:r>
      <w:proofErr w:type="spellEnd"/>
      <w:r>
        <w:rPr>
          <w:rFonts w:cs="Arial"/>
          <w:lang w:val="id-ID"/>
        </w:rPr>
        <w:t xml:space="preserve"> to </w:t>
      </w:r>
      <w:proofErr w:type="spellStart"/>
      <w:r>
        <w:rPr>
          <w:rFonts w:cs="Arial"/>
          <w:lang w:val="id-ID"/>
        </w:rPr>
        <w:t>Back</w:t>
      </w:r>
      <w:proofErr w:type="spellEnd"/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5F469DA" w14:textId="1F5A6B83" w:rsidR="009C4977" w:rsidRPr="006C4150" w:rsidRDefault="00090879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Agustus 2018</w:t>
      </w:r>
    </w:p>
    <w:p w14:paraId="4C8DB6F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Pengadaan Server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MUNARTI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720336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ACCOUNT MANAGER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I PUTU AGUS PICASTANA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870036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ASMAN GES SALES ENGINEER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proofErr w:type="spellStart"/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Direview</w:t>
            </w:r>
            <w:proofErr w:type="spellEnd"/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DETRI YUSZIANI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640579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ASMAN GES OBL &amp; BIDDING MANAGEMENT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YUSUF HARYANTO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740290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MGR GOVERNMENT &amp; ENTERPRISE SERVICE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MEYLA KUSUMADIARTI RR,ST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720205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DEPUTY GM WITEL SURABAYA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MUHAMMAD NASRUN IHSAN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720099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GM WITEL SURABAYA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1EF02" w14:textId="77777777" w:rsidR="002F122E" w:rsidRDefault="002F122E">
      <w:r>
        <w:separator/>
      </w:r>
    </w:p>
  </w:endnote>
  <w:endnote w:type="continuationSeparator" w:id="0">
    <w:p w14:paraId="13451C4F" w14:textId="77777777" w:rsidR="002F122E" w:rsidRDefault="002F1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321A5" w14:textId="77777777" w:rsidR="002F122E" w:rsidRDefault="002F122E">
      <w:r>
        <w:separator/>
      </w:r>
    </w:p>
  </w:footnote>
  <w:footnote w:type="continuationSeparator" w:id="0">
    <w:p w14:paraId="761FEDAB" w14:textId="77777777" w:rsidR="002F122E" w:rsidRDefault="002F1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7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0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7"/>
  </w:num>
  <w:num w:numId="2">
    <w:abstractNumId w:val="57"/>
    <w:lvlOverride w:ilvl="0">
      <w:startOverride w:val="1"/>
    </w:lvlOverride>
  </w:num>
  <w:num w:numId="3">
    <w:abstractNumId w:val="58"/>
  </w:num>
  <w:num w:numId="4">
    <w:abstractNumId w:val="60"/>
  </w:num>
  <w:num w:numId="5">
    <w:abstractNumId w:val="55"/>
  </w:num>
  <w:num w:numId="6">
    <w:abstractNumId w:val="57"/>
  </w:num>
  <w:num w:numId="7">
    <w:abstractNumId w:val="56"/>
  </w:num>
  <w:num w:numId="8">
    <w:abstractNumId w:val="5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34CB"/>
    <w:rsid w:val="004F2256"/>
    <w:rsid w:val="004F3221"/>
    <w:rsid w:val="004F34A6"/>
    <w:rsid w:val="004F6619"/>
    <w:rsid w:val="0050260E"/>
    <w:rsid w:val="005049F4"/>
    <w:rsid w:val="00512A4F"/>
    <w:rsid w:val="00513A39"/>
    <w:rsid w:val="00513BEC"/>
    <w:rsid w:val="005205A8"/>
    <w:rsid w:val="0052480E"/>
    <w:rsid w:val="00524E9E"/>
    <w:rsid w:val="00525110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3612"/>
    <w:rsid w:val="005645E6"/>
    <w:rsid w:val="00566AC2"/>
    <w:rsid w:val="0057353D"/>
    <w:rsid w:val="005735C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61C23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91DC5"/>
    <w:rsid w:val="0089358C"/>
    <w:rsid w:val="008942CF"/>
    <w:rsid w:val="00895136"/>
    <w:rsid w:val="008969BF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3415"/>
    <w:rsid w:val="009A43A5"/>
    <w:rsid w:val="009A5569"/>
    <w:rsid w:val="009A73E3"/>
    <w:rsid w:val="009B2F5B"/>
    <w:rsid w:val="009B3F06"/>
    <w:rsid w:val="009B458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2262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A18B0"/>
    <w:rsid w:val="00AA39C4"/>
    <w:rsid w:val="00AB0F74"/>
    <w:rsid w:val="00AB2942"/>
    <w:rsid w:val="00AB4371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437"/>
    <w:rsid w:val="00C37238"/>
    <w:rsid w:val="00C434FE"/>
    <w:rsid w:val="00C44274"/>
    <w:rsid w:val="00C4745A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C058A"/>
    <w:rsid w:val="00CC1630"/>
    <w:rsid w:val="00CC1DAE"/>
    <w:rsid w:val="00CC2BC0"/>
    <w:rsid w:val="00CD0B8F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2153"/>
    <w:rsid w:val="00DD2F45"/>
    <w:rsid w:val="00DD3BED"/>
    <w:rsid w:val="00DE05E4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4FE7"/>
    <w:rsid w:val="00F430EB"/>
    <w:rsid w:val="00F43963"/>
    <w:rsid w:val="00F45685"/>
    <w:rsid w:val="00F457F7"/>
    <w:rsid w:val="00F47166"/>
    <w:rsid w:val="00F535B5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09E13-5268-4E68-96C9-549B94BDD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28</cp:revision>
  <cp:lastPrinted>2018-07-03T09:41:00Z</cp:lastPrinted>
  <dcterms:created xsi:type="dcterms:W3CDTF">2018-07-03T10:00:00Z</dcterms:created>
  <dcterms:modified xsi:type="dcterms:W3CDTF">2018-08-02T03:51:00Z</dcterms:modified>
</cp:coreProperties>
</file>