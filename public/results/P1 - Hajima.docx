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g100.jpg" ContentType="image/jp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5EB20E24" w14:textId="77777777" w:rsidR="009C4977" w:rsidRPr="00FA28DE" w:rsidRDefault="00314081" w:rsidP="00F643DD">
      <w:pPr>
        <w:pStyle w:val="BodyText"/>
        <w:keepNext/>
        <w:keepLines/>
        <w:spacing w:after="0"/>
        <w:jc w:val="both"/>
        <w:rPr>
          <w:rFonts w:ascii="Calibri" w:hAnsi="Calibri"/>
          <w:i/>
          <w:iCs/>
          <w:sz w:val="22"/>
          <w:szCs w:val="22"/>
          <w:lang w:val="id-ID"/>
        </w:rPr>
      </w:pPr>
      <w:r>
        <w:rPr>
          <w:rFonts w:ascii="Calibri" w:hAnsi="Calibri"/>
          <w:b/>
          <w:bCs/>
          <w:noProof/>
          <w:sz w:val="22"/>
          <w:szCs w:val="22"/>
          <w:lang w:val="id-ID" w:eastAsia="id-ID"/>
        </w:rPr>
        <w:pict w14:anchorId="56F62CF9">
          <v:shapetype id="_x0000_t202" coordsize="21600,21600" o:spt="202" path="m,l,21600r21600,l21600,xe">
            <v:stroke joinstyle="miter"/>
            <v:path gradientshapeok="t" o:connecttype="rect"/>
          </v:shapetype>
          <v:shape id="Text Box 84" o:spid="_x0000_s1026" type="#_x0000_t202" style="position:absolute;left:0;text-align:left;margin-left:408.75pt;margin-top:-32.3pt;width:72.55pt;height:23.2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">
            <v:textbox>
              <w:txbxContent>
                <w:p w14:paraId="59C28913" w14:textId="77777777" w:rsidR="009C4977" w:rsidRPr="00CC49E5" w:rsidRDefault="009C4977" w:rsidP="00A51BB5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   FORM-P1</w:t>
                  </w:r>
                </w:p>
              </w:txbxContent>
            </v:textbox>
          </v:shape>
        </w:pict>
      </w:r>
      <w:r w:rsidR="009C4977" w:rsidRPr="00FA28DE">
        <w:rPr>
          <w:rFonts w:ascii="Calibri" w:hAnsi="Calibri"/>
          <w:i/>
          <w:iCs/>
          <w:sz w:val="22"/>
          <w:szCs w:val="22"/>
          <w:lang w:val="id-ID"/>
        </w:rPr>
        <w:tab/>
      </w:r>
    </w:p>
    <w:p w14:paraId="6FD57057" w14:textId="77777777" w:rsidR="009C4977" w:rsidRPr="00FA28DE" w:rsidRDefault="009C4977" w:rsidP="00F643DD">
      <w:pPr>
        <w:spacing w:after="0"/>
        <w:jc w:val="center"/>
        <w:rPr>
          <w:rFonts w:cs="Arial"/>
          <w:b/>
          <w:bCs/>
          <w:lang w:val="sv-SE"/>
        </w:rPr>
      </w:pPr>
      <w:r w:rsidRPr="00FA28DE">
        <w:rPr>
          <w:rFonts w:cs="Arial"/>
          <w:b/>
          <w:bCs/>
          <w:lang w:val="sv-SE"/>
        </w:rPr>
        <w:t>JUSTIFIKASI KEBUTUHAN PENYEDIAAN BARANG DAN ATAU JASA</w:t>
      </w:r>
    </w:p>
    <w:p w14:paraId="6A439DB5" w14:textId="0E0C973B" w:rsidR="009C4977" w:rsidRPr="00090879" w:rsidRDefault="009C4977" w:rsidP="00F643DD">
      <w:pPr>
        <w:pBdr>
          <w:bottom w:val="single" w:sz="6" w:space="1" w:color="auto"/>
        </w:pBdr>
        <w:spacing w:after="0"/>
        <w:jc w:val="center"/>
        <w:rPr>
          <w:b/>
          <w:bCs/>
        </w:rPr>
      </w:pPr>
      <w:r w:rsidRPr="00FA28DE">
        <w:rPr>
          <w:b/>
          <w:bCs/>
          <w:lang w:val="sv-SE"/>
        </w:rPr>
        <w:t xml:space="preserve">UNTUK TENDER / PENAWARAN PROPOSAL KE PELANGGAN </w:t>
      </w:r>
      <w:r w:rsidR="00090879">
        <w:rPr>
          <w:b/>
          <w:bCs/>
        </w:rPr>
        <w:t>ENTERPRISE</w:t>
      </w:r>
    </w:p>
    <w:p w14:paraId="3F061C5E" w14:textId="24A70550" w:rsidR="009C4977" w:rsidRPr="00FA28DE" w:rsidRDefault="009C4977" w:rsidP="00F643DD">
      <w:pPr>
        <w:pBdr>
          <w:bottom w:val="single" w:sz="6" w:space="1" w:color="auto"/>
        </w:pBdr>
        <w:spacing w:after="0" w:line="240" w:lineRule="auto"/>
        <w:jc w:val="center"/>
        <w:rPr>
          <w:b/>
          <w:bCs/>
          <w:lang w:val="id-ID"/>
        </w:rPr>
      </w:pPr>
      <w:r w:rsidRPr="00FA28DE">
        <w:rPr>
          <w:b/>
          <w:bCs/>
          <w:lang w:val="sv-SE"/>
        </w:rPr>
        <w:t>”</w:t>
      </w:r>
      <w:r w:rsidR="00BB72B6">
        <w:rPr>
          <w:b/>
          <w:noProof/>
        </w:rPr>
        <w:t>Hajima</w:t>
      </w:r>
      <w:r w:rsidRPr="00FA28DE">
        <w:rPr>
          <w:b/>
          <w:bCs/>
          <w:lang w:val="sv-SE"/>
        </w:rPr>
        <w:t>”</w:t>
      </w:r>
    </w:p>
    <w:p w14:paraId="687B2666" w14:textId="77777777" w:rsidR="009C4977" w:rsidRPr="00FA28DE" w:rsidRDefault="009C4977" w:rsidP="00F643DD">
      <w:pPr>
        <w:spacing w:after="0"/>
        <w:jc w:val="center"/>
        <w:rPr>
          <w:rFonts w:cs="Calibri"/>
          <w:b/>
          <w:lang w:val="id-ID"/>
        </w:rPr>
      </w:pPr>
    </w:p>
    <w:p w14:paraId="577D189B" w14:textId="77777777" w:rsidR="009C4977" w:rsidRPr="00FA28DE" w:rsidRDefault="009C4977" w:rsidP="00F643DD">
      <w:pPr>
        <w:spacing w:after="0"/>
        <w:jc w:val="center"/>
        <w:rPr>
          <w:rFonts w:cs="Calibri"/>
          <w:b/>
          <w:lang w:val="id-ID"/>
        </w:rPr>
      </w:pPr>
      <w:r w:rsidRPr="00FA28DE">
        <w:rPr>
          <w:rFonts w:cs="Calibri"/>
          <w:b/>
        </w:rPr>
        <w:t xml:space="preserve">Nomor. </w:t>
      </w:r>
      <w:r w:rsidRPr="00FA28DE">
        <w:rPr>
          <w:rFonts w:cs="Calibri"/>
          <w:b/>
          <w:lang w:val="id-ID"/>
        </w:rPr>
        <w:t xml:space="preserve">TEL.         </w:t>
      </w:r>
      <w:r w:rsidRPr="00FA28DE">
        <w:rPr>
          <w:rFonts w:cs="Calibri"/>
          <w:b/>
        </w:rPr>
        <w:t>/</w:t>
      </w:r>
      <w:r w:rsidRPr="00FA28DE">
        <w:rPr>
          <w:rFonts w:cs="Calibri"/>
          <w:b/>
          <w:lang w:val="id-ID"/>
        </w:rPr>
        <w:t>YN</w:t>
      </w:r>
      <w:r w:rsidRPr="00FA28DE">
        <w:rPr>
          <w:rFonts w:cs="Calibri"/>
          <w:b/>
        </w:rPr>
        <w:t>000/</w:t>
      </w:r>
      <w:r w:rsidRPr="00FA28DE">
        <w:rPr>
          <w:rFonts w:cs="Calibri"/>
          <w:b/>
          <w:lang w:val="id-ID"/>
        </w:rPr>
        <w:t>R5W</w:t>
      </w:r>
      <w:r w:rsidRPr="00FA28DE">
        <w:rPr>
          <w:rFonts w:cs="Calibri"/>
          <w:b/>
        </w:rPr>
        <w:t xml:space="preserve">- </w:t>
      </w:r>
      <w:r w:rsidRPr="00FA28DE">
        <w:rPr>
          <w:rFonts w:cs="Calibri"/>
          <w:b/>
          <w:lang w:val="id-ID"/>
        </w:rPr>
        <w:t>5A47</w:t>
      </w:r>
      <w:r w:rsidRPr="00FA28DE">
        <w:rPr>
          <w:rFonts w:cs="Calibri"/>
          <w:b/>
        </w:rPr>
        <w:t>00000/</w:t>
      </w:r>
      <w:r w:rsidRPr="006C7958">
        <w:rPr>
          <w:rFonts w:cs="Calibri"/>
          <w:b/>
          <w:noProof/>
        </w:rPr>
        <w:t>2018</w:t>
      </w:r>
    </w:p>
    <w:p w14:paraId="7525CE51" w14:textId="77777777" w:rsidR="009C4977" w:rsidRPr="00FA28DE" w:rsidRDefault="009C4977" w:rsidP="00F643DD">
      <w:pPr>
        <w:spacing w:after="0"/>
        <w:jc w:val="center"/>
        <w:rPr>
          <w:rFonts w:cs="Calibri"/>
          <w:b/>
          <w:lang w:val="id-ID"/>
        </w:rPr>
      </w:pPr>
    </w:p>
    <w:tbl>
      <w:tblPr>
        <w:tblW w:w="9464" w:type="dxa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030"/>
        <w:gridCol w:w="6434"/>
      </w:tblGrid>
      <w:tr w:rsidR="009C4977" w:rsidRPr="00FA28DE" w14:paraId="1261DE19" w14:textId="77777777" w:rsidTr="0055548B">
        <w:tc>
          <w:tcPr>
            <w:tcW w:w="3030" w:type="dxa"/>
            <w:vAlign w:val="center"/>
          </w:tcPr>
          <w:p w14:paraId="4668FBBA" w14:textId="77777777" w:rsidR="009C4977" w:rsidRPr="00FA28DE" w:rsidRDefault="009C4977" w:rsidP="00F643DD">
            <w:pPr>
              <w:spacing w:after="0"/>
              <w:rPr>
                <w:rFonts w:cs="Arial"/>
              </w:rPr>
            </w:pPr>
            <w:r w:rsidRPr="00FA28DE">
              <w:rPr>
                <w:rFonts w:cs="Arial"/>
              </w:rPr>
              <w:t>UNIT KERJA</w:t>
            </w:r>
          </w:p>
        </w:tc>
        <w:tc>
          <w:tcPr>
            <w:tcW w:w="6434" w:type="dxa"/>
            <w:vAlign w:val="center"/>
          </w:tcPr>
          <w:p w14:paraId="448DE39D" w14:textId="1917E49E" w:rsidR="009C4977" w:rsidRPr="00BB72B6" w:rsidRDefault="00BB72B6" w:rsidP="00F643DD">
            <w:pPr>
              <w:spacing w:after="0"/>
              <w:rPr>
                <w:rFonts w:cs="Arial"/>
                <w:b/>
              </w:rPr>
            </w:pPr>
            <w:r>
              <w:rPr>
                <w:rFonts w:cs="Arial"/>
                <w:noProof/>
              </w:rPr>
              <w:t>GES</w:t>
            </w:r>
          </w:p>
        </w:tc>
      </w:tr>
      <w:tr w:rsidR="009C4977" w:rsidRPr="00FA28DE" w14:paraId="221B73CF" w14:textId="77777777" w:rsidTr="0055548B">
        <w:tc>
          <w:tcPr>
            <w:tcW w:w="3030" w:type="dxa"/>
            <w:vAlign w:val="center"/>
          </w:tcPr>
          <w:p w14:paraId="4F921350" w14:textId="77777777" w:rsidR="009C4977" w:rsidRPr="00FA28DE" w:rsidRDefault="009C4977" w:rsidP="00F643DD">
            <w:pPr>
              <w:spacing w:after="0"/>
              <w:rPr>
                <w:rFonts w:cs="Arial"/>
              </w:rPr>
            </w:pPr>
            <w:r w:rsidRPr="00FA28DE">
              <w:rPr>
                <w:rFonts w:cs="Arial"/>
              </w:rPr>
              <w:t>NAMA KEGIATAN</w:t>
            </w:r>
          </w:p>
        </w:tc>
        <w:tc>
          <w:tcPr>
            <w:tcW w:w="6434" w:type="dxa"/>
            <w:vAlign w:val="center"/>
          </w:tcPr>
          <w:p w14:paraId="31FBC0AD" w14:textId="760551F5" w:rsidR="009C4977" w:rsidRPr="00BB72B6" w:rsidRDefault="00BB72B6" w:rsidP="00F643DD">
            <w:pPr>
              <w:spacing w:after="0"/>
              <w:rPr>
                <w:rFonts w:cs="Arial"/>
              </w:rPr>
            </w:pPr>
            <w:r>
              <w:rPr>
                <w:noProof/>
              </w:rPr>
              <w:t>Hajima</w:t>
            </w:r>
          </w:p>
        </w:tc>
      </w:tr>
      <w:tr w:rsidR="009C4977" w:rsidRPr="00FA28DE" w14:paraId="05E169F2" w14:textId="77777777" w:rsidTr="0055548B">
        <w:tc>
          <w:tcPr>
            <w:tcW w:w="3030" w:type="dxa"/>
            <w:vAlign w:val="center"/>
          </w:tcPr>
          <w:p w14:paraId="12368034" w14:textId="77777777" w:rsidR="009C4977" w:rsidRPr="00FA28DE" w:rsidRDefault="009C4977" w:rsidP="00F643DD">
            <w:pPr>
              <w:spacing w:after="0"/>
              <w:rPr>
                <w:rFonts w:cs="Arial"/>
              </w:rPr>
            </w:pPr>
            <w:r w:rsidRPr="00FA28DE">
              <w:rPr>
                <w:rFonts w:cs="Arial"/>
              </w:rPr>
              <w:t>JUDUL TENDER/PROPOSAL</w:t>
            </w:r>
          </w:p>
        </w:tc>
        <w:tc>
          <w:tcPr>
            <w:tcW w:w="6434" w:type="dxa"/>
            <w:vAlign w:val="center"/>
          </w:tcPr>
          <w:p w14:paraId="4FE1009D" w14:textId="24EAF3A2" w:rsidR="009C4977" w:rsidRPr="00BB72B6" w:rsidRDefault="009C4977" w:rsidP="00F643DD">
            <w:pPr>
              <w:spacing w:after="0"/>
              <w:rPr>
                <w:rFonts w:cs="Arial"/>
              </w:rPr>
            </w:pPr>
            <w:r w:rsidRPr="00FA28DE">
              <w:rPr>
                <w:rFonts w:cs="Arial"/>
                <w:lang w:val="id-ID"/>
              </w:rPr>
              <w:t xml:space="preserve">Proposal </w:t>
            </w:r>
            <w:r w:rsidR="00BB72B6">
              <w:rPr>
                <w:noProof/>
              </w:rPr>
              <w:t>Hajima</w:t>
            </w:r>
          </w:p>
        </w:tc>
      </w:tr>
      <w:tr w:rsidR="009C4977" w:rsidRPr="00FA28DE" w14:paraId="6EF50882" w14:textId="77777777" w:rsidTr="0055548B">
        <w:tc>
          <w:tcPr>
            <w:tcW w:w="3030" w:type="dxa"/>
            <w:vAlign w:val="center"/>
          </w:tcPr>
          <w:p w14:paraId="33AA1366" w14:textId="77777777" w:rsidR="009C4977" w:rsidRPr="00FA28DE" w:rsidRDefault="009C4977" w:rsidP="00F643DD">
            <w:pPr>
              <w:spacing w:after="0"/>
              <w:rPr>
                <w:rFonts w:cs="Arial"/>
              </w:rPr>
            </w:pPr>
            <w:r w:rsidRPr="00FA28DE">
              <w:rPr>
                <w:rFonts w:cs="Arial"/>
              </w:rPr>
              <w:t>TOTAL NILAI</w:t>
            </w:r>
          </w:p>
        </w:tc>
        <w:tc>
          <w:tcPr>
            <w:tcW w:w="6434" w:type="dxa"/>
            <w:vAlign w:val="center"/>
          </w:tcPr>
          <w:p w14:paraId="1EB70985" w14:textId="3A4ACACC" w:rsidR="009C4977" w:rsidRPr="00FA28DE" w:rsidRDefault="009C4977" w:rsidP="00F643DD">
            <w:pPr>
              <w:spacing w:after="0"/>
              <w:rPr>
                <w:rFonts w:cs="Arial"/>
                <w:lang w:val="id-ID"/>
              </w:rPr>
            </w:pPr>
            <w:r w:rsidRPr="00FA28DE">
              <w:rPr>
                <w:rFonts w:cs="Calibri"/>
                <w:kern w:val="0"/>
                <w:lang w:val="id-ID" w:eastAsia="en-US"/>
              </w:rPr>
              <w:t>Rp</w:t>
            </w:r>
            <w:r w:rsidR="00AF24C6">
              <w:rPr>
                <w:rFonts w:cs="Calibri"/>
                <w:kern w:val="0"/>
                <w:lang w:eastAsia="en-US"/>
              </w:rPr>
              <w:t xml:space="preserve"> </w:t>
            </w:r>
            <w:r w:rsidR="00BB72B6">
              <w:rPr>
                <w:rFonts w:cs="Calibri"/>
                <w:noProof/>
                <w:kern w:val="0"/>
                <w:lang w:eastAsia="en-US"/>
              </w:rPr>
              <w:t>1,700,000</w:t>
            </w:r>
            <w:r w:rsidRPr="00FA28DE">
              <w:rPr>
                <w:rFonts w:cs="Calibri"/>
                <w:kern w:val="0"/>
                <w:lang w:val="id-ID" w:eastAsia="en-US"/>
              </w:rPr>
              <w:t>,- (sebelum PPN)</w:t>
            </w:r>
          </w:p>
        </w:tc>
      </w:tr>
      <w:tr w:rsidR="009C4977" w:rsidRPr="00FA28DE" w14:paraId="5EBA50CF" w14:textId="77777777" w:rsidTr="0055548B">
        <w:tc>
          <w:tcPr>
            <w:tcW w:w="3030" w:type="dxa"/>
            <w:vAlign w:val="center"/>
          </w:tcPr>
          <w:p w14:paraId="49545139" w14:textId="77777777" w:rsidR="009C4977" w:rsidRPr="00FA28DE" w:rsidRDefault="009C4977" w:rsidP="00F643DD">
            <w:pPr>
              <w:spacing w:after="0"/>
              <w:rPr>
                <w:rFonts w:cs="Arial"/>
              </w:rPr>
            </w:pPr>
            <w:r w:rsidRPr="00FA28DE">
              <w:rPr>
                <w:rFonts w:cs="Arial"/>
              </w:rPr>
              <w:t>SAAT PENGGUNAAN</w:t>
            </w:r>
          </w:p>
        </w:tc>
        <w:tc>
          <w:tcPr>
            <w:tcW w:w="6434" w:type="dxa"/>
            <w:vAlign w:val="center"/>
          </w:tcPr>
          <w:p w14:paraId="42BCC40F" w14:textId="7A35206E" w:rsidR="009C4977" w:rsidRPr="00BB72B6" w:rsidRDefault="00BB72B6" w:rsidP="00F643DD">
            <w:pPr>
              <w:spacing w:after="0"/>
              <w:rPr>
                <w:rFonts w:cs="Arial"/>
              </w:rPr>
            </w:pPr>
            <w:r>
              <w:rPr>
                <w:rFonts w:cs="Arial"/>
                <w:noProof/>
              </w:rPr>
              <w:t>Sep 2018</w:t>
            </w:r>
          </w:p>
        </w:tc>
      </w:tr>
    </w:tbl>
    <w:p w14:paraId="2CBAFB7A" w14:textId="77777777" w:rsidR="009C4977" w:rsidRDefault="009C4977" w:rsidP="00F643DD">
      <w:pPr>
        <w:pStyle w:val="BodyText"/>
        <w:spacing w:after="0"/>
        <w:rPr>
          <w:rFonts w:ascii="Calibri" w:hAnsi="Calibri" w:cs="Arial"/>
          <w:i/>
          <w:iCs/>
          <w:sz w:val="22"/>
          <w:szCs w:val="22"/>
          <w:lang w:val="id-ID"/>
        </w:rPr>
      </w:pPr>
    </w:p>
    <w:p w14:paraId="1C4E4ED7" w14:textId="77777777" w:rsidR="009C4977" w:rsidRPr="00FA28DE" w:rsidRDefault="009C4977" w:rsidP="00F643DD">
      <w:pPr>
        <w:pStyle w:val="BodyText"/>
        <w:spacing w:after="0"/>
        <w:rPr>
          <w:rFonts w:ascii="Calibri" w:hAnsi="Calibri" w:cs="Arial"/>
          <w:i/>
          <w:iCs/>
          <w:sz w:val="22"/>
          <w:szCs w:val="22"/>
          <w:lang w:val="id-ID"/>
        </w:rPr>
      </w:pPr>
    </w:p>
    <w:p w14:paraId="03334794" w14:textId="77777777" w:rsidR="009C4977" w:rsidRPr="00FA28DE" w:rsidRDefault="009C4977" w:rsidP="00F643DD">
      <w:pPr>
        <w:pStyle w:val="Heading1"/>
        <w:numPr>
          <w:ilvl w:val="0"/>
          <w:numId w:val="2"/>
        </w:numPr>
        <w:tabs>
          <w:tab w:val="clear" w:pos="1080"/>
        </w:tabs>
        <w:ind w:left="851" w:right="1134" w:hanging="426"/>
        <w:rPr>
          <w:rFonts w:ascii="Calibri" w:hAnsi="Calibri" w:cs="Arial"/>
          <w:iCs/>
          <w:sz w:val="22"/>
          <w:szCs w:val="22"/>
          <w:lang w:val="id-ID"/>
        </w:rPr>
      </w:pPr>
      <w:r w:rsidRPr="00FA28DE">
        <w:rPr>
          <w:rFonts w:ascii="Calibri" w:hAnsi="Calibri" w:cs="Arial"/>
          <w:iCs/>
          <w:sz w:val="22"/>
          <w:szCs w:val="22"/>
        </w:rPr>
        <w:t>LATAR BELAKANG</w:t>
      </w:r>
    </w:p>
    <w:p w14:paraId="614DB874" w14:textId="77777777" w:rsidR="009C4977" w:rsidRPr="00FA28DE" w:rsidRDefault="009C4977" w:rsidP="00F643DD">
      <w:pPr>
        <w:spacing w:after="0"/>
        <w:rPr>
          <w:lang w:val="id-ID" w:eastAsia="en-US"/>
        </w:rPr>
      </w:pPr>
    </w:p>
    <w:p w14:paraId="7DAA231D" w14:textId="247A0D9A" w:rsidR="009C4977" w:rsidRPr="00FA28DE" w:rsidRDefault="00BB72B6" w:rsidP="00F643DD">
      <w:pPr>
        <w:numPr>
          <w:ilvl w:val="1"/>
          <w:numId w:val="4"/>
        </w:numPr>
        <w:tabs>
          <w:tab w:val="clear" w:pos="1440"/>
        </w:tabs>
        <w:suppressAutoHyphens w:val="0"/>
        <w:spacing w:after="0" w:line="240" w:lineRule="auto"/>
        <w:ind w:left="1134" w:right="1134"/>
        <w:jc w:val="both"/>
        <w:rPr>
          <w:lang w:val="id-ID"/>
        </w:rPr>
      </w:pPr>
      <w:r>
        <w:t>aawaeqw</w:t>
      </w:r>
    </w:p>
    <w:p w14:paraId="031212BD" w14:textId="3B80893A" w:rsidR="009C4977" w:rsidRPr="00FA28DE" w:rsidRDefault="00BB72B6" w:rsidP="00F643DD">
      <w:pPr>
        <w:numPr>
          <w:ilvl w:val="1"/>
          <w:numId w:val="4"/>
        </w:numPr>
        <w:tabs>
          <w:tab w:val="clear" w:pos="1440"/>
        </w:tabs>
        <w:suppressAutoHyphens w:val="0"/>
        <w:spacing w:after="0" w:line="240" w:lineRule="auto"/>
        <w:ind w:left="1134" w:right="1134"/>
        <w:jc w:val="both"/>
        <w:rPr>
          <w:lang w:val="id-ID"/>
        </w:rPr>
      </w:pPr>
      <w:r>
        <w:rPr>
          <w:noProof/>
        </w:rPr>
        <w:t>aerczdq2r2e212</w:t>
      </w:r>
    </w:p>
    <w:p w14:paraId="6765923B" w14:textId="77777777" w:rsidR="009C4977" w:rsidRPr="00FA28DE" w:rsidRDefault="009C4977" w:rsidP="00F643DD">
      <w:pPr>
        <w:numPr>
          <w:ilvl w:val="1"/>
          <w:numId w:val="4"/>
        </w:numPr>
        <w:tabs>
          <w:tab w:val="clear" w:pos="1440"/>
        </w:tabs>
        <w:suppressAutoHyphens w:val="0"/>
        <w:spacing w:after="0" w:line="240" w:lineRule="auto"/>
        <w:ind w:left="1134" w:right="1134"/>
        <w:jc w:val="both"/>
        <w:rPr>
          <w:lang w:val="id-ID"/>
        </w:rPr>
      </w:pPr>
      <w:r w:rsidRPr="00FA28DE">
        <w:rPr>
          <w:lang w:val="id-ID"/>
        </w:rPr>
        <w:t>Menjaga Kepercayaan dan menciptakan persepsi win win solution baik terhadap customer maupun terhadap Telkom sendiri.</w:t>
      </w:r>
    </w:p>
    <w:p w14:paraId="3EA7DCC5" w14:textId="77777777" w:rsidR="009C4977" w:rsidRPr="00FA28DE" w:rsidRDefault="009C4977" w:rsidP="00F643DD">
      <w:pPr>
        <w:numPr>
          <w:ilvl w:val="1"/>
          <w:numId w:val="4"/>
        </w:numPr>
        <w:tabs>
          <w:tab w:val="clear" w:pos="1440"/>
        </w:tabs>
        <w:suppressAutoHyphens w:val="0"/>
        <w:spacing w:after="0" w:line="240" w:lineRule="auto"/>
        <w:ind w:left="1134" w:right="1134"/>
        <w:jc w:val="both"/>
        <w:rPr>
          <w:lang w:val="id-ID"/>
        </w:rPr>
      </w:pPr>
      <w:r w:rsidRPr="00FA28DE">
        <w:rPr>
          <w:lang w:val="id-ID"/>
        </w:rPr>
        <w:t>Memberikan value added untuk customer sehingga diharapkan tingkat loyalitas pelanggan semakin meningkat.</w:t>
      </w:r>
    </w:p>
    <w:p w14:paraId="48CD3B4C" w14:textId="26C377FF" w:rsidR="009C4977" w:rsidRPr="00FA28DE" w:rsidRDefault="009C4977" w:rsidP="00F643DD">
      <w:pPr>
        <w:numPr>
          <w:ilvl w:val="1"/>
          <w:numId w:val="4"/>
        </w:numPr>
        <w:tabs>
          <w:tab w:val="clear" w:pos="1440"/>
        </w:tabs>
        <w:suppressAutoHyphens w:val="0"/>
        <w:spacing w:after="0" w:line="240" w:lineRule="auto"/>
        <w:ind w:left="1134" w:right="1134"/>
        <w:jc w:val="both"/>
        <w:rPr>
          <w:lang w:val="id-ID"/>
        </w:rPr>
      </w:pPr>
      <w:r w:rsidRPr="00FA28DE">
        <w:rPr>
          <w:lang w:val="id-ID"/>
        </w:rPr>
        <w:t>Menciptakan “entry barriers” bagi competitor dalam penetrasi Solusi IT</w:t>
      </w:r>
      <w:r w:rsidR="00E70140">
        <w:t xml:space="preserve"> </w:t>
      </w:r>
      <w:r w:rsidRPr="00FA28DE">
        <w:rPr>
          <w:lang w:val="id-ID"/>
        </w:rPr>
        <w:t xml:space="preserve">di </w:t>
      </w:r>
      <w:r w:rsidR="00A77C70">
        <w:rPr>
          <w:noProof/>
        </w:rPr>
        <w:t>anindya hantari</w:t>
      </w:r>
      <w:r w:rsidRPr="00FA28DE">
        <w:rPr>
          <w:lang w:val="id-ID"/>
        </w:rPr>
        <w:t>.</w:t>
      </w:r>
    </w:p>
    <w:p w14:paraId="0468A243" w14:textId="77777777" w:rsidR="009C4977" w:rsidRPr="00FA28DE" w:rsidRDefault="009C4977" w:rsidP="00F643DD">
      <w:pPr>
        <w:suppressAutoHyphens w:val="0"/>
        <w:spacing w:after="0" w:line="240" w:lineRule="auto"/>
        <w:ind w:right="1134"/>
        <w:jc w:val="both"/>
        <w:rPr>
          <w:rFonts w:cs="Arial"/>
          <w:lang w:val="id-ID"/>
        </w:rPr>
      </w:pPr>
    </w:p>
    <w:p w14:paraId="3D259B0A" w14:textId="77777777" w:rsidR="009C4977" w:rsidRPr="00FA28DE" w:rsidRDefault="009C4977" w:rsidP="00F643DD">
      <w:pPr>
        <w:pStyle w:val="BodyText"/>
        <w:numPr>
          <w:ilvl w:val="0"/>
          <w:numId w:val="1"/>
        </w:numPr>
        <w:tabs>
          <w:tab w:val="clear" w:pos="1080"/>
        </w:tabs>
        <w:suppressAutoHyphens w:val="0"/>
        <w:spacing w:after="0" w:line="240" w:lineRule="auto"/>
        <w:ind w:left="851" w:right="1134" w:hanging="360"/>
        <w:jc w:val="both"/>
        <w:rPr>
          <w:rFonts w:ascii="Calibri" w:hAnsi="Calibri" w:cs="Arial"/>
          <w:b/>
          <w:bCs/>
          <w:iCs/>
          <w:sz w:val="22"/>
          <w:szCs w:val="22"/>
        </w:rPr>
      </w:pPr>
      <w:r w:rsidRPr="00FA28DE">
        <w:rPr>
          <w:rFonts w:ascii="Calibri" w:hAnsi="Calibri" w:cs="Arial"/>
          <w:b/>
          <w:bCs/>
          <w:iCs/>
          <w:sz w:val="22"/>
          <w:szCs w:val="22"/>
        </w:rPr>
        <w:t xml:space="preserve">LINGKUP PEKERJAAN </w:t>
      </w:r>
    </w:p>
    <w:p w14:paraId="66B99909" w14:textId="5679E418" w:rsidR="009C4977" w:rsidRPr="00FA28DE" w:rsidRDefault="009C4977" w:rsidP="002A1F67">
      <w:pPr>
        <w:suppressAutoHyphens w:val="0"/>
        <w:spacing w:after="0" w:line="240" w:lineRule="auto"/>
        <w:ind w:left="851" w:right="1134"/>
        <w:jc w:val="both"/>
        <w:rPr>
          <w:rFonts w:cs="Arial"/>
          <w:lang w:val="id-ID"/>
        </w:rPr>
      </w:pPr>
      <w:r w:rsidRPr="00FA28DE">
        <w:rPr>
          <w:rFonts w:cs="Arial"/>
          <w:lang w:val="id-ID"/>
        </w:rPr>
        <w:t xml:space="preserve">Ruang lingkup pekerjaan dan spesifikasi teknis pekerjaan pada proyek ini adalah </w:t>
      </w:r>
      <w:r w:rsidR="00BB72B6">
        <w:rPr>
          <w:noProof/>
        </w:rPr>
        <w:t xml:space="preserve">Hajima </w:t>
      </w:r>
      <w:r w:rsidRPr="00FA28DE">
        <w:rPr>
          <w:rFonts w:cs="Arial"/>
          <w:lang w:val="id-ID"/>
        </w:rPr>
        <w:t>dengan detil sesuai Tabel 1.</w:t>
      </w:r>
    </w:p>
    <w:p w14:paraId="7930D644" w14:textId="77777777" w:rsidR="009C4977" w:rsidRPr="00FA28DE" w:rsidRDefault="009C4977" w:rsidP="002A1F67">
      <w:pPr>
        <w:suppressAutoHyphens w:val="0"/>
        <w:spacing w:after="0" w:line="240" w:lineRule="auto"/>
        <w:ind w:left="851" w:right="1134"/>
        <w:jc w:val="both"/>
        <w:rPr>
          <w:rFonts w:cs="Arial"/>
          <w:lang w:val="id-ID"/>
        </w:rPr>
      </w:pPr>
    </w:p>
    <w:p w14:paraId="6198F366" w14:textId="199C2B3E" w:rsidR="009C4977" w:rsidRPr="00FA28DE" w:rsidRDefault="009C4977" w:rsidP="002A1F67">
      <w:pPr>
        <w:suppressAutoHyphens w:val="0"/>
        <w:spacing w:after="0" w:line="240" w:lineRule="auto"/>
        <w:ind w:left="851" w:right="1134"/>
        <w:jc w:val="both"/>
        <w:rPr>
          <w:color w:val="000000"/>
          <w:lang w:val="id-ID"/>
        </w:rPr>
      </w:pPr>
      <w:r w:rsidRPr="00FA28DE">
        <w:rPr>
          <w:rFonts w:cs="Arial"/>
          <w:lang w:val="id-ID"/>
        </w:rPr>
        <w:t xml:space="preserve">Anak Perusahaan / Mitra yang ditunjuk sebagai pelaksana proyek </w:t>
      </w:r>
      <w:r w:rsidR="00BB72B6">
        <w:rPr>
          <w:rFonts w:cs="Arial"/>
          <w:noProof/>
        </w:rPr>
        <w:t>Hajima</w:t>
      </w:r>
      <w:r w:rsidRPr="00FA28DE">
        <w:rPr>
          <w:rFonts w:cs="Arial"/>
          <w:lang w:val="id-ID"/>
        </w:rPr>
        <w:t xml:space="preserve"> </w:t>
      </w:r>
      <w:r w:rsidRPr="00FA28DE">
        <w:rPr>
          <w:color w:val="000000"/>
          <w:lang w:val="id-ID"/>
        </w:rPr>
        <w:t>adalah:</w:t>
      </w:r>
    </w:p>
    <w:p w14:paraId="43BE8445" w14:textId="77777777" w:rsidR="009C4977" w:rsidRPr="00FA28DE" w:rsidRDefault="009C4977" w:rsidP="00F643DD">
      <w:pPr>
        <w:suppressAutoHyphens w:val="0"/>
        <w:spacing w:after="0" w:line="240" w:lineRule="auto"/>
        <w:ind w:left="426" w:right="1134"/>
        <w:jc w:val="both"/>
        <w:rPr>
          <w:color w:val="000000"/>
          <w:lang w:val="id-ID"/>
        </w:rPr>
      </w:pPr>
    </w:p>
    <w:p w14:paraId="7EE51A56" w14:textId="278D591A" w:rsidR="009C4977" w:rsidRDefault="009C4977" w:rsidP="00F643DD">
      <w:pPr>
        <w:suppressAutoHyphens w:val="0"/>
        <w:spacing w:after="0" w:line="240" w:lineRule="auto"/>
        <w:ind w:left="426" w:right="1134"/>
        <w:jc w:val="center"/>
        <w:rPr>
          <w:b/>
          <w:color w:val="000000"/>
          <w:lang w:val="id-ID"/>
        </w:rPr>
      </w:pPr>
      <w:r w:rsidRPr="00FA28DE">
        <w:rPr>
          <w:b/>
          <w:color w:val="000000"/>
          <w:lang w:val="id-ID"/>
        </w:rPr>
        <w:t>-</w:t>
      </w:r>
      <w:r w:rsidR="00BB72B6">
        <w:rPr>
          <w:b/>
          <w:color w:val="000000"/>
        </w:rPr>
        <w:t>ADMEDIKA</w:t>
      </w:r>
      <w:r w:rsidRPr="00FA28DE">
        <w:rPr>
          <w:b/>
          <w:color w:val="000000"/>
          <w:lang w:val="id-ID"/>
        </w:rPr>
        <w:t>-</w:t>
      </w:r>
    </w:p>
    <w:p w14:paraId="749FF02B" w14:textId="36CD8487" w:rsidR="00CB768D" w:rsidRDefault="00CB768D" w:rsidP="00F643DD">
      <w:pPr>
        <w:suppressAutoHyphens w:val="0"/>
        <w:spacing w:after="0" w:line="240" w:lineRule="auto"/>
        <w:ind w:left="426" w:right="1134"/>
        <w:jc w:val="center"/>
        <w:rPr>
          <w:color w:val="000000"/>
          <w:lang w:val="id-ID"/>
        </w:rPr>
      </w:pPr>
    </w:p>
    <w:p w14:paraId="0561FFE5" w14:textId="6628244A" w:rsidR="00CB768D" w:rsidRDefault="00CB768D" w:rsidP="00CB768D">
      <w:pPr>
        <w:suppressAutoHyphens w:val="0"/>
        <w:spacing w:after="0" w:line="240" w:lineRule="auto"/>
        <w:ind w:left="426" w:right="1134"/>
        <w:rPr>
          <w:color w:val="000000"/>
        </w:rPr>
      </w:pPr>
      <w:r>
        <w:rPr>
          <w:color w:val="000000"/>
        </w:rPr>
        <w:t/>
      </w:r>
    </w:p>
    <w:p w14:paraId="38AF94E4" w14:textId="2D0507B8" w:rsidR="00CB768D" w:rsidRPr="009C420A" w:rsidRDefault="00CB768D" w:rsidP="00CB768D">
      <w:pPr>
        <w:suppressAutoHyphens w:val="0"/>
        <w:spacing w:after="0" w:line="240" w:lineRule="auto"/>
        <w:ind w:left="426" w:right="1134"/>
        <w:rPr>
          <w:rFonts w:eastAsiaTheme="minorEastAsia"/>
          <w:color w:val="000000"/>
          <w:lang w:val="id-ID" w:eastAsia="ja-JP"/>
        </w:rPr>
      </w:pPr>
      <w:bookmarkStart w:id="0" w:name="_GoBack"/>
      <w:bookmarkEnd w:id="0"/>
      <w:r>
        <w:rPr>
          <w:color w:val="000000"/>
        </w:rPr>
        <w:t/>
      </w:r>
    </w:p>
    <w:p w14:paraId="36305C30" w14:textId="77777777" w:rsidR="009C4977" w:rsidRPr="00FA28DE" w:rsidRDefault="009C4977" w:rsidP="00F643DD">
      <w:pPr>
        <w:suppressAutoHyphens w:val="0"/>
        <w:spacing w:after="0" w:line="240" w:lineRule="auto"/>
        <w:ind w:left="426" w:right="1134"/>
        <w:jc w:val="both"/>
        <w:rPr>
          <w:color w:val="000000"/>
          <w:lang w:val="id-ID"/>
        </w:rPr>
      </w:pPr>
    </w:p>
    <w:p w14:paraId="784D7C85" w14:textId="77777777" w:rsidR="009C4977" w:rsidRPr="00FA28DE" w:rsidRDefault="009C4977" w:rsidP="00F643DD">
      <w:pPr>
        <w:pStyle w:val="BodyText"/>
        <w:numPr>
          <w:ilvl w:val="0"/>
          <w:numId w:val="1"/>
        </w:numPr>
        <w:tabs>
          <w:tab w:val="clear" w:pos="1080"/>
        </w:tabs>
        <w:suppressAutoHyphens w:val="0"/>
        <w:spacing w:after="0" w:line="240" w:lineRule="auto"/>
        <w:ind w:left="851" w:right="1134" w:hanging="360"/>
        <w:jc w:val="both"/>
        <w:rPr>
          <w:rFonts w:ascii="Calibri" w:hAnsi="Calibri" w:cs="Arial"/>
          <w:b/>
          <w:sz w:val="22"/>
          <w:szCs w:val="22"/>
          <w:lang w:val="sv-SE"/>
        </w:rPr>
      </w:pPr>
      <w:r w:rsidRPr="00FA28DE">
        <w:rPr>
          <w:rFonts w:ascii="Calibri" w:hAnsi="Calibri" w:cs="Arial"/>
          <w:b/>
          <w:sz w:val="22"/>
          <w:szCs w:val="22"/>
          <w:lang w:val="sv-SE"/>
        </w:rPr>
        <w:t xml:space="preserve">SPESIFIKASI TEKNIS </w:t>
      </w:r>
    </w:p>
    <w:p w14:paraId="4FAEE769" w14:textId="440FBB42" w:rsidR="009C4977" w:rsidRPr="00FA28DE" w:rsidRDefault="009C4977" w:rsidP="00F643DD">
      <w:pPr>
        <w:pStyle w:val="BodyText"/>
        <w:suppressAutoHyphens w:val="0"/>
        <w:spacing w:after="0" w:line="240" w:lineRule="auto"/>
        <w:ind w:left="993" w:right="850"/>
        <w:jc w:val="both"/>
        <w:rPr>
          <w:rFonts w:ascii="Calibri" w:hAnsi="Calibri" w:cs="Arial"/>
          <w:sz w:val="22"/>
          <w:szCs w:val="22"/>
          <w:lang w:val="id-ID"/>
        </w:rPr>
      </w:pPr>
      <w:r w:rsidRPr="00FA28DE">
        <w:rPr>
          <w:rFonts w:ascii="Calibri" w:hAnsi="Calibri" w:cs="Arial"/>
          <w:sz w:val="22"/>
          <w:szCs w:val="22"/>
          <w:lang w:val="id-ID"/>
        </w:rPr>
        <w:t>Ruang lingk</w:t>
      </w:r>
      <w:r w:rsidRPr="00BB72B6">
        <w:rPr>
          <w:rFonts w:asciiTheme="minorHAnsi" w:hAnsiTheme="minorHAnsi" w:cstheme="minorHAnsi"/>
          <w:sz w:val="22"/>
          <w:szCs w:val="22"/>
          <w:lang w:val="id-ID"/>
        </w:rPr>
        <w:t xml:space="preserve">up pekerjaan dan spesifikasi teknis pekerjaan pada proyek ini adalah </w:t>
      </w:r>
      <w:r w:rsidR="00BB72B6">
        <w:rPr>
          <w:rFonts w:asciiTheme="minorHAnsi" w:hAnsiTheme="minorHAnsi" w:cstheme="minorHAnsi"/>
          <w:noProof/>
          <w:sz w:val="22"/>
          <w:szCs w:val="22"/>
        </w:rPr>
        <w:t>Hajima</w:t>
      </w:r>
      <w:r w:rsidRPr="00BB72B6">
        <w:rPr>
          <w:rFonts w:asciiTheme="minorHAnsi" w:hAnsiTheme="minorHAnsi" w:cstheme="minorHAnsi"/>
          <w:sz w:val="22"/>
          <w:szCs w:val="22"/>
          <w:lang w:val="id-ID"/>
        </w:rPr>
        <w:t xml:space="preserve"> d</w:t>
      </w:r>
      <w:r w:rsidRPr="00FA28DE">
        <w:rPr>
          <w:rFonts w:ascii="Calibri" w:hAnsi="Calibri" w:cs="Arial"/>
          <w:sz w:val="22"/>
          <w:szCs w:val="22"/>
          <w:lang w:val="id-ID"/>
        </w:rPr>
        <w:t>engan detil sesuai Tabel 1.</w:t>
      </w:r>
    </w:p>
    <w:p w14:paraId="03F092F8" w14:textId="77777777" w:rsidR="009C4977" w:rsidRPr="00FA28DE" w:rsidRDefault="009C4977" w:rsidP="00F643DD">
      <w:pPr>
        <w:pStyle w:val="BodyText"/>
        <w:suppressAutoHyphens w:val="0"/>
        <w:spacing w:after="0" w:line="240" w:lineRule="auto"/>
        <w:ind w:left="993" w:right="850"/>
        <w:jc w:val="both"/>
        <w:rPr>
          <w:rFonts w:ascii="Calibri" w:hAnsi="Calibri" w:cs="Arial"/>
          <w:sz w:val="22"/>
          <w:szCs w:val="22"/>
          <w:lang w:val="id-ID"/>
        </w:rPr>
      </w:pPr>
    </w:p>
    <w:p w14:paraId="3F42F62E" w14:textId="77777777" w:rsidR="009C4977" w:rsidRPr="00FA28DE" w:rsidRDefault="009C4977" w:rsidP="00F643DD">
      <w:pPr>
        <w:pStyle w:val="BodyText"/>
        <w:numPr>
          <w:ilvl w:val="0"/>
          <w:numId w:val="1"/>
        </w:numPr>
        <w:tabs>
          <w:tab w:val="clear" w:pos="1080"/>
        </w:tabs>
        <w:suppressAutoHyphens w:val="0"/>
        <w:spacing w:after="0" w:line="240" w:lineRule="auto"/>
        <w:ind w:left="851" w:right="850" w:hanging="360"/>
        <w:jc w:val="both"/>
        <w:rPr>
          <w:rFonts w:ascii="Calibri" w:hAnsi="Calibri" w:cs="Arial"/>
          <w:b/>
          <w:sz w:val="22"/>
          <w:szCs w:val="22"/>
          <w:lang w:val="sv-SE"/>
        </w:rPr>
      </w:pPr>
      <w:r w:rsidRPr="00FA28DE">
        <w:rPr>
          <w:rFonts w:ascii="Calibri" w:hAnsi="Calibri" w:cs="Arial"/>
          <w:b/>
          <w:sz w:val="22"/>
          <w:szCs w:val="22"/>
          <w:lang w:val="sv-SE"/>
        </w:rPr>
        <w:t>WAKTU PENGGUNAAN</w:t>
      </w:r>
    </w:p>
    <w:p w14:paraId="06EB247F" w14:textId="77777777" w:rsidR="009C4977" w:rsidRPr="00FA28DE" w:rsidRDefault="009C4977" w:rsidP="00FA28DE">
      <w:pPr>
        <w:pStyle w:val="BodyText"/>
        <w:suppressAutoHyphens w:val="0"/>
        <w:spacing w:after="0" w:line="240" w:lineRule="auto"/>
        <w:ind w:left="851" w:right="850"/>
        <w:jc w:val="both"/>
        <w:rPr>
          <w:rFonts w:ascii="Calibri" w:hAnsi="Calibri" w:cs="Arial"/>
          <w:b/>
          <w:sz w:val="22"/>
          <w:szCs w:val="22"/>
          <w:lang w:val="sv-SE"/>
        </w:rPr>
      </w:pPr>
    </w:p>
    <w:p w14:paraId="05E3D131" w14:textId="5746035F" w:rsidR="009C4977" w:rsidRPr="00FA28DE" w:rsidRDefault="009C4977" w:rsidP="00F643DD">
      <w:pPr>
        <w:pStyle w:val="BodyText"/>
        <w:suppressAutoHyphens w:val="0"/>
        <w:spacing w:after="0" w:line="240" w:lineRule="auto"/>
        <w:ind w:left="993" w:right="850"/>
        <w:jc w:val="both"/>
        <w:rPr>
          <w:rFonts w:ascii="Calibri" w:hAnsi="Calibri" w:cs="Arial"/>
          <w:sz w:val="22"/>
          <w:szCs w:val="22"/>
          <w:lang w:val="id-ID"/>
        </w:rPr>
      </w:pPr>
      <w:r w:rsidRPr="00FA28DE">
        <w:rPr>
          <w:rFonts w:ascii="Calibri" w:hAnsi="Calibri" w:cs="Arial"/>
          <w:sz w:val="22"/>
          <w:szCs w:val="22"/>
          <w:lang w:val="id-ID"/>
        </w:rPr>
        <w:t xml:space="preserve">Berisi Informasi Target </w:t>
      </w:r>
      <w:r w:rsidRPr="00FA28DE">
        <w:rPr>
          <w:rFonts w:ascii="Calibri" w:hAnsi="Calibri" w:cs="Arial"/>
          <w:i/>
          <w:sz w:val="22"/>
          <w:szCs w:val="22"/>
          <w:lang w:val="sv-SE"/>
        </w:rPr>
        <w:t>Delivery</w:t>
      </w:r>
      <w:r w:rsidRPr="00FA28DE">
        <w:rPr>
          <w:rFonts w:ascii="Calibri" w:hAnsi="Calibri" w:cs="Arial"/>
          <w:sz w:val="22"/>
          <w:szCs w:val="22"/>
          <w:lang w:val="sv-SE"/>
        </w:rPr>
        <w:t xml:space="preserve"> (</w:t>
      </w:r>
      <w:r w:rsidRPr="00FA28DE">
        <w:rPr>
          <w:rFonts w:ascii="Calibri" w:hAnsi="Calibri" w:cs="Arial"/>
          <w:i/>
          <w:sz w:val="22"/>
          <w:szCs w:val="22"/>
          <w:lang w:val="sv-SE"/>
        </w:rPr>
        <w:t xml:space="preserve">Ready for </w:t>
      </w:r>
      <w:r w:rsidRPr="00BB72B6">
        <w:rPr>
          <w:rFonts w:asciiTheme="minorHAnsi" w:hAnsiTheme="minorHAnsi" w:cstheme="minorHAnsi"/>
          <w:i/>
          <w:sz w:val="22"/>
          <w:szCs w:val="22"/>
          <w:lang w:val="sv-SE"/>
        </w:rPr>
        <w:t>Service</w:t>
      </w:r>
      <w:r w:rsidRPr="00BB72B6">
        <w:rPr>
          <w:rFonts w:asciiTheme="minorHAnsi" w:hAnsiTheme="minorHAnsi" w:cstheme="minorHAnsi"/>
          <w:sz w:val="22"/>
          <w:szCs w:val="22"/>
          <w:lang w:val="sv-SE"/>
        </w:rPr>
        <w:t>)</w:t>
      </w:r>
      <w:r w:rsidRPr="00BB72B6">
        <w:rPr>
          <w:rFonts w:asciiTheme="minorHAnsi" w:hAnsiTheme="minorHAnsi" w:cstheme="minorHAnsi"/>
          <w:sz w:val="22"/>
          <w:szCs w:val="22"/>
          <w:lang w:val="id-ID"/>
        </w:rPr>
        <w:t xml:space="preserve">: </w:t>
      </w:r>
      <w:r w:rsidR="00BB72B6">
        <w:rPr>
          <w:rFonts w:asciiTheme="minorHAnsi" w:hAnsiTheme="minorHAnsi" w:cstheme="minorHAnsi"/>
          <w:noProof/>
          <w:sz w:val="22"/>
          <w:szCs w:val="22"/>
        </w:rPr>
        <w:t>September 2018</w:t>
      </w:r>
      <w:r w:rsidRPr="00FA28DE">
        <w:rPr>
          <w:rFonts w:ascii="Calibri" w:hAnsi="Calibri" w:cs="Arial"/>
          <w:sz w:val="22"/>
          <w:szCs w:val="22"/>
          <w:lang w:val="id-ID"/>
        </w:rPr>
        <w:t>.</w:t>
      </w:r>
    </w:p>
    <w:p w14:paraId="0FDCE8FF" w14:textId="77777777" w:rsidR="009C4977" w:rsidRPr="00FA28DE" w:rsidRDefault="009C4977" w:rsidP="00F643DD">
      <w:pPr>
        <w:pStyle w:val="BodyText"/>
        <w:suppressAutoHyphens w:val="0"/>
        <w:spacing w:after="0" w:line="240" w:lineRule="auto"/>
        <w:ind w:left="993" w:right="850"/>
        <w:jc w:val="both"/>
        <w:rPr>
          <w:rFonts w:ascii="Calibri" w:hAnsi="Calibri" w:cs="Arial"/>
          <w:sz w:val="22"/>
          <w:szCs w:val="22"/>
          <w:lang w:val="id-ID"/>
        </w:rPr>
      </w:pPr>
    </w:p>
    <w:p w14:paraId="28E327D9" w14:textId="77777777" w:rsidR="009C4977" w:rsidRPr="00FA28DE" w:rsidRDefault="009C4977" w:rsidP="00F643DD">
      <w:pPr>
        <w:pStyle w:val="BodyText"/>
        <w:suppressAutoHyphens w:val="0"/>
        <w:spacing w:after="0" w:line="240" w:lineRule="auto"/>
        <w:ind w:left="993" w:right="850"/>
        <w:jc w:val="both"/>
        <w:rPr>
          <w:rFonts w:ascii="Calibri" w:hAnsi="Calibri" w:cs="Arial"/>
          <w:sz w:val="22"/>
          <w:szCs w:val="22"/>
          <w:lang w:val="id-ID"/>
        </w:rPr>
      </w:pPr>
    </w:p>
    <w:p w14:paraId="2D7C85ED" w14:textId="77777777" w:rsidR="009C4977" w:rsidRPr="00FA28DE" w:rsidRDefault="009C4977" w:rsidP="00F643DD">
      <w:pPr>
        <w:pStyle w:val="BodyText"/>
        <w:numPr>
          <w:ilvl w:val="0"/>
          <w:numId w:val="1"/>
        </w:numPr>
        <w:tabs>
          <w:tab w:val="clear" w:pos="1080"/>
        </w:tabs>
        <w:suppressAutoHyphens w:val="0"/>
        <w:spacing w:after="0" w:line="240" w:lineRule="auto"/>
        <w:ind w:left="851" w:right="850" w:hanging="360"/>
        <w:jc w:val="both"/>
        <w:rPr>
          <w:rFonts w:ascii="Calibri" w:hAnsi="Calibri" w:cs="Arial"/>
          <w:b/>
          <w:sz w:val="22"/>
          <w:szCs w:val="22"/>
          <w:lang w:val="sv-SE"/>
        </w:rPr>
      </w:pPr>
      <w:r w:rsidRPr="00FA28DE">
        <w:rPr>
          <w:rFonts w:ascii="Calibri" w:hAnsi="Calibri" w:cs="Arial"/>
          <w:b/>
          <w:sz w:val="22"/>
          <w:szCs w:val="22"/>
          <w:lang w:val="sv-SE"/>
        </w:rPr>
        <w:lastRenderedPageBreak/>
        <w:t>LOKASI INSTALASI / LAYANAN</w:t>
      </w:r>
    </w:p>
    <w:p w14:paraId="1D2AA3A0" w14:textId="77777777" w:rsidR="009C4977" w:rsidRPr="00FA28DE" w:rsidRDefault="009C4977" w:rsidP="00FA28DE">
      <w:pPr>
        <w:pStyle w:val="BodyText"/>
        <w:suppressAutoHyphens w:val="0"/>
        <w:spacing w:after="0" w:line="240" w:lineRule="auto"/>
        <w:ind w:left="851" w:right="850"/>
        <w:jc w:val="both"/>
        <w:rPr>
          <w:rFonts w:ascii="Calibri" w:hAnsi="Calibri" w:cs="Arial"/>
          <w:b/>
          <w:sz w:val="22"/>
          <w:szCs w:val="22"/>
          <w:lang w:val="sv-SE"/>
        </w:rPr>
      </w:pPr>
    </w:p>
    <w:p w14:paraId="07D3F264" w14:textId="5BABE6DD" w:rsidR="009C4977" w:rsidRPr="00090879" w:rsidRDefault="00090879" w:rsidP="00EC6719">
      <w:pPr>
        <w:spacing w:after="0"/>
        <w:ind w:left="993" w:right="850"/>
        <w:rPr>
          <w:rFonts w:cs="Arial"/>
        </w:rPr>
      </w:pPr>
      <w:r>
        <w:rPr>
          <w:rFonts w:cs="Arial"/>
          <w:noProof/>
        </w:rPr>
        <w:t>anindya hantari</w:t>
      </w:r>
      <w:r w:rsidR="009C4977" w:rsidRPr="00FA28DE">
        <w:rPr>
          <w:rFonts w:cs="Arial"/>
          <w:lang w:val="id-ID"/>
        </w:rPr>
        <w:t xml:space="preserve">, </w:t>
      </w:r>
      <w:r>
        <w:rPr>
          <w:rFonts w:cs="Arial"/>
          <w:noProof/>
        </w:rPr>
        <w:t>Surabaya</w:t>
      </w:r>
    </w:p>
    <w:p w14:paraId="6906A1D2" w14:textId="77777777" w:rsidR="009C4977" w:rsidRPr="00FA28DE" w:rsidRDefault="009C4977" w:rsidP="00F643DD">
      <w:pPr>
        <w:spacing w:after="0"/>
        <w:ind w:left="993" w:right="850" w:firstLine="360"/>
        <w:rPr>
          <w:rFonts w:cs="Arial"/>
          <w:lang w:val="id-ID"/>
        </w:rPr>
      </w:pPr>
    </w:p>
    <w:p w14:paraId="3E7AD7AC" w14:textId="77777777" w:rsidR="009C4977" w:rsidRPr="00FA28DE" w:rsidRDefault="009C4977" w:rsidP="00F643DD">
      <w:pPr>
        <w:pStyle w:val="BodyText"/>
        <w:numPr>
          <w:ilvl w:val="0"/>
          <w:numId w:val="1"/>
        </w:numPr>
        <w:tabs>
          <w:tab w:val="clear" w:pos="1080"/>
        </w:tabs>
        <w:suppressAutoHyphens w:val="0"/>
        <w:spacing w:after="0" w:line="240" w:lineRule="auto"/>
        <w:ind w:left="851" w:right="850" w:hanging="360"/>
        <w:jc w:val="both"/>
        <w:rPr>
          <w:rFonts w:ascii="Calibri" w:hAnsi="Calibri" w:cs="Arial"/>
          <w:sz w:val="22"/>
          <w:szCs w:val="22"/>
          <w:lang w:val="sv-SE"/>
        </w:rPr>
      </w:pPr>
      <w:r w:rsidRPr="00FA28DE">
        <w:rPr>
          <w:rFonts w:ascii="Calibri" w:hAnsi="Calibri" w:cs="Arial"/>
          <w:b/>
          <w:bCs/>
          <w:iCs/>
          <w:sz w:val="22"/>
          <w:szCs w:val="22"/>
        </w:rPr>
        <w:t>SKEMA BISNIS LAYANAN</w:t>
      </w:r>
      <w:r w:rsidRPr="00FA28DE">
        <w:rPr>
          <w:rFonts w:ascii="Calibri" w:hAnsi="Calibri" w:cs="Arial"/>
          <w:sz w:val="22"/>
          <w:szCs w:val="22"/>
          <w:lang w:val="sv-SE"/>
        </w:rPr>
        <w:t>.</w:t>
      </w:r>
    </w:p>
    <w:p w14:paraId="2AC7DBF6" w14:textId="77777777" w:rsidR="00BE73FA" w:rsidRDefault="00BE73FA" w:rsidP="00E71AC6">
      <w:pPr>
        <w:pStyle w:val="BodyText"/>
        <w:suppressAutoHyphens w:val="0"/>
        <w:spacing w:after="0" w:line="240" w:lineRule="auto"/>
        <w:ind w:left="990" w:right="850"/>
        <w:jc w:val="both"/>
        <w:rPr>
          <w:rFonts w:asciiTheme="minorHAnsi" w:hAnsiTheme="minorHAnsi" w:cstheme="minorHAnsi"/>
          <w:noProof/>
          <w:sz w:val="22"/>
          <w:szCs w:val="22"/>
        </w:rPr>
      </w:pPr>
    </w:p>
    <w:p w14:paraId="5DC5E2C3" w14:textId="7D334EA8" w:rsidR="00BE73FA" w:rsidRDefault="00BE73FA" w:rsidP="00BE73FA">
      <w:pPr>
        <w:pStyle w:val="BodyText"/>
        <w:suppressAutoHyphens w:val="0"/>
        <w:spacing w:after="0" w:line="240" w:lineRule="auto"/>
        <w:ind w:left="990" w:right="850"/>
        <w:jc w:val="both"/>
        <w:rPr>
          <w:rFonts w:asciiTheme="minorHAnsi" w:hAnsiTheme="minorHAnsi" w:cstheme="minorHAnsi"/>
          <w:sz w:val="22"/>
          <w:szCs w:val="22"/>
          <w:lang w:val="sv-SE"/>
        </w:rPr>
      </w:pPr>
      <w:r w:rsidRPr="00BE73FA">
        <w:rPr>
          <w:rFonts w:asciiTheme="minorHAnsi" w:hAnsiTheme="minorHAnsi" w:cstheme="minorHAnsi"/>
          <w:sz w:val="22"/>
          <w:szCs w:val="22"/>
          <w:lang w:val="sv-SE"/>
        </w:rPr>
        <w:t xml:space="preserve">Pilihan Skema Bisnis : </w:t>
      </w:r>
      <w:r>
        <w:rPr>
          <w:rFonts w:asciiTheme="minorHAnsi" w:hAnsiTheme="minorHAnsi" w:cstheme="minorHAnsi"/>
          <w:sz w:val="22"/>
          <w:szCs w:val="22"/>
          <w:lang w:val="sv-SE"/>
        </w:rPr>
        <w:t>Sewa Murni ̶/̶ ̶S̶e̶w̶a̶ ̶B̶e̶l̶i̶ ̶/̶ ̶̶P̶e̶n̶g̶a̶d̶a̶a̶n̶ ̶B̶e̶l̶i̶ ̶P̶u̶t̶u̶s̶ ̶(̶a̶d̶a̶ ̶m̶a̶s̶a̶ ̶g̶a̶r̶a̶n̶s̶i̶)̶</w:t>
      </w:r>
    </w:p>
    <w:p w14:paraId="3C93C65C" w14:textId="77777777" w:rsidR="009C4977" w:rsidRPr="00FA28DE" w:rsidRDefault="009C4977" w:rsidP="00F643DD">
      <w:pPr>
        <w:pStyle w:val="ListParagraph"/>
        <w:spacing w:after="0"/>
        <w:ind w:left="993" w:right="850"/>
        <w:rPr>
          <w:rFonts w:cs="Arial"/>
          <w:strike/>
          <w:lang w:val="id-ID"/>
        </w:rPr>
      </w:pPr>
    </w:p>
    <w:p w14:paraId="0C2D97B5" w14:textId="77777777" w:rsidR="009C4977" w:rsidRPr="00FA28DE" w:rsidRDefault="009C4977" w:rsidP="00F643DD">
      <w:pPr>
        <w:pStyle w:val="BodyText"/>
        <w:numPr>
          <w:ilvl w:val="0"/>
          <w:numId w:val="1"/>
        </w:numPr>
        <w:tabs>
          <w:tab w:val="clear" w:pos="1080"/>
        </w:tabs>
        <w:suppressAutoHyphens w:val="0"/>
        <w:spacing w:after="0" w:line="240" w:lineRule="auto"/>
        <w:ind w:left="851" w:right="850" w:hanging="360"/>
        <w:jc w:val="both"/>
        <w:rPr>
          <w:rFonts w:ascii="Calibri" w:hAnsi="Calibri" w:cs="Arial"/>
          <w:b/>
          <w:bCs/>
          <w:iCs/>
          <w:sz w:val="22"/>
          <w:szCs w:val="22"/>
        </w:rPr>
      </w:pPr>
      <w:r w:rsidRPr="00FA28DE">
        <w:rPr>
          <w:rFonts w:ascii="Calibri" w:hAnsi="Calibri" w:cs="Arial"/>
          <w:b/>
          <w:bCs/>
          <w:iCs/>
          <w:sz w:val="22"/>
          <w:szCs w:val="22"/>
          <w:lang w:val="id-ID"/>
        </w:rPr>
        <w:t xml:space="preserve">ASPEK BISNIS </w:t>
      </w:r>
    </w:p>
    <w:p w14:paraId="4C21BDE4" w14:textId="77777777" w:rsidR="009C4977" w:rsidRPr="00FA28DE" w:rsidRDefault="009C4977" w:rsidP="00F643DD">
      <w:pPr>
        <w:pStyle w:val="BodyText"/>
        <w:suppressAutoHyphens w:val="0"/>
        <w:spacing w:after="0" w:line="240" w:lineRule="auto"/>
        <w:ind w:right="850"/>
        <w:jc w:val="both"/>
        <w:rPr>
          <w:rFonts w:ascii="Calibri" w:hAnsi="Calibri" w:cs="Arial"/>
          <w:bCs/>
          <w:iCs/>
          <w:sz w:val="22"/>
          <w:szCs w:val="22"/>
          <w:lang w:val="id-ID"/>
        </w:rPr>
      </w:pPr>
    </w:p>
    <w:p w14:paraId="457EA414" w14:textId="129633EC" w:rsidR="009C4977" w:rsidRDefault="009C4977" w:rsidP="00F643DD">
      <w:pPr>
        <w:pStyle w:val="BodyText"/>
        <w:numPr>
          <w:ilvl w:val="0"/>
          <w:numId w:val="3"/>
        </w:numPr>
        <w:suppressAutoHyphens w:val="0"/>
        <w:spacing w:after="0" w:line="240" w:lineRule="auto"/>
        <w:ind w:right="850"/>
        <w:jc w:val="both"/>
        <w:rPr>
          <w:rFonts w:asciiTheme="minorHAnsi" w:hAnsiTheme="minorHAnsi" w:cstheme="minorHAnsi"/>
          <w:bCs/>
          <w:iCs/>
          <w:sz w:val="22"/>
          <w:szCs w:val="22"/>
          <w:lang w:val="id-ID"/>
        </w:rPr>
      </w:pPr>
      <w:r w:rsidRPr="00FA28DE">
        <w:rPr>
          <w:rFonts w:ascii="Calibri" w:hAnsi="Calibri" w:cs="Arial"/>
          <w:bCs/>
          <w:iCs/>
          <w:sz w:val="22"/>
          <w:szCs w:val="22"/>
          <w:lang w:val="id-ID"/>
        </w:rPr>
        <w:t xml:space="preserve">Nilai </w:t>
      </w:r>
      <w:r w:rsidRPr="00031DBD">
        <w:rPr>
          <w:rFonts w:ascii="Calibri" w:hAnsi="Calibri" w:cs="Arial"/>
          <w:bCs/>
          <w:iCs/>
          <w:sz w:val="22"/>
          <w:szCs w:val="22"/>
          <w:lang w:val="id-ID"/>
        </w:rPr>
        <w:t xml:space="preserve">Total </w:t>
      </w:r>
      <w:r w:rsidRPr="00FA28DE">
        <w:rPr>
          <w:rFonts w:ascii="Calibri" w:hAnsi="Calibri" w:cs="Arial"/>
          <w:bCs/>
          <w:iCs/>
          <w:sz w:val="22"/>
          <w:szCs w:val="22"/>
          <w:lang w:val="id-ID"/>
        </w:rPr>
        <w:t xml:space="preserve">revenue layanan </w:t>
      </w:r>
      <w:r w:rsidR="00031DBD">
        <w:rPr>
          <w:rFonts w:ascii="Calibri" w:hAnsi="Calibri" w:cs="Arial"/>
          <w:bCs/>
          <w:iCs/>
          <w:sz w:val="22"/>
          <w:szCs w:val="22"/>
          <w:lang w:val="id-ID"/>
        </w:rPr>
        <w:t>̶B̶u̶l̶a̶n̶a̶n̶ ̶/ Tahunan ̶/̶ ̶O̶T̶C̶</w:t>
      </w:r>
      <w:r w:rsidRPr="00D341DA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 xml:space="preserve">: </w:t>
      </w:r>
      <w:r w:rsidRPr="00031DBD">
        <w:rPr>
          <w:rFonts w:asciiTheme="minorHAnsi" w:hAnsiTheme="minorHAnsi" w:cstheme="minorHAnsi"/>
          <w:sz w:val="22"/>
          <w:szCs w:val="22"/>
          <w:lang w:val="id-ID"/>
        </w:rPr>
        <w:t xml:space="preserve">Rp   </w:t>
      </w:r>
      <w:r w:rsidR="00090879" w:rsidRPr="00031DBD">
        <w:rPr>
          <w:rFonts w:asciiTheme="minorHAnsi" w:hAnsiTheme="minorHAnsi" w:cstheme="minorHAnsi"/>
          <w:noProof/>
          <w:sz w:val="22"/>
          <w:szCs w:val="22"/>
          <w:lang w:val="id-ID"/>
        </w:rPr>
        <w:t>1,818,221,213</w:t>
      </w:r>
      <w:r w:rsidRPr="00031DBD">
        <w:rPr>
          <w:rFonts w:asciiTheme="minorHAnsi" w:hAnsiTheme="minorHAnsi" w:cstheme="minorHAnsi"/>
          <w:sz w:val="22"/>
          <w:szCs w:val="22"/>
          <w:lang w:val="id-ID"/>
        </w:rPr>
        <w:t xml:space="preserve">,- </w:t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>(sebelum PPN):</w:t>
      </w:r>
    </w:p>
    <w:p w14:paraId="2752A865" w14:textId="1DAD7BA5" w:rsidR="00DD1910" w:rsidRPr="00DD1910" w:rsidRDefault="00DD1910" w:rsidP="00DD1910">
      <w:pPr>
        <w:pStyle w:val="BodyText"/>
        <w:suppressAutoHyphens w:val="0"/>
        <w:spacing w:after="0" w:line="240" w:lineRule="auto"/>
        <w:ind w:left="1080" w:right="850"/>
        <w:jc w:val="both"/>
        <w:rPr>
          <w:rFonts w:asciiTheme="minorHAnsi" w:hAnsiTheme="minorHAnsi" w:cstheme="minorHAnsi"/>
          <w:bCs/>
          <w:iCs/>
          <w:sz w:val="22"/>
          <w:szCs w:val="22"/>
        </w:rPr>
      </w:pPr>
      <w:r>
        <w:rPr>
          <w:rFonts w:asciiTheme="minorHAnsi" w:hAnsiTheme="minorHAnsi" w:cstheme="minorHAnsi"/>
          <w:bCs/>
          <w:iCs/>
          <w:sz w:val="22"/>
          <w:szCs w:val="22"/>
        </w:rPr>
        <w:t>Terdiri dari: </w:t>
      </w:r>
    </w:p>
    <w:p w14:paraId="26695B59" w14:textId="0D0E3777" w:rsidR="009C4977" w:rsidRPr="00090879" w:rsidRDefault="009C4977" w:rsidP="00F643DD">
      <w:pPr>
        <w:pStyle w:val="BodyText"/>
        <w:numPr>
          <w:ilvl w:val="0"/>
          <w:numId w:val="7"/>
        </w:numPr>
        <w:suppressAutoHyphens w:val="0"/>
        <w:spacing w:after="0" w:line="240" w:lineRule="auto"/>
        <w:ind w:right="850"/>
        <w:jc w:val="both"/>
        <w:rPr>
          <w:rFonts w:asciiTheme="minorHAnsi" w:hAnsiTheme="minorHAnsi" w:cstheme="minorHAnsi"/>
          <w:bCs/>
          <w:iCs/>
          <w:sz w:val="22"/>
          <w:szCs w:val="22"/>
          <w:lang w:val="id-ID"/>
        </w:rPr>
      </w:pPr>
      <w:proofErr w:type="spellStart"/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>Revenue</w:t>
      </w:r>
      <w:proofErr w:type="spellEnd"/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 xml:space="preserve"> </w:t>
      </w:r>
      <w:proofErr w:type="spellStart"/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>Connectivity</w:t>
      </w:r>
      <w:proofErr w:type="spellEnd"/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 xml:space="preserve"> </w:t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  <w:t xml:space="preserve">: </w:t>
      </w:r>
      <w:proofErr w:type="spellStart"/>
      <w:r w:rsidR="009F269F">
        <w:rPr>
          <w:rFonts w:asciiTheme="minorHAnsi" w:hAnsiTheme="minorHAnsi" w:cstheme="minorHAnsi"/>
          <w:bCs/>
          <w:iCs/>
          <w:sz w:val="22"/>
          <w:szCs w:val="22"/>
        </w:rPr>
        <w:t>Rp</w:t>
      </w:r>
      <w:proofErr w:type="spellEnd"/>
      <w:r w:rsidR="009F269F">
        <w:rPr>
          <w:rFonts w:asciiTheme="minorHAnsi" w:hAnsiTheme="minorHAnsi" w:cstheme="minorHAnsi"/>
          <w:bCs/>
          <w:iCs/>
          <w:sz w:val="22"/>
          <w:szCs w:val="22"/>
        </w:rPr>
        <w:t xml:space="preserve">   15,000,000</w:t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 xml:space="preserve">,- </w:t>
      </w:r>
      <w:r w:rsidR="009F269F">
        <w:rPr>
          <w:rFonts w:asciiTheme="minorHAnsi" w:hAnsiTheme="minorHAnsi" w:cstheme="minorHAnsi"/>
          <w:bCs/>
          <w:iCs/>
          <w:sz w:val="22"/>
          <w:szCs w:val="22"/>
        </w:rPr>
        <w:t>(Sebelum PPN)</w:t>
      </w:r>
    </w:p>
    <w:p w14:paraId="32E23522" w14:textId="1DD15426" w:rsidR="009C4977" w:rsidRPr="00090879" w:rsidRDefault="009C4977" w:rsidP="00FA28DE">
      <w:pPr>
        <w:pStyle w:val="BodyText"/>
        <w:numPr>
          <w:ilvl w:val="0"/>
          <w:numId w:val="7"/>
        </w:numPr>
        <w:suppressAutoHyphens w:val="0"/>
        <w:spacing w:after="0" w:line="240" w:lineRule="auto"/>
        <w:ind w:right="850"/>
        <w:jc w:val="both"/>
        <w:rPr>
          <w:rFonts w:asciiTheme="minorHAnsi" w:hAnsiTheme="minorHAnsi" w:cstheme="minorHAnsi"/>
          <w:bCs/>
          <w:iCs/>
          <w:sz w:val="22"/>
          <w:szCs w:val="22"/>
          <w:lang w:val="id-ID"/>
        </w:rPr>
      </w:pPr>
      <w:proofErr w:type="spellStart"/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>Revenue</w:t>
      </w:r>
      <w:proofErr w:type="spellEnd"/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 xml:space="preserve"> CPE </w:t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  <w:t xml:space="preserve">: </w:t>
      </w:r>
      <w:proofErr w:type="spellStart"/>
      <w:r w:rsidRPr="00090879">
        <w:rPr>
          <w:rFonts w:asciiTheme="minorHAnsi" w:hAnsiTheme="minorHAnsi" w:cstheme="minorHAnsi"/>
          <w:sz w:val="22"/>
          <w:szCs w:val="22"/>
        </w:rPr>
        <w:t>Rp</w:t>
      </w:r>
      <w:proofErr w:type="spellEnd"/>
      <w:r w:rsidRPr="00090879">
        <w:rPr>
          <w:rFonts w:asciiTheme="minorHAnsi" w:hAnsiTheme="minorHAnsi" w:cstheme="minorHAnsi"/>
          <w:sz w:val="22"/>
          <w:szCs w:val="22"/>
        </w:rPr>
        <w:t xml:space="preserve">   </w:t>
      </w:r>
      <w:r w:rsidR="00090879">
        <w:rPr>
          <w:rFonts w:asciiTheme="minorHAnsi" w:hAnsiTheme="minorHAnsi" w:cstheme="minorHAnsi"/>
          <w:noProof/>
          <w:sz w:val="22"/>
          <w:szCs w:val="22"/>
        </w:rPr>
        <w:t>1,208,091</w:t>
      </w:r>
      <w:r w:rsidRPr="00090879">
        <w:rPr>
          <w:rFonts w:asciiTheme="minorHAnsi" w:hAnsiTheme="minorHAnsi" w:cstheme="minorHAnsi"/>
          <w:sz w:val="22"/>
          <w:szCs w:val="22"/>
          <w:lang w:val="id-ID"/>
        </w:rPr>
        <w:t>,</w:t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>- (sebelum PPN)</w:t>
      </w:r>
    </w:p>
    <w:p w14:paraId="2B1D1DFD" w14:textId="06E09524" w:rsidR="009C4977" w:rsidRPr="009F144D" w:rsidRDefault="009C4977" w:rsidP="00F643DD">
      <w:pPr>
        <w:pStyle w:val="BodyText"/>
        <w:numPr>
          <w:ilvl w:val="0"/>
          <w:numId w:val="3"/>
        </w:numPr>
        <w:suppressAutoHyphens w:val="0"/>
        <w:spacing w:after="0" w:line="240" w:lineRule="auto"/>
        <w:ind w:right="850"/>
        <w:jc w:val="both"/>
        <w:rPr>
          <w:rFonts w:asciiTheme="minorHAnsi" w:hAnsiTheme="minorHAnsi" w:cstheme="minorHAnsi"/>
          <w:bCs/>
          <w:iCs/>
          <w:sz w:val="22"/>
          <w:szCs w:val="22"/>
        </w:rPr>
      </w:pP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 xml:space="preserve">Total Beban CPE ke Mitra </w:t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  <w:t xml:space="preserve">: Rp   </w:t>
      </w:r>
      <w:r w:rsidR="00090879">
        <w:rPr>
          <w:rFonts w:asciiTheme="minorHAnsi" w:hAnsiTheme="minorHAnsi" w:cstheme="minorHAnsi"/>
          <w:bCs/>
          <w:iCs/>
          <w:noProof/>
          <w:sz w:val="22"/>
          <w:szCs w:val="22"/>
        </w:rPr>
        <w:t>1,700,000</w:t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>,- (sebelum PPN)</w:t>
      </w:r>
    </w:p>
    <w:p w14:paraId="2F96E22D" w14:textId="4A8A0572" w:rsidR="00C50CA6" w:rsidRDefault="009F144D" w:rsidP="00C50CA6">
      <w:pPr>
        <w:pStyle w:val="BodyText"/>
        <w:suppressAutoHyphens w:val="0"/>
        <w:spacing w:after="0" w:line="240" w:lineRule="auto"/>
        <w:ind w:left="1080" w:right="850"/>
        <w:jc w:val="both"/>
        <w:rPr>
          <w:rFonts w:asciiTheme="minorHAnsi" w:hAnsiTheme="minorHAnsi" w:cstheme="minorHAnsi"/>
          <w:bCs/>
          <w:iCs/>
          <w:sz w:val="22"/>
          <w:szCs w:val="22"/>
        </w:rPr>
      </w:pPr>
      <w:r>
        <w:rPr>
          <w:rFonts w:asciiTheme="minorHAnsi" w:hAnsiTheme="minorHAnsi" w:cstheme="minorHAnsi"/>
          <w:bCs/>
          <w:iCs/>
          <w:sz w:val="22"/>
          <w:szCs w:val="22"/>
        </w:rPr>
        <w:t/>
      </w:r>
    </w:p>
    <w:p w14:paraId="49A7DCC2" w14:textId="30281B31" w:rsidR="002600E7" w:rsidRPr="00C50CA6" w:rsidRDefault="00C50CA6" w:rsidP="00C50CA6">
      <w:pPr>
        <w:pStyle w:val="BodyText"/>
        <w:suppressAutoHyphens w:val="0"/>
        <w:spacing w:after="0" w:line="240" w:lineRule="auto"/>
        <w:ind w:left="2487" w:right="850"/>
        <w:jc w:val="both"/>
        <w:rPr>
          <w:rFonts w:asciiTheme="minorHAnsi" w:hAnsiTheme="minorHAnsi" w:cstheme="minorHAnsi"/>
          <w:bCs/>
          <w:iCs/>
          <w:sz w:val="22"/>
          <w:szCs w:val="22"/>
        </w:rPr>
      </w:pPr>
      <w:r>
        <w:rPr>
          <w:rFonts w:asciiTheme="minorHAnsi" w:hAnsiTheme="minorHAnsi" w:cstheme="minorHAnsi"/>
          <w:bCs/>
          <w:iCs/>
          <w:sz w:val="22"/>
          <w:szCs w:val="22"/>
        </w:rPr>
        <w:t/>
      </w:r>
      <w:r w:rsidR="00897DD3">
        <w:rPr>
          <w:rFonts w:asciiTheme="minorHAnsi" w:hAnsiTheme="minorHAnsi" w:cstheme="minorHAnsi"/>
          <w:bCs/>
          <w:iCs/>
          <w:sz w:val="22"/>
          <w:szCs w:val="22"/>
        </w:rPr>
        <w:tab/>
      </w:r>
      <w:r w:rsidR="00897DD3">
        <w:rPr>
          <w:rFonts w:asciiTheme="minorHAnsi" w:hAnsiTheme="minorHAnsi" w:cstheme="minorHAnsi"/>
          <w:bCs/>
          <w:iCs/>
          <w:sz w:val="22"/>
          <w:szCs w:val="22"/>
        </w:rPr>
        <w:tab/>
      </w:r>
      <w:r w:rsidR="00897DD3">
        <w:rPr>
          <w:rFonts w:asciiTheme="minorHAnsi" w:hAnsiTheme="minorHAnsi" w:cstheme="minorHAnsi"/>
          <w:bCs/>
          <w:iCs/>
          <w:sz w:val="22"/>
          <w:szCs w:val="22"/>
        </w:rPr>
        <w:tab/>
      </w:r>
      <w:r w:rsidR="00897DD3">
        <w:rPr>
          <w:rFonts w:asciiTheme="minorHAnsi" w:hAnsiTheme="minorHAnsi" w:cstheme="minorHAnsi"/>
          <w:bCs/>
          <w:iCs/>
          <w:sz w:val="22"/>
          <w:szCs w:val="22"/>
        </w:rPr>
        <w:tab/>
        <w:t/>
      </w:r>
    </w:p>
    <w:p w14:paraId="0BCD42D1" w14:textId="0DA7EE70" w:rsidR="00C50CA6" w:rsidRDefault="00C50CA6" w:rsidP="00C50CA6">
      <w:pPr>
        <w:pStyle w:val="BodyText"/>
        <w:suppressAutoHyphens w:val="0"/>
        <w:spacing w:after="0" w:line="240" w:lineRule="auto"/>
        <w:ind w:left="2487" w:right="850"/>
        <w:jc w:val="both"/>
        <w:rPr>
          <w:rFonts w:asciiTheme="minorHAnsi" w:hAnsiTheme="minorHAnsi" w:cstheme="minorHAnsi"/>
          <w:bCs/>
          <w:iCs/>
          <w:sz w:val="22"/>
          <w:szCs w:val="22"/>
        </w:rPr>
      </w:pPr>
      <w:r>
        <w:rPr>
          <w:rFonts w:asciiTheme="minorHAnsi" w:hAnsiTheme="minorHAnsi" w:cstheme="minorHAnsi"/>
          <w:bCs/>
          <w:iCs/>
          <w:sz w:val="22"/>
          <w:szCs w:val="22"/>
        </w:rPr>
        <w:t/>
      </w:r>
      <w:r w:rsidR="00897DD3">
        <w:rPr>
          <w:rFonts w:asciiTheme="minorHAnsi" w:hAnsiTheme="minorHAnsi" w:cstheme="minorHAnsi"/>
          <w:bCs/>
          <w:iCs/>
          <w:sz w:val="22"/>
          <w:szCs w:val="22"/>
        </w:rPr>
        <w:tab/>
      </w:r>
      <w:r w:rsidR="00897DD3">
        <w:rPr>
          <w:rFonts w:asciiTheme="minorHAnsi" w:hAnsiTheme="minorHAnsi" w:cstheme="minorHAnsi"/>
          <w:bCs/>
          <w:iCs/>
          <w:sz w:val="22"/>
          <w:szCs w:val="22"/>
        </w:rPr>
        <w:tab/>
      </w:r>
      <w:r w:rsidR="00897DD3">
        <w:rPr>
          <w:rFonts w:asciiTheme="minorHAnsi" w:hAnsiTheme="minorHAnsi" w:cstheme="minorHAnsi"/>
          <w:bCs/>
          <w:iCs/>
          <w:sz w:val="22"/>
          <w:szCs w:val="22"/>
        </w:rPr>
        <w:tab/>
      </w:r>
      <w:r w:rsidR="00897DD3">
        <w:rPr>
          <w:rFonts w:asciiTheme="minorHAnsi" w:hAnsiTheme="minorHAnsi" w:cstheme="minorHAnsi"/>
          <w:bCs/>
          <w:iCs/>
          <w:sz w:val="22"/>
          <w:szCs w:val="22"/>
        </w:rPr>
        <w:tab/>
        <w:t/>
      </w:r>
    </w:p>
    <w:p w14:paraId="17143513" w14:textId="327F9C08" w:rsidR="009C4977" w:rsidRPr="00090879" w:rsidRDefault="009C4977" w:rsidP="00F643DD">
      <w:pPr>
        <w:pStyle w:val="BodyText"/>
        <w:numPr>
          <w:ilvl w:val="0"/>
          <w:numId w:val="3"/>
        </w:numPr>
        <w:suppressAutoHyphens w:val="0"/>
        <w:spacing w:after="0" w:line="240" w:lineRule="auto"/>
        <w:ind w:right="850"/>
        <w:jc w:val="both"/>
        <w:rPr>
          <w:rFonts w:asciiTheme="minorHAnsi" w:hAnsiTheme="minorHAnsi" w:cstheme="minorHAnsi"/>
          <w:bCs/>
          <w:iCs/>
          <w:sz w:val="22"/>
          <w:szCs w:val="22"/>
        </w:rPr>
      </w:pPr>
      <w:proofErr w:type="spellStart"/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>Revenue</w:t>
      </w:r>
      <w:proofErr w:type="spellEnd"/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 xml:space="preserve"> CPE Telkom (</w:t>
      </w:r>
      <w:r w:rsidR="00090879">
        <w:rPr>
          <w:rFonts w:asciiTheme="minorHAnsi" w:hAnsiTheme="minorHAnsi" w:cstheme="minorHAnsi"/>
          <w:bCs/>
          <w:iCs/>
          <w:noProof/>
          <w:sz w:val="22"/>
          <w:szCs w:val="22"/>
        </w:rPr>
        <w:t>41.39</w:t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>%)</w:t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  <w:t xml:space="preserve">: Rp   </w:t>
      </w:r>
      <w:r w:rsidR="00090879">
        <w:rPr>
          <w:rFonts w:asciiTheme="minorHAnsi" w:hAnsiTheme="minorHAnsi" w:cstheme="minorHAnsi"/>
          <w:noProof/>
          <w:sz w:val="22"/>
          <w:szCs w:val="22"/>
        </w:rPr>
        <w:t>500,000</w:t>
      </w:r>
      <w:r w:rsidRPr="00090879">
        <w:rPr>
          <w:rFonts w:asciiTheme="minorHAnsi" w:hAnsiTheme="minorHAnsi" w:cstheme="minorHAnsi"/>
          <w:kern w:val="0"/>
          <w:sz w:val="22"/>
          <w:szCs w:val="22"/>
          <w:lang w:val="id-ID" w:eastAsia="en-US"/>
        </w:rPr>
        <w:t>,</w:t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>- (sebelum PPN)</w:t>
      </w:r>
    </w:p>
    <w:p w14:paraId="7D44DC49" w14:textId="77777777" w:rsidR="009C4977" w:rsidRPr="00FA28DE" w:rsidRDefault="009C4977" w:rsidP="00F643DD">
      <w:pPr>
        <w:pStyle w:val="BodyText"/>
        <w:suppressAutoHyphens w:val="0"/>
        <w:spacing w:after="0" w:line="240" w:lineRule="auto"/>
        <w:ind w:right="850"/>
        <w:jc w:val="both"/>
        <w:rPr>
          <w:rFonts w:ascii="Calibri" w:hAnsi="Calibri" w:cs="Arial"/>
          <w:bCs/>
          <w:iCs/>
          <w:sz w:val="22"/>
          <w:szCs w:val="22"/>
          <w:lang w:val="id-ID"/>
        </w:rPr>
      </w:pPr>
    </w:p>
    <w:p w14:paraId="55C3DA2C" w14:textId="77777777" w:rsidR="009C4977" w:rsidRPr="00FA28DE" w:rsidRDefault="009C4977" w:rsidP="00F643DD">
      <w:pPr>
        <w:tabs>
          <w:tab w:val="left" w:pos="900"/>
        </w:tabs>
        <w:spacing w:after="0" w:line="360" w:lineRule="auto"/>
        <w:ind w:left="1560"/>
        <w:jc w:val="both"/>
        <w:rPr>
          <w:b/>
          <w:lang w:val="id-ID"/>
        </w:rPr>
      </w:pPr>
    </w:p>
    <w:p w14:paraId="6C413EB7" w14:textId="3E6D2536" w:rsidR="009C4977" w:rsidRPr="00090879" w:rsidRDefault="009C4977" w:rsidP="00090879">
      <w:pPr>
        <w:tabs>
          <w:tab w:val="left" w:pos="900"/>
        </w:tabs>
        <w:spacing w:after="0" w:line="360" w:lineRule="auto"/>
        <w:ind w:left="1560"/>
        <w:jc w:val="both"/>
        <w:rPr>
          <w:b/>
          <w:lang w:val="id-ID"/>
        </w:rPr>
      </w:pPr>
      <w:r w:rsidRPr="00FA28DE">
        <w:rPr>
          <w:b/>
          <w:lang w:val="id-ID"/>
        </w:rPr>
        <w:br w:type="page"/>
      </w:r>
    </w:p>
    <w:p w14:paraId="1E0FD636" w14:textId="77777777" w:rsidR="009C4977" w:rsidRPr="00FA28DE" w:rsidRDefault="009C4977" w:rsidP="00FA28DE">
      <w:pPr>
        <w:pStyle w:val="BodyText"/>
        <w:numPr>
          <w:ilvl w:val="0"/>
          <w:numId w:val="1"/>
        </w:numPr>
        <w:tabs>
          <w:tab w:val="clear" w:pos="1080"/>
        </w:tabs>
        <w:suppressAutoHyphens w:val="0"/>
        <w:spacing w:line="240" w:lineRule="auto"/>
        <w:ind w:left="851" w:right="850" w:hanging="360"/>
        <w:jc w:val="both"/>
        <w:rPr>
          <w:rFonts w:ascii="Calibri" w:hAnsi="Calibri" w:cs="Arial"/>
          <w:b/>
          <w:bCs/>
          <w:iCs/>
          <w:sz w:val="22"/>
          <w:szCs w:val="22"/>
        </w:rPr>
      </w:pPr>
      <w:r w:rsidRPr="00FA28DE">
        <w:rPr>
          <w:rFonts w:ascii="Calibri" w:hAnsi="Calibri" w:cs="Arial"/>
          <w:b/>
          <w:bCs/>
          <w:iCs/>
          <w:sz w:val="22"/>
          <w:szCs w:val="22"/>
        </w:rPr>
        <w:lastRenderedPageBreak/>
        <w:t>USULAN MEKANISME PEMBAYARAN KEPADA MITRA</w:t>
      </w:r>
    </w:p>
    <w:p w14:paraId="6099A677" w14:textId="77777777" w:rsidR="009C4977" w:rsidRPr="00FA28DE" w:rsidRDefault="009C4977" w:rsidP="00FA28DE">
      <w:pPr>
        <w:pStyle w:val="BodyText"/>
        <w:suppressAutoHyphens w:val="0"/>
        <w:spacing w:line="240" w:lineRule="auto"/>
        <w:ind w:left="851" w:right="850"/>
        <w:jc w:val="both"/>
        <w:rPr>
          <w:rFonts w:ascii="Calibri" w:hAnsi="Calibri" w:cs="Arial"/>
          <w:b/>
          <w:bCs/>
          <w:iCs/>
          <w:sz w:val="22"/>
          <w:szCs w:val="22"/>
        </w:rPr>
      </w:pPr>
    </w:p>
    <w:p w14:paraId="591FB770" w14:textId="7F0667AC" w:rsidR="009C4977" w:rsidRDefault="009C4977" w:rsidP="00823DBC">
      <w:pPr>
        <w:pStyle w:val="BodyText"/>
        <w:suppressAutoHyphens w:val="0"/>
        <w:spacing w:line="240" w:lineRule="auto"/>
        <w:ind w:left="709" w:right="850"/>
        <w:jc w:val="both"/>
        <w:rPr>
          <w:rFonts w:ascii="Calibri" w:hAnsi="Calibri" w:cs="Arial"/>
          <w:sz w:val="22"/>
          <w:szCs w:val="22"/>
          <w:lang w:val="id-ID"/>
        </w:rPr>
      </w:pPr>
      <w:r w:rsidRPr="00FA28DE">
        <w:rPr>
          <w:rFonts w:ascii="Calibri" w:hAnsi="Calibri" w:cs="Arial"/>
          <w:sz w:val="22"/>
          <w:szCs w:val="22"/>
          <w:lang w:val="id-ID"/>
        </w:rPr>
        <w:t xml:space="preserve">Pola Pembayaran dilakukan dengan mekanisme </w:t>
      </w:r>
      <w:r w:rsidR="00A97E0F">
        <w:rPr>
          <w:rFonts w:ascii="Calibri" w:hAnsi="Calibri" w:cs="Arial"/>
          <w:sz w:val="22"/>
          <w:szCs w:val="22"/>
        </w:rPr>
        <w:t>MRC</w:t>
      </w:r>
      <w:r w:rsidRPr="00FA28DE">
        <w:rPr>
          <w:rFonts w:ascii="Calibri" w:hAnsi="Calibri" w:cs="Arial"/>
          <w:sz w:val="22"/>
          <w:szCs w:val="22"/>
          <w:lang w:val="id-ID"/>
        </w:rPr>
        <w:t>, proses pembayaran setelah BAST, dan dengan rincian:</w:t>
      </w:r>
    </w:p>
    <w:p w14:paraId="1E761C89" w14:textId="77777777" w:rsidR="006729F7" w:rsidRPr="00823DBC" w:rsidRDefault="006729F7" w:rsidP="006729F7">
      <w:pPr>
        <w:pStyle w:val="BodyText"/>
        <w:numPr>
          <w:ilvl w:val="0"/>
          <w:numId w:val="8"/>
        </w:numPr>
        <w:suppressAutoHyphens w:val="0"/>
        <w:spacing w:line="240" w:lineRule="auto"/>
        <w:ind w:right="850"/>
        <w:jc w:val="both"/>
        <w:rPr>
          <w:rFonts w:asciiTheme="minorHAnsi" w:hAnsiTheme="minorHAnsi" w:cstheme="minorHAnsi"/>
          <w:sz w:val="22"/>
          <w:szCs w:val="22"/>
        </w:rPr>
      </w:pPr>
      <w:r w:rsidRPr="006C4150">
        <w:rPr>
          <w:rFonts w:asciiTheme="minorHAnsi" w:hAnsiTheme="minorHAnsi" w:cstheme="minorHAnsi"/>
          <w:noProof/>
          <w:sz w:val="22"/>
          <w:szCs w:val="22"/>
        </w:rPr>
        <w:t> ̶D̶i̶l̶a̶k̶u̶k̶a̶n̶ ̶d̶e̶n̶g̶a̶n̶ ̶m̶e̶n̶u̶n̶g̶g̶u̶ ̶p̶e̶m̶b̶a̶y̶a̶r̶a̶n̶ ̶d̶a̶r̶i̶ ̶P̶e̶l̶a̶n̶g̶g̶a̶n̶ ̶E̶N̶T̶E̶R̶P̶R̶I̶S̶E</w:t>
      </w:r>
    </w:p>
    <w:p w14:paraId="3431764F" w14:textId="2222445D" w:rsidR="006729F7" w:rsidRPr="00823DBC" w:rsidRDefault="006729F7" w:rsidP="006729F7">
      <w:pPr>
        <w:pStyle w:val="BodyText"/>
        <w:numPr>
          <w:ilvl w:val="0"/>
          <w:numId w:val="8"/>
        </w:numPr>
        <w:suppressAutoHyphens w:val="0"/>
        <w:spacing w:line="240" w:lineRule="auto"/>
        <w:ind w:right="850"/>
        <w:jc w:val="both"/>
        <w:rPr>
          <w:rFonts w:asciiTheme="minorHAnsi" w:hAnsiTheme="minorHAnsi" w:cstheme="minorHAnsi"/>
          <w:sz w:val="22"/>
          <w:szCs w:val="22"/>
        </w:rPr>
      </w:pPr>
      <w:r w:rsidRPr="006C4150">
        <w:rPr>
          <w:rFonts w:asciiTheme="minorHAnsi" w:hAnsiTheme="minorHAnsi" w:cstheme="minorHAnsi"/>
          <w:noProof/>
          <w:sz w:val="22"/>
          <w:szCs w:val="22"/>
        </w:rPr>
        <w:t>Dilakukan setelah TELKOM menerima pembayaran dari pelanggan ENTERPRISE</w:t>
      </w:r>
    </w:p>
    <w:p w14:paraId="30CD2FBC" w14:textId="77777777" w:rsidR="009C4977" w:rsidRPr="00FA28DE" w:rsidRDefault="009C4977" w:rsidP="00FA28DE">
      <w:pPr>
        <w:pStyle w:val="BodyText"/>
        <w:suppressAutoHyphens w:val="0"/>
        <w:spacing w:line="240" w:lineRule="auto"/>
        <w:jc w:val="both"/>
        <w:rPr>
          <w:rFonts w:ascii="Calibri" w:hAnsi="Calibri" w:cs="Arial"/>
          <w:sz w:val="22"/>
          <w:szCs w:val="22"/>
          <w:lang w:val="id-ID"/>
        </w:rPr>
      </w:pPr>
    </w:p>
    <w:p w14:paraId="4AAD164A" w14:textId="77777777" w:rsidR="009C4977" w:rsidRPr="00FA28DE" w:rsidRDefault="009C4977" w:rsidP="00FA28DE">
      <w:pPr>
        <w:pStyle w:val="BodyText"/>
        <w:numPr>
          <w:ilvl w:val="0"/>
          <w:numId w:val="1"/>
        </w:numPr>
        <w:tabs>
          <w:tab w:val="clear" w:pos="1080"/>
        </w:tabs>
        <w:suppressAutoHyphens w:val="0"/>
        <w:spacing w:line="240" w:lineRule="auto"/>
        <w:ind w:left="851" w:right="850" w:hanging="360"/>
        <w:jc w:val="both"/>
        <w:rPr>
          <w:rFonts w:ascii="Calibri" w:hAnsi="Calibri" w:cs="Arial"/>
          <w:sz w:val="22"/>
          <w:szCs w:val="22"/>
          <w:lang w:val="sv-SE"/>
        </w:rPr>
      </w:pPr>
      <w:r w:rsidRPr="00FA28DE">
        <w:rPr>
          <w:rFonts w:ascii="Calibri" w:hAnsi="Calibri" w:cs="Arial"/>
          <w:b/>
          <w:bCs/>
          <w:iCs/>
          <w:sz w:val="22"/>
          <w:szCs w:val="22"/>
        </w:rPr>
        <w:t>MASA KONTRAK LAYANAN</w:t>
      </w:r>
      <w:r w:rsidRPr="00FA28DE">
        <w:rPr>
          <w:rFonts w:ascii="Calibri" w:hAnsi="Calibri" w:cs="Arial"/>
          <w:sz w:val="22"/>
          <w:szCs w:val="22"/>
          <w:lang w:val="sv-SE"/>
        </w:rPr>
        <w:t>.</w:t>
      </w:r>
    </w:p>
    <w:p w14:paraId="6D3CEA4C" w14:textId="33B74FFD" w:rsidR="009C4977" w:rsidRPr="00FA28DE" w:rsidRDefault="009C4977" w:rsidP="00FA28DE">
      <w:pPr>
        <w:spacing w:after="120" w:line="240" w:lineRule="auto"/>
        <w:ind w:left="360" w:right="850" w:firstLine="349"/>
        <w:rPr>
          <w:rFonts w:cs="Arial"/>
          <w:lang w:val="id-ID"/>
        </w:rPr>
      </w:pPr>
      <w:r w:rsidRPr="00FA28DE">
        <w:rPr>
          <w:rFonts w:cs="Arial"/>
          <w:lang w:val="id-ID"/>
        </w:rPr>
        <w:t xml:space="preserve">Masa Kontrak : </w:t>
      </w:r>
      <w:r w:rsidR="00D341DA">
        <w:rPr>
          <w:rFonts w:cs="Arial"/>
        </w:rPr>
        <w:t>5 Bulan</w:t>
      </w:r>
      <w:r w:rsidR="005104E7">
        <w:rPr>
          <w:rFonts w:cs="Arial"/>
        </w:rPr>
        <w:t xml:space="preserve"> </w:t>
      </w:r>
      <w:r w:rsidRPr="00FA28DE">
        <w:rPr>
          <w:rFonts w:cs="Arial"/>
        </w:rPr>
        <w:t xml:space="preserve">dengan </w:t>
      </w:r>
      <w:proofErr w:type="spellStart"/>
      <w:r w:rsidRPr="00FA28DE">
        <w:rPr>
          <w:rFonts w:cs="Arial"/>
        </w:rPr>
        <w:t>pembayaran</w:t>
      </w:r>
      <w:proofErr w:type="spellEnd"/>
      <w:r w:rsidRPr="00FA28DE">
        <w:rPr>
          <w:rFonts w:cs="Arial"/>
          <w:lang w:val="id-ID"/>
        </w:rPr>
        <w:t xml:space="preserve"> </w:t>
      </w:r>
      <w:r w:rsidR="005104E7">
        <w:rPr>
          <w:rFonts w:cs="Arial"/>
        </w:rPr>
        <w:t>MRC</w:t>
      </w:r>
      <w:r w:rsidRPr="00FA28DE">
        <w:rPr>
          <w:rFonts w:cs="Arial"/>
          <w:lang w:val="id-ID"/>
        </w:rPr>
        <w:t xml:space="preserve"> setelah BAST ditandatangani.</w:t>
      </w:r>
    </w:p>
    <w:p w14:paraId="54F56882" w14:textId="77777777" w:rsidR="009C4977" w:rsidRDefault="009C4977" w:rsidP="00FA28DE">
      <w:pPr>
        <w:spacing w:after="120" w:line="240" w:lineRule="auto"/>
        <w:ind w:left="360" w:right="850"/>
        <w:rPr>
          <w:rFonts w:cs="Arial"/>
          <w:lang w:val="id-ID"/>
        </w:rPr>
      </w:pPr>
    </w:p>
    <w:p w14:paraId="65B729A7" w14:textId="77777777" w:rsidR="009C4977" w:rsidRPr="00FA28DE" w:rsidRDefault="009C4977" w:rsidP="00FA28DE">
      <w:pPr>
        <w:spacing w:after="120" w:line="240" w:lineRule="auto"/>
        <w:ind w:left="360" w:right="850"/>
        <w:rPr>
          <w:rFonts w:cs="Arial"/>
          <w:lang w:val="id-ID"/>
        </w:rPr>
      </w:pPr>
    </w:p>
    <w:p w14:paraId="3EC5D11F" w14:textId="77777777" w:rsidR="009C4977" w:rsidRPr="00FA28DE" w:rsidRDefault="009C4977" w:rsidP="00FA28DE">
      <w:pPr>
        <w:pStyle w:val="BodyText"/>
        <w:numPr>
          <w:ilvl w:val="0"/>
          <w:numId w:val="1"/>
        </w:numPr>
        <w:tabs>
          <w:tab w:val="clear" w:pos="1080"/>
        </w:tabs>
        <w:suppressAutoHyphens w:val="0"/>
        <w:spacing w:line="240" w:lineRule="auto"/>
        <w:ind w:left="851" w:right="850" w:hanging="360"/>
        <w:jc w:val="both"/>
        <w:rPr>
          <w:rFonts w:ascii="Calibri" w:hAnsi="Calibri" w:cs="Arial"/>
          <w:sz w:val="22"/>
          <w:szCs w:val="22"/>
          <w:lang w:val="sv-SE"/>
        </w:rPr>
      </w:pPr>
      <w:r w:rsidRPr="00FA28DE">
        <w:rPr>
          <w:rFonts w:ascii="Calibri" w:hAnsi="Calibri" w:cs="Arial"/>
          <w:b/>
          <w:bCs/>
          <w:iCs/>
          <w:sz w:val="22"/>
          <w:szCs w:val="22"/>
        </w:rPr>
        <w:t>JADWAL PEMASUKAN DOKUMEN</w:t>
      </w:r>
      <w:r w:rsidRPr="00FA28DE">
        <w:rPr>
          <w:rFonts w:ascii="Calibri" w:hAnsi="Calibri" w:cs="Arial"/>
          <w:sz w:val="22"/>
          <w:szCs w:val="22"/>
          <w:lang w:val="sv-SE"/>
        </w:rPr>
        <w:t>.</w:t>
      </w:r>
    </w:p>
    <w:p w14:paraId="44756C89" w14:textId="37648B90" w:rsidR="00907498" w:rsidRDefault="00090879" w:rsidP="00907498">
      <w:pPr>
        <w:pStyle w:val="BodyText"/>
        <w:suppressAutoHyphens w:val="0"/>
        <w:spacing w:line="240" w:lineRule="auto"/>
        <w:ind w:left="851" w:right="850"/>
        <w:jc w:val="both"/>
        <w:rPr>
          <w:rFonts w:asciiTheme="minorHAnsi" w:hAnsiTheme="minorHAnsi" w:cstheme="minorHAnsi"/>
          <w:noProof/>
          <w:sz w:val="22"/>
          <w:szCs w:val="22"/>
        </w:rPr>
      </w:pPr>
      <w:r w:rsidRPr="006C4150">
        <w:rPr>
          <w:rFonts w:asciiTheme="minorHAnsi" w:hAnsiTheme="minorHAnsi" w:cstheme="minorHAnsi"/>
          <w:noProof/>
          <w:sz w:val="22"/>
          <w:szCs w:val="22"/>
        </w:rPr>
        <w:t>September 2018</w:t>
      </w:r>
    </w:p>
    <w:p w14:paraId="46D8BCAA" w14:textId="03CAB03C" w:rsidR="00635B94" w:rsidRPr="00635B94" w:rsidRDefault="00635B94" w:rsidP="00635B94">
      <w:pPr>
        <w:suppressAutoHyphens w:val="0"/>
        <w:spacing w:after="0" w:line="240" w:lineRule="auto"/>
        <w:rPr>
          <w:rFonts w:asciiTheme="minorHAnsi" w:eastAsia="Times New Roman" w:hAnsiTheme="minorHAnsi" w:cstheme="minorHAnsi"/>
          <w:noProof/>
        </w:rPr>
      </w:pPr>
      <w:r>
        <w:rPr>
          <w:rFonts w:asciiTheme="minorHAnsi" w:hAnsiTheme="minorHAnsi" w:cstheme="minorHAnsi"/>
          <w:noProof/>
        </w:rPr>
        <w:br w:type="page"/>
      </w:r>
    </w:p>
    <w:p w14:paraId="595FCC23" w14:textId="45A77662" w:rsidR="0026016E" w:rsidRPr="00907498" w:rsidRDefault="004E20A1" w:rsidP="00907498">
      <w:pPr>
        <w:pStyle w:val="BodyText"/>
        <w:suppressAutoHyphens w:val="0"/>
        <w:spacing w:line="240" w:lineRule="auto"/>
        <w:ind w:left="1530" w:right="850"/>
        <w:jc w:val="both"/>
        <w:rPr>
          <w:rFonts w:asciiTheme="minorHAnsi" w:hAnsiTheme="minorHAnsi" w:cstheme="minorHAnsi"/>
          <w:noProof/>
          <w:sz w:val="22"/>
          <w:szCs w:val="22"/>
        </w:rPr>
      </w:pPr>
      <w:r w:rsidRPr="001227E2">
        <w:rPr>
          <w:rFonts w:asciiTheme="minorHAnsi" w:hAnsiTheme="minorHAnsi"/>
          <w:b/>
          <w:lang w:val="id-ID"/>
        </w:rPr>
        <w:lastRenderedPageBreak/>
        <w:t xml:space="preserve">Tabel 1: </w:t>
      </w:r>
      <w:proofErr w:type="spellStart"/>
      <w:r w:rsidRPr="001227E2">
        <w:rPr>
          <w:rFonts w:asciiTheme="minorHAnsi" w:hAnsiTheme="minorHAnsi"/>
          <w:b/>
          <w:lang w:val="id-ID"/>
        </w:rPr>
        <w:t>Rincian</w:t>
      </w:r>
      <w:proofErr w:type="spellEnd"/>
      <w:r w:rsidRPr="001227E2">
        <w:rPr>
          <w:rFonts w:asciiTheme="minorHAnsi" w:hAnsiTheme="minorHAnsi"/>
          <w:b/>
          <w:lang w:val="id-ID"/>
        </w:rPr>
        <w:t xml:space="preserve"> Pekerjaan</w:t>
      </w:r>
    </w:p>
    <w:p w14:paraId="1D190614" w14:textId="5C51CA37" w:rsidR="00090388" w:rsidRPr="00090388" w:rsidRDefault="00090388" w:rsidP="00907498">
      <w:pPr>
        <w:tabs>
          <w:tab w:val="left" w:pos="900"/>
        </w:tabs>
        <w:spacing w:after="0" w:line="360" w:lineRule="auto"/>
        <w:jc w:val="both"/>
        <w:rPr>
          <w:rFonts w:asciiTheme="minorHAnsi" w:hAnsiTheme="minorHAnsi"/>
        </w:rPr>
      </w:pPr>
      <w:r w:rsidRPr="00090388">
        <w:rPr>
          <w:rFonts w:asciiTheme="minorHAnsi" w:hAnsiTheme="minorHAnsi"/>
        </w:rPr>
        <w:pict>
          <v:shape type="#_x0000_t75" style="width:660px;height:417px">
            <v:imagedata r:id="rId100" o:title=""/>
          </v:shape>
        </w:pict>
      </w:r>
    </w:p>
    <w:p w14:paraId="4C8DB6FF" w14:textId="34D804D5" w:rsidR="009C4977" w:rsidRPr="00FA28DE" w:rsidRDefault="009C4977" w:rsidP="00FA28DE">
      <w:pPr>
        <w:pStyle w:val="BodyText"/>
        <w:numPr>
          <w:ilvl w:val="0"/>
          <w:numId w:val="1"/>
        </w:numPr>
        <w:tabs>
          <w:tab w:val="clear" w:pos="1080"/>
        </w:tabs>
        <w:suppressAutoHyphens w:val="0"/>
        <w:spacing w:after="0" w:line="240" w:lineRule="auto"/>
        <w:ind w:left="851" w:right="850" w:hanging="360"/>
        <w:jc w:val="both"/>
        <w:rPr>
          <w:rFonts w:ascii="Calibri" w:hAnsi="Calibri" w:cs="Arial"/>
          <w:sz w:val="22"/>
          <w:szCs w:val="22"/>
          <w:lang w:val="sv-SE"/>
        </w:rPr>
      </w:pPr>
      <w:r w:rsidRPr="00FA28DE">
        <w:rPr>
          <w:rFonts w:ascii="Calibri" w:hAnsi="Calibri" w:cs="Arial"/>
          <w:b/>
          <w:bCs/>
          <w:iCs/>
          <w:sz w:val="22"/>
          <w:szCs w:val="22"/>
        </w:rPr>
        <w:br w:type="page"/>
      </w:r>
      <w:r w:rsidRPr="00FA28DE">
        <w:rPr>
          <w:rFonts w:ascii="Calibri" w:hAnsi="Calibri" w:cs="Arial"/>
          <w:b/>
          <w:bCs/>
          <w:iCs/>
          <w:sz w:val="22"/>
          <w:szCs w:val="22"/>
        </w:rPr>
        <w:lastRenderedPageBreak/>
        <w:t>INFORMASI TAMBAHAN</w:t>
      </w:r>
      <w:r w:rsidRPr="00FA28DE">
        <w:rPr>
          <w:rFonts w:ascii="Calibri" w:hAnsi="Calibri" w:cs="Arial"/>
          <w:sz w:val="22"/>
          <w:szCs w:val="22"/>
          <w:lang w:val="sv-SE"/>
        </w:rPr>
        <w:t>.</w:t>
      </w:r>
    </w:p>
    <w:p w14:paraId="73B23691" w14:textId="77777777" w:rsidR="009C4977" w:rsidRPr="00FA28DE" w:rsidRDefault="009C4977" w:rsidP="00F643DD">
      <w:pPr>
        <w:pStyle w:val="BodyText"/>
        <w:suppressAutoHyphens w:val="0"/>
        <w:spacing w:after="0" w:line="240" w:lineRule="auto"/>
        <w:ind w:left="851" w:right="850"/>
        <w:jc w:val="both"/>
        <w:rPr>
          <w:rFonts w:ascii="Calibri" w:hAnsi="Calibri" w:cs="Arial"/>
          <w:sz w:val="22"/>
          <w:szCs w:val="22"/>
          <w:lang w:val="sv-SE"/>
        </w:rPr>
      </w:pPr>
    </w:p>
    <w:p w14:paraId="16E44207" w14:textId="71045265" w:rsidR="009C4977" w:rsidRPr="00FA28DE" w:rsidRDefault="009C4977" w:rsidP="00EC6719">
      <w:pPr>
        <w:spacing w:after="0"/>
        <w:ind w:left="491" w:right="1134"/>
        <w:jc w:val="both"/>
        <w:rPr>
          <w:rFonts w:cs="Arial"/>
          <w:lang w:val="id-ID"/>
        </w:rPr>
      </w:pPr>
      <w:r w:rsidRPr="00FA28DE">
        <w:rPr>
          <w:rFonts w:cs="Arial"/>
          <w:lang w:val="id-ID"/>
        </w:rPr>
        <w:t>Demikianlah Justifikasi Kebutuhan untuk proyek</w:t>
      </w:r>
      <w:r>
        <w:rPr>
          <w:rFonts w:cs="Arial"/>
          <w:lang w:val="id-ID"/>
        </w:rPr>
        <w:t xml:space="preserve"> </w:t>
      </w:r>
      <w:r w:rsidR="00090879">
        <w:rPr>
          <w:noProof/>
        </w:rPr>
        <w:t>Hajima</w:t>
      </w:r>
      <w:r>
        <w:rPr>
          <w:rFonts w:cs="Arial"/>
          <w:lang w:val="id-ID"/>
        </w:rPr>
        <w:t xml:space="preserve"> ini </w:t>
      </w:r>
      <w:r w:rsidRPr="00FA28DE">
        <w:rPr>
          <w:rFonts w:cs="Arial"/>
          <w:lang w:val="id-ID"/>
        </w:rPr>
        <w:t>dibuat dengan sebenar-benarnya mengingat sumpah jabatan.</w:t>
      </w:r>
    </w:p>
    <w:p w14:paraId="4DC5C901" w14:textId="77777777" w:rsidR="009C4977" w:rsidRPr="00FA28DE" w:rsidRDefault="009C4977" w:rsidP="00F643DD">
      <w:pPr>
        <w:pStyle w:val="BodyText"/>
        <w:suppressAutoHyphens w:val="0"/>
        <w:spacing w:after="0" w:line="360" w:lineRule="auto"/>
        <w:ind w:right="850" w:firstLine="360"/>
        <w:jc w:val="both"/>
        <w:rPr>
          <w:rFonts w:ascii="Calibri" w:eastAsia="Calibri" w:hAnsi="Calibri" w:cs="Arial"/>
          <w:sz w:val="22"/>
          <w:szCs w:val="22"/>
          <w:lang w:val="id-ID"/>
        </w:rPr>
      </w:pPr>
    </w:p>
    <w:tbl>
      <w:tblPr>
        <w:tblW w:w="8748" w:type="dxa"/>
        <w:tblInd w:w="7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10"/>
        <w:gridCol w:w="1799"/>
        <w:gridCol w:w="2226"/>
        <w:gridCol w:w="1367"/>
        <w:gridCol w:w="2046"/>
      </w:tblGrid>
      <w:tr w:rsidR="009C4977" w:rsidRPr="00FA28DE" w14:paraId="3418417F" w14:textId="77777777" w:rsidTr="00F643DD">
        <w:trPr>
          <w:trHeight w:val="742"/>
        </w:trPr>
        <w:tc>
          <w:tcPr>
            <w:tcW w:w="1310" w:type="dxa"/>
            <w:shd w:val="clear" w:color="auto" w:fill="F2F2F2"/>
            <w:vAlign w:val="center"/>
          </w:tcPr>
          <w:p w14:paraId="37BD09A0" w14:textId="77777777" w:rsidR="009C4977" w:rsidRPr="00FA28DE" w:rsidRDefault="009C4977" w:rsidP="00F643DD">
            <w:pPr>
              <w:pStyle w:val="BodyText"/>
              <w:keepNext/>
              <w:keepLines/>
              <w:rPr>
                <w:rFonts w:ascii="Calibri" w:hAnsi="Calibri"/>
                <w:i/>
                <w:iCs/>
                <w:sz w:val="22"/>
                <w:szCs w:val="22"/>
                <w:lang w:val="nb-NO"/>
              </w:rPr>
            </w:pPr>
          </w:p>
        </w:tc>
        <w:tc>
          <w:tcPr>
            <w:tcW w:w="1799" w:type="dxa"/>
            <w:shd w:val="clear" w:color="auto" w:fill="F2F2F2"/>
            <w:vAlign w:val="center"/>
          </w:tcPr>
          <w:p w14:paraId="6A2705EE" w14:textId="77777777" w:rsidR="009C4977" w:rsidRPr="00FA28DE" w:rsidRDefault="009C4977" w:rsidP="00F643DD">
            <w:pPr>
              <w:pStyle w:val="BodyText"/>
              <w:keepNext/>
              <w:keepLines/>
              <w:rPr>
                <w:rFonts w:ascii="Calibri" w:hAnsi="Calibri"/>
                <w:b/>
                <w:i/>
                <w:iCs/>
                <w:sz w:val="22"/>
                <w:szCs w:val="22"/>
                <w:lang w:val="nb-NO"/>
              </w:rPr>
            </w:pPr>
            <w:r w:rsidRPr="00FA28DE">
              <w:rPr>
                <w:rFonts w:ascii="Calibri" w:hAnsi="Calibri"/>
                <w:b/>
                <w:i/>
                <w:iCs/>
                <w:sz w:val="22"/>
                <w:szCs w:val="22"/>
                <w:lang w:val="nb-NO"/>
              </w:rPr>
              <w:t>NAMA / NIK</w:t>
            </w:r>
          </w:p>
        </w:tc>
        <w:tc>
          <w:tcPr>
            <w:tcW w:w="2226" w:type="dxa"/>
            <w:shd w:val="clear" w:color="auto" w:fill="F2F2F2"/>
            <w:vAlign w:val="center"/>
          </w:tcPr>
          <w:p w14:paraId="761B6E40" w14:textId="77777777" w:rsidR="009C4977" w:rsidRPr="00FA28DE" w:rsidRDefault="009C4977" w:rsidP="00F643DD">
            <w:pPr>
              <w:pStyle w:val="BodyText"/>
              <w:keepNext/>
              <w:keepLines/>
              <w:rPr>
                <w:rFonts w:ascii="Calibri" w:hAnsi="Calibri"/>
                <w:b/>
                <w:i/>
                <w:iCs/>
                <w:sz w:val="22"/>
                <w:szCs w:val="22"/>
                <w:lang w:val="nb-NO"/>
              </w:rPr>
            </w:pPr>
            <w:r w:rsidRPr="00FA28DE">
              <w:rPr>
                <w:rFonts w:ascii="Calibri" w:hAnsi="Calibri"/>
                <w:b/>
                <w:i/>
                <w:iCs/>
                <w:sz w:val="22"/>
                <w:szCs w:val="22"/>
                <w:lang w:val="nb-NO"/>
              </w:rPr>
              <w:t>JABATAN</w:t>
            </w:r>
          </w:p>
        </w:tc>
        <w:tc>
          <w:tcPr>
            <w:tcW w:w="1367" w:type="dxa"/>
            <w:shd w:val="clear" w:color="auto" w:fill="F2F2F2"/>
            <w:vAlign w:val="center"/>
          </w:tcPr>
          <w:p w14:paraId="15617195" w14:textId="77777777" w:rsidR="009C4977" w:rsidRPr="00FA28DE" w:rsidRDefault="009C4977" w:rsidP="00F643DD">
            <w:pPr>
              <w:pStyle w:val="BodyText"/>
              <w:keepNext/>
              <w:keepLines/>
              <w:rPr>
                <w:rFonts w:ascii="Calibri" w:hAnsi="Calibri"/>
                <w:b/>
                <w:i/>
                <w:iCs/>
                <w:sz w:val="22"/>
                <w:szCs w:val="22"/>
                <w:lang w:val="nb-NO"/>
              </w:rPr>
            </w:pPr>
            <w:r w:rsidRPr="00FA28DE">
              <w:rPr>
                <w:rFonts w:ascii="Calibri" w:hAnsi="Calibri"/>
                <w:b/>
                <w:i/>
                <w:iCs/>
                <w:sz w:val="22"/>
                <w:szCs w:val="22"/>
                <w:lang w:val="nb-NO"/>
              </w:rPr>
              <w:t>TANGGAL</w:t>
            </w:r>
          </w:p>
        </w:tc>
        <w:tc>
          <w:tcPr>
            <w:tcW w:w="2046" w:type="dxa"/>
            <w:shd w:val="clear" w:color="auto" w:fill="F2F2F2"/>
            <w:vAlign w:val="center"/>
          </w:tcPr>
          <w:p w14:paraId="564F1CFF" w14:textId="77777777" w:rsidR="009C4977" w:rsidRPr="00FA28DE" w:rsidRDefault="009C4977" w:rsidP="00F643DD">
            <w:pPr>
              <w:pStyle w:val="BodyText"/>
              <w:keepNext/>
              <w:keepLines/>
              <w:rPr>
                <w:rFonts w:ascii="Calibri" w:hAnsi="Calibri"/>
                <w:b/>
                <w:i/>
                <w:iCs/>
                <w:sz w:val="22"/>
                <w:szCs w:val="22"/>
                <w:lang w:val="nb-NO"/>
              </w:rPr>
            </w:pPr>
            <w:r w:rsidRPr="00FA28DE">
              <w:rPr>
                <w:rFonts w:ascii="Calibri" w:hAnsi="Calibri"/>
                <w:b/>
                <w:i/>
                <w:iCs/>
                <w:sz w:val="22"/>
                <w:szCs w:val="22"/>
                <w:lang w:val="nb-NO"/>
              </w:rPr>
              <w:t>TANDA TANGAN</w:t>
            </w:r>
          </w:p>
        </w:tc>
      </w:tr>
      <w:tr w:rsidR="009C4977" w:rsidRPr="00FA28DE" w14:paraId="3B6AC466" w14:textId="77777777" w:rsidTr="00F643DD">
        <w:trPr>
          <w:trHeight w:val="948"/>
        </w:trPr>
        <w:tc>
          <w:tcPr>
            <w:tcW w:w="1310" w:type="dxa"/>
            <w:vMerge w:val="restart"/>
            <w:vAlign w:val="center"/>
          </w:tcPr>
          <w:p w14:paraId="21957D54" w14:textId="77777777" w:rsidR="009C4977" w:rsidRPr="00FA28DE" w:rsidRDefault="009C4977" w:rsidP="00F643DD">
            <w:pPr>
              <w:pStyle w:val="BodyText"/>
              <w:keepNext/>
              <w:keepLines/>
              <w:jc w:val="both"/>
              <w:rPr>
                <w:rFonts w:ascii="Calibri" w:hAnsi="Calibri"/>
                <w:i/>
                <w:iCs/>
                <w:sz w:val="22"/>
                <w:szCs w:val="22"/>
                <w:lang w:val="id-ID"/>
              </w:rPr>
            </w:pPr>
            <w:r w:rsidRPr="00FA28DE">
              <w:rPr>
                <w:rFonts w:ascii="Calibri" w:hAnsi="Calibri"/>
                <w:i/>
                <w:iCs/>
                <w:sz w:val="22"/>
                <w:szCs w:val="22"/>
                <w:lang w:val="nb-NO"/>
              </w:rPr>
              <w:t>Dibuat</w:t>
            </w:r>
            <w:r w:rsidRPr="00FA28DE">
              <w:rPr>
                <w:rFonts w:ascii="Calibri" w:hAnsi="Calibri"/>
                <w:i/>
                <w:iCs/>
                <w:sz w:val="22"/>
                <w:szCs w:val="22"/>
                <w:lang w:val="id-ID"/>
              </w:rPr>
              <w:t xml:space="preserve"> </w:t>
            </w:r>
            <w:r w:rsidRPr="00FA28DE">
              <w:rPr>
                <w:rFonts w:ascii="Calibri" w:hAnsi="Calibri"/>
                <w:i/>
                <w:iCs/>
                <w:sz w:val="22"/>
                <w:szCs w:val="22"/>
                <w:lang w:val="nb-NO"/>
              </w:rPr>
              <w:t>oleh</w:t>
            </w:r>
            <w:r w:rsidRPr="00FA28DE">
              <w:rPr>
                <w:rFonts w:ascii="Calibri" w:hAnsi="Calibri"/>
                <w:i/>
                <w:iCs/>
                <w:sz w:val="22"/>
                <w:szCs w:val="22"/>
                <w:lang w:val="id-ID"/>
              </w:rPr>
              <w:t>:</w:t>
            </w:r>
          </w:p>
        </w:tc>
        <w:tc>
          <w:tcPr>
            <w:tcW w:w="1799" w:type="dxa"/>
            <w:vAlign w:val="center"/>
          </w:tcPr>
          <w:p w14:paraId="7EF5D155" w14:textId="2963A5F2" w:rsidR="009C4977" w:rsidRPr="00090879" w:rsidRDefault="00090879" w:rsidP="00F643DD">
            <w:pPr>
              <w:pStyle w:val="BodyText"/>
              <w:keepNext/>
              <w:keepLines/>
              <w:rPr>
                <w:rFonts w:asciiTheme="minorHAnsi" w:hAnsiTheme="minorHAnsi" w:cstheme="minorHAnsi"/>
                <w:iCs/>
                <w:sz w:val="22"/>
                <w:szCs w:val="22"/>
                <w:lang w:val="id-ID"/>
              </w:rPr>
            </w:pPr>
            <w:r w:rsidRPr="00090879">
              <w:rPr>
                <w:rFonts w:asciiTheme="minorHAnsi" w:hAnsiTheme="minorHAnsi" w:cstheme="minorHAnsi"/>
                <w:noProof/>
                <w:sz w:val="22"/>
                <w:szCs w:val="22"/>
              </w:rPr>
              <w:t>Jeon Jungkook</w:t>
            </w:r>
            <w:r w:rsidR="009C4977" w:rsidRPr="00090879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br/>
            </w:r>
            <w:r w:rsidR="009C4977" w:rsidRPr="00090879">
              <w:rPr>
                <w:rFonts w:asciiTheme="minorHAnsi" w:hAnsiTheme="minorHAnsi" w:cstheme="minorHAnsi"/>
                <w:sz w:val="22"/>
                <w:szCs w:val="22"/>
              </w:rPr>
              <w:t xml:space="preserve">NIK: </w:t>
            </w:r>
            <w:r w:rsidRPr="00090879">
              <w:rPr>
                <w:rFonts w:asciiTheme="minorHAnsi" w:hAnsiTheme="minorHAnsi" w:cstheme="minorHAnsi"/>
                <w:noProof/>
                <w:sz w:val="22"/>
                <w:szCs w:val="22"/>
              </w:rPr>
              <w:t>5115100114</w:t>
            </w:r>
          </w:p>
        </w:tc>
        <w:tc>
          <w:tcPr>
            <w:tcW w:w="2226" w:type="dxa"/>
            <w:vAlign w:val="center"/>
          </w:tcPr>
          <w:p w14:paraId="376CB792" w14:textId="238E3225" w:rsidR="009C4977" w:rsidRPr="00090879" w:rsidRDefault="00090879" w:rsidP="00F643DD">
            <w:pPr>
              <w:pStyle w:val="BodyText"/>
              <w:keepNext/>
              <w:keepLines/>
              <w:rPr>
                <w:rFonts w:asciiTheme="minorHAnsi" w:hAnsiTheme="minorHAnsi" w:cstheme="minorHAnsi"/>
                <w:sz w:val="22"/>
                <w:szCs w:val="22"/>
              </w:rPr>
            </w:pPr>
            <w:r w:rsidRPr="00090879">
              <w:rPr>
                <w:rFonts w:asciiTheme="minorHAnsi" w:hAnsiTheme="minorHAnsi" w:cstheme="minorHAnsi"/>
                <w:noProof/>
                <w:sz w:val="22"/>
                <w:szCs w:val="22"/>
              </w:rPr>
              <w:t>ACCOUNT MANAGER</w:t>
            </w:r>
          </w:p>
        </w:tc>
        <w:tc>
          <w:tcPr>
            <w:tcW w:w="1367" w:type="dxa"/>
            <w:vAlign w:val="center"/>
          </w:tcPr>
          <w:p w14:paraId="60CB2218" w14:textId="77777777" w:rsidR="009C4977" w:rsidRPr="00FA28DE" w:rsidRDefault="009C4977" w:rsidP="00F643DD">
            <w:pPr>
              <w:pStyle w:val="BodyText"/>
              <w:keepNext/>
              <w:keepLines/>
              <w:rPr>
                <w:rFonts w:ascii="Calibri" w:hAnsi="Calibri"/>
                <w:b/>
                <w:i/>
                <w:iCs/>
                <w:sz w:val="22"/>
                <w:szCs w:val="22"/>
                <w:lang w:val="nb-NO"/>
              </w:rPr>
            </w:pPr>
          </w:p>
        </w:tc>
        <w:tc>
          <w:tcPr>
            <w:tcW w:w="2046" w:type="dxa"/>
            <w:vAlign w:val="center"/>
          </w:tcPr>
          <w:p w14:paraId="6BE7EC8D" w14:textId="77777777" w:rsidR="009C4977" w:rsidRPr="00FA28DE" w:rsidRDefault="009C4977" w:rsidP="00F643DD">
            <w:pPr>
              <w:pStyle w:val="BodyText"/>
              <w:keepNext/>
              <w:keepLines/>
              <w:rPr>
                <w:rFonts w:ascii="Calibri" w:hAnsi="Calibri"/>
                <w:b/>
                <w:i/>
                <w:iCs/>
                <w:sz w:val="22"/>
                <w:szCs w:val="22"/>
                <w:lang w:val="nb-NO"/>
              </w:rPr>
            </w:pPr>
          </w:p>
        </w:tc>
      </w:tr>
      <w:tr w:rsidR="009C4977" w:rsidRPr="00FA28DE" w14:paraId="661FC735" w14:textId="77777777" w:rsidTr="00F643DD">
        <w:trPr>
          <w:trHeight w:val="948"/>
        </w:trPr>
        <w:tc>
          <w:tcPr>
            <w:tcW w:w="1310" w:type="dxa"/>
            <w:vMerge/>
            <w:vAlign w:val="center"/>
          </w:tcPr>
          <w:p w14:paraId="09FD5B8B" w14:textId="77777777" w:rsidR="009C4977" w:rsidRPr="00FA28DE" w:rsidRDefault="009C4977" w:rsidP="00F643DD">
            <w:pPr>
              <w:pStyle w:val="BodyText"/>
              <w:keepNext/>
              <w:keepLines/>
              <w:jc w:val="both"/>
              <w:rPr>
                <w:rFonts w:ascii="Calibri" w:hAnsi="Calibri"/>
                <w:i/>
                <w:iCs/>
                <w:sz w:val="22"/>
                <w:szCs w:val="22"/>
                <w:lang w:val="nb-NO"/>
              </w:rPr>
            </w:pPr>
          </w:p>
        </w:tc>
        <w:tc>
          <w:tcPr>
            <w:tcW w:w="1799" w:type="dxa"/>
            <w:vAlign w:val="center"/>
          </w:tcPr>
          <w:p w14:paraId="57AD98D8" w14:textId="66B3E751" w:rsidR="009C4977" w:rsidRPr="00090879" w:rsidRDefault="00090879" w:rsidP="00F643DD">
            <w:pPr>
              <w:pStyle w:val="BodyText"/>
              <w:keepNext/>
              <w:keepLines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090879">
              <w:rPr>
                <w:rFonts w:asciiTheme="minorHAnsi" w:hAnsiTheme="minorHAnsi" w:cstheme="minorHAnsi"/>
                <w:iCs/>
                <w:noProof/>
                <w:sz w:val="22"/>
                <w:szCs w:val="22"/>
              </w:rPr>
              <w:t>Kim Woo Bin</w:t>
            </w:r>
            <w:r w:rsidR="009C4977" w:rsidRPr="00090879">
              <w:rPr>
                <w:rFonts w:asciiTheme="minorHAnsi" w:hAnsiTheme="minorHAnsi" w:cstheme="minorHAnsi"/>
                <w:iCs/>
                <w:sz w:val="22"/>
                <w:szCs w:val="22"/>
                <w:lang w:val="id-ID"/>
              </w:rPr>
              <w:br/>
              <w:t xml:space="preserve">NIK: </w:t>
            </w:r>
            <w:r w:rsidRPr="00090879">
              <w:rPr>
                <w:rFonts w:asciiTheme="minorHAnsi" w:hAnsiTheme="minorHAnsi" w:cstheme="minorHAnsi"/>
                <w:iCs/>
                <w:noProof/>
                <w:sz w:val="22"/>
                <w:szCs w:val="22"/>
              </w:rPr>
              <w:t>5115100013</w:t>
            </w:r>
          </w:p>
        </w:tc>
        <w:tc>
          <w:tcPr>
            <w:tcW w:w="2226" w:type="dxa"/>
            <w:vAlign w:val="center"/>
          </w:tcPr>
          <w:p w14:paraId="39CD7CE5" w14:textId="6426028E" w:rsidR="009C4977" w:rsidRPr="00090879" w:rsidRDefault="00090879" w:rsidP="00F643DD">
            <w:pPr>
              <w:pStyle w:val="BodyText"/>
              <w:keepNext/>
              <w:keepLines/>
              <w:rPr>
                <w:rFonts w:asciiTheme="minorHAnsi" w:hAnsiTheme="minorHAnsi" w:cstheme="minorHAnsi"/>
                <w:sz w:val="22"/>
                <w:szCs w:val="22"/>
              </w:rPr>
            </w:pPr>
            <w:r w:rsidRPr="00090879">
              <w:rPr>
                <w:rFonts w:asciiTheme="minorHAnsi" w:hAnsiTheme="minorHAnsi" w:cstheme="minorHAnsi"/>
                <w:noProof/>
                <w:sz w:val="22"/>
                <w:szCs w:val="22"/>
              </w:rPr>
              <w:t>ASMAN GES SALES ENGINEER</w:t>
            </w:r>
          </w:p>
        </w:tc>
        <w:tc>
          <w:tcPr>
            <w:tcW w:w="1367" w:type="dxa"/>
            <w:vAlign w:val="center"/>
          </w:tcPr>
          <w:p w14:paraId="1B3D42A6" w14:textId="77777777" w:rsidR="009C4977" w:rsidRPr="00FA28DE" w:rsidRDefault="009C4977" w:rsidP="00F643DD">
            <w:pPr>
              <w:pStyle w:val="BodyText"/>
              <w:keepNext/>
              <w:keepLines/>
              <w:rPr>
                <w:rFonts w:ascii="Calibri" w:hAnsi="Calibri"/>
                <w:b/>
                <w:i/>
                <w:iCs/>
                <w:sz w:val="22"/>
                <w:szCs w:val="22"/>
                <w:lang w:val="nb-NO"/>
              </w:rPr>
            </w:pPr>
          </w:p>
        </w:tc>
        <w:tc>
          <w:tcPr>
            <w:tcW w:w="2046" w:type="dxa"/>
            <w:vAlign w:val="center"/>
          </w:tcPr>
          <w:p w14:paraId="18328B89" w14:textId="77777777" w:rsidR="009C4977" w:rsidRPr="00FA28DE" w:rsidRDefault="009C4977" w:rsidP="00F643DD">
            <w:pPr>
              <w:pStyle w:val="BodyText"/>
              <w:keepNext/>
              <w:keepLines/>
              <w:rPr>
                <w:rFonts w:ascii="Calibri" w:hAnsi="Calibri"/>
                <w:b/>
                <w:i/>
                <w:iCs/>
                <w:sz w:val="22"/>
                <w:szCs w:val="22"/>
                <w:lang w:val="nb-NO"/>
              </w:rPr>
            </w:pPr>
          </w:p>
        </w:tc>
      </w:tr>
      <w:tr w:rsidR="009C4977" w:rsidRPr="00FA28DE" w14:paraId="025D7003" w14:textId="77777777" w:rsidTr="00F643DD">
        <w:trPr>
          <w:trHeight w:val="845"/>
        </w:trPr>
        <w:tc>
          <w:tcPr>
            <w:tcW w:w="1310" w:type="dxa"/>
            <w:vMerge w:val="restart"/>
            <w:vAlign w:val="center"/>
          </w:tcPr>
          <w:p w14:paraId="6C2A1E2F" w14:textId="77777777" w:rsidR="009C4977" w:rsidRPr="00FA28DE" w:rsidRDefault="009C4977" w:rsidP="00F643DD">
            <w:pPr>
              <w:pStyle w:val="BodyText"/>
              <w:keepNext/>
              <w:keepLines/>
              <w:jc w:val="both"/>
              <w:rPr>
                <w:rFonts w:ascii="Calibri" w:hAnsi="Calibri"/>
                <w:i/>
                <w:iCs/>
                <w:sz w:val="22"/>
                <w:szCs w:val="22"/>
              </w:rPr>
            </w:pPr>
            <w:r w:rsidRPr="00FA28DE">
              <w:rPr>
                <w:rFonts w:ascii="Calibri" w:hAnsi="Calibri"/>
                <w:i/>
                <w:iCs/>
                <w:sz w:val="22"/>
                <w:szCs w:val="22"/>
                <w:lang w:val="id-ID"/>
              </w:rPr>
              <w:t xml:space="preserve">Direview </w:t>
            </w:r>
            <w:r w:rsidRPr="00FA28DE">
              <w:rPr>
                <w:rFonts w:ascii="Calibri" w:hAnsi="Calibri"/>
                <w:i/>
                <w:iCs/>
                <w:sz w:val="22"/>
                <w:szCs w:val="22"/>
              </w:rPr>
              <w:t>oleh :</w:t>
            </w:r>
          </w:p>
          <w:p w14:paraId="26D4DA6D" w14:textId="77777777" w:rsidR="009C4977" w:rsidRPr="00FA28DE" w:rsidRDefault="009C4977" w:rsidP="00F643DD">
            <w:pPr>
              <w:pStyle w:val="BodyText"/>
              <w:keepNext/>
              <w:keepLines/>
              <w:jc w:val="both"/>
              <w:rPr>
                <w:rFonts w:ascii="Calibri" w:hAnsi="Calibri"/>
                <w:i/>
                <w:iCs/>
                <w:sz w:val="22"/>
                <w:szCs w:val="22"/>
              </w:rPr>
            </w:pPr>
          </w:p>
        </w:tc>
        <w:tc>
          <w:tcPr>
            <w:tcW w:w="1799" w:type="dxa"/>
            <w:vAlign w:val="center"/>
          </w:tcPr>
          <w:p w14:paraId="4ECC4A0F" w14:textId="493EB961" w:rsidR="009C4977" w:rsidRPr="00090879" w:rsidRDefault="00090879" w:rsidP="00F643DD">
            <w:pPr>
              <w:pStyle w:val="BodyText"/>
              <w:keepNext/>
              <w:keepLines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090879">
              <w:rPr>
                <w:rFonts w:asciiTheme="minorHAnsi" w:hAnsiTheme="minorHAnsi" w:cstheme="minorHAnsi"/>
                <w:iCs/>
                <w:noProof/>
                <w:sz w:val="22"/>
                <w:szCs w:val="22"/>
              </w:rPr>
              <w:t>Song Ji Hyo</w:t>
            </w:r>
            <w:r w:rsidR="009C4977" w:rsidRPr="00090879">
              <w:rPr>
                <w:rFonts w:asciiTheme="minorHAnsi" w:hAnsiTheme="minorHAnsi" w:cstheme="minorHAnsi"/>
                <w:iCs/>
                <w:sz w:val="22"/>
                <w:szCs w:val="22"/>
                <w:lang w:val="id-ID"/>
              </w:rPr>
              <w:br/>
            </w:r>
            <w:proofErr w:type="gramStart"/>
            <w:r w:rsidR="009C4977" w:rsidRPr="00090879">
              <w:rPr>
                <w:rFonts w:asciiTheme="minorHAnsi" w:hAnsiTheme="minorHAnsi" w:cstheme="minorHAnsi"/>
                <w:iCs/>
                <w:sz w:val="22"/>
                <w:szCs w:val="22"/>
                <w:lang w:val="id-ID"/>
              </w:rPr>
              <w:t>NIK :</w:t>
            </w:r>
            <w:proofErr w:type="gramEnd"/>
            <w:r w:rsidR="009C4977" w:rsidRPr="00090879">
              <w:rPr>
                <w:rFonts w:asciiTheme="minorHAnsi" w:hAnsiTheme="minorHAnsi" w:cstheme="minorHAnsi"/>
                <w:iCs/>
                <w:sz w:val="22"/>
                <w:szCs w:val="22"/>
                <w:lang w:val="id-ID"/>
              </w:rPr>
              <w:t xml:space="preserve"> </w:t>
            </w:r>
            <w:r w:rsidRPr="00090879">
              <w:rPr>
                <w:rFonts w:asciiTheme="minorHAnsi" w:hAnsiTheme="minorHAnsi" w:cstheme="minorHAnsi"/>
                <w:iCs/>
                <w:noProof/>
                <w:sz w:val="22"/>
                <w:szCs w:val="22"/>
              </w:rPr>
              <w:t>5115100011</w:t>
            </w:r>
          </w:p>
        </w:tc>
        <w:tc>
          <w:tcPr>
            <w:tcW w:w="2226" w:type="dxa"/>
            <w:vAlign w:val="center"/>
          </w:tcPr>
          <w:p w14:paraId="0E41FFB6" w14:textId="714B364D" w:rsidR="009C4977" w:rsidRPr="00090879" w:rsidRDefault="00090879" w:rsidP="00F643DD">
            <w:pPr>
              <w:pStyle w:val="BodyText"/>
              <w:keepNext/>
              <w:keepLines/>
              <w:rPr>
                <w:rFonts w:asciiTheme="minorHAnsi" w:hAnsiTheme="minorHAnsi" w:cstheme="minorHAnsi"/>
                <w:iCs/>
                <w:sz w:val="22"/>
                <w:szCs w:val="22"/>
                <w:lang w:val="id-ID"/>
              </w:rPr>
            </w:pPr>
            <w:r w:rsidRPr="00090879">
              <w:rPr>
                <w:rFonts w:asciiTheme="minorHAnsi" w:hAnsiTheme="minorHAnsi" w:cstheme="minorHAnsi"/>
                <w:noProof/>
                <w:sz w:val="22"/>
                <w:szCs w:val="22"/>
              </w:rPr>
              <w:t>ASMAN GES OBL &amp; BIDDING MANAGEMENT</w:t>
            </w:r>
          </w:p>
        </w:tc>
        <w:tc>
          <w:tcPr>
            <w:tcW w:w="1367" w:type="dxa"/>
          </w:tcPr>
          <w:p w14:paraId="14FBAFED" w14:textId="77777777" w:rsidR="009C4977" w:rsidRPr="00FA28DE" w:rsidRDefault="009C4977" w:rsidP="00F643DD">
            <w:pPr>
              <w:pStyle w:val="BodyText"/>
              <w:keepNext/>
              <w:keepLines/>
              <w:rPr>
                <w:rFonts w:ascii="Calibri" w:hAnsi="Calibri"/>
                <w:i/>
                <w:iCs/>
                <w:sz w:val="22"/>
                <w:szCs w:val="22"/>
              </w:rPr>
            </w:pPr>
          </w:p>
        </w:tc>
        <w:tc>
          <w:tcPr>
            <w:tcW w:w="2046" w:type="dxa"/>
            <w:vAlign w:val="center"/>
          </w:tcPr>
          <w:p w14:paraId="1698E387" w14:textId="77777777" w:rsidR="009C4977" w:rsidRPr="00FA28DE" w:rsidRDefault="009C4977" w:rsidP="00F643DD">
            <w:pPr>
              <w:pStyle w:val="BodyText"/>
              <w:keepNext/>
              <w:keepLines/>
              <w:rPr>
                <w:rFonts w:ascii="Calibri" w:hAnsi="Calibri"/>
                <w:i/>
                <w:iCs/>
                <w:sz w:val="22"/>
                <w:szCs w:val="22"/>
              </w:rPr>
            </w:pPr>
          </w:p>
        </w:tc>
      </w:tr>
      <w:tr w:rsidR="009C4977" w:rsidRPr="00FA28DE" w14:paraId="4764461B" w14:textId="77777777" w:rsidTr="00F643DD">
        <w:trPr>
          <w:trHeight w:val="845"/>
        </w:trPr>
        <w:tc>
          <w:tcPr>
            <w:tcW w:w="1310" w:type="dxa"/>
            <w:vMerge/>
            <w:vAlign w:val="center"/>
          </w:tcPr>
          <w:p w14:paraId="559EDEE2" w14:textId="77777777" w:rsidR="009C4977" w:rsidRPr="00FA28DE" w:rsidRDefault="009C4977" w:rsidP="00F643DD">
            <w:pPr>
              <w:pStyle w:val="BodyText"/>
              <w:keepNext/>
              <w:keepLines/>
              <w:jc w:val="both"/>
              <w:rPr>
                <w:rFonts w:ascii="Calibri" w:hAnsi="Calibri"/>
                <w:i/>
                <w:iCs/>
                <w:sz w:val="22"/>
                <w:szCs w:val="22"/>
                <w:lang w:val="id-ID"/>
              </w:rPr>
            </w:pPr>
          </w:p>
        </w:tc>
        <w:tc>
          <w:tcPr>
            <w:tcW w:w="1799" w:type="dxa"/>
            <w:vAlign w:val="center"/>
          </w:tcPr>
          <w:p w14:paraId="4AD95BFF" w14:textId="7C589E11" w:rsidR="009C4977" w:rsidRPr="00090879" w:rsidRDefault="00090879" w:rsidP="00F643DD">
            <w:pPr>
              <w:pStyle w:val="BodyText"/>
              <w:keepNext/>
              <w:keepLines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090879">
              <w:rPr>
                <w:rFonts w:asciiTheme="minorHAnsi" w:hAnsiTheme="minorHAnsi" w:cstheme="minorHAnsi"/>
                <w:iCs/>
                <w:noProof/>
                <w:sz w:val="22"/>
                <w:szCs w:val="22"/>
              </w:rPr>
              <w:t>Do Kyung Soo</w:t>
            </w:r>
            <w:r w:rsidR="009C4977" w:rsidRPr="00090879">
              <w:rPr>
                <w:rFonts w:asciiTheme="minorHAnsi" w:hAnsiTheme="minorHAnsi" w:cstheme="minorHAnsi"/>
                <w:iCs/>
                <w:sz w:val="22"/>
                <w:szCs w:val="22"/>
                <w:lang w:val="id-ID"/>
              </w:rPr>
              <w:br/>
            </w:r>
            <w:proofErr w:type="gramStart"/>
            <w:r w:rsidR="009C4977" w:rsidRPr="00090879">
              <w:rPr>
                <w:rFonts w:asciiTheme="minorHAnsi" w:hAnsiTheme="minorHAnsi" w:cstheme="minorHAnsi"/>
                <w:iCs/>
                <w:sz w:val="22"/>
                <w:szCs w:val="22"/>
                <w:lang w:val="id-ID"/>
              </w:rPr>
              <w:t>NIK :</w:t>
            </w:r>
            <w:proofErr w:type="gramEnd"/>
            <w:r w:rsidR="009C4977" w:rsidRPr="00090879">
              <w:rPr>
                <w:rFonts w:asciiTheme="minorHAnsi" w:hAnsiTheme="minorHAnsi" w:cstheme="minorHAnsi"/>
                <w:iCs/>
                <w:sz w:val="22"/>
                <w:szCs w:val="22"/>
                <w:lang w:val="id-ID"/>
              </w:rPr>
              <w:t xml:space="preserve"> </w:t>
            </w:r>
            <w:r w:rsidRPr="00090879">
              <w:rPr>
                <w:rFonts w:asciiTheme="minorHAnsi" w:hAnsiTheme="minorHAnsi" w:cstheme="minorHAnsi"/>
                <w:iCs/>
                <w:noProof/>
                <w:sz w:val="22"/>
                <w:szCs w:val="22"/>
              </w:rPr>
              <w:t>5115100010</w:t>
            </w:r>
          </w:p>
        </w:tc>
        <w:tc>
          <w:tcPr>
            <w:tcW w:w="2226" w:type="dxa"/>
            <w:vAlign w:val="center"/>
          </w:tcPr>
          <w:p w14:paraId="0FAB1297" w14:textId="26817C0D" w:rsidR="009C4977" w:rsidRPr="00090879" w:rsidRDefault="00090879" w:rsidP="00F643DD">
            <w:pPr>
              <w:pStyle w:val="BodyText"/>
              <w:keepNext/>
              <w:keepLines/>
              <w:rPr>
                <w:rFonts w:asciiTheme="minorHAnsi" w:hAnsiTheme="minorHAnsi" w:cstheme="minorHAnsi"/>
                <w:iCs/>
                <w:sz w:val="22"/>
                <w:szCs w:val="22"/>
                <w:lang w:val="id-ID"/>
              </w:rPr>
            </w:pPr>
            <w:r w:rsidRPr="00090879">
              <w:rPr>
                <w:rFonts w:asciiTheme="minorHAnsi" w:hAnsiTheme="minorHAnsi" w:cstheme="minorHAnsi"/>
                <w:noProof/>
                <w:sz w:val="22"/>
                <w:szCs w:val="22"/>
              </w:rPr>
              <w:t>MGR GOVERNMENT &amp; ENTERPRISE SERVICE</w:t>
            </w:r>
          </w:p>
        </w:tc>
        <w:tc>
          <w:tcPr>
            <w:tcW w:w="1367" w:type="dxa"/>
          </w:tcPr>
          <w:p w14:paraId="30F4F33D" w14:textId="77777777" w:rsidR="009C4977" w:rsidRPr="00FA28DE" w:rsidRDefault="009C4977" w:rsidP="00F643DD">
            <w:pPr>
              <w:pStyle w:val="BodyText"/>
              <w:keepNext/>
              <w:keepLines/>
              <w:rPr>
                <w:rFonts w:ascii="Calibri" w:hAnsi="Calibri"/>
                <w:i/>
                <w:iCs/>
                <w:sz w:val="22"/>
                <w:szCs w:val="22"/>
              </w:rPr>
            </w:pPr>
          </w:p>
        </w:tc>
        <w:tc>
          <w:tcPr>
            <w:tcW w:w="2046" w:type="dxa"/>
            <w:vAlign w:val="center"/>
          </w:tcPr>
          <w:p w14:paraId="40243078" w14:textId="77777777" w:rsidR="009C4977" w:rsidRPr="00FA28DE" w:rsidRDefault="009C4977" w:rsidP="00F643DD">
            <w:pPr>
              <w:pStyle w:val="BodyText"/>
              <w:keepNext/>
              <w:keepLines/>
              <w:rPr>
                <w:rFonts w:ascii="Calibri" w:hAnsi="Calibri"/>
                <w:i/>
                <w:iCs/>
                <w:sz w:val="22"/>
                <w:szCs w:val="22"/>
              </w:rPr>
            </w:pPr>
          </w:p>
        </w:tc>
      </w:tr>
      <w:tr w:rsidR="009C4977" w:rsidRPr="00FA28DE" w14:paraId="55E5E38E" w14:textId="77777777" w:rsidTr="00F643DD">
        <w:trPr>
          <w:trHeight w:val="992"/>
        </w:trPr>
        <w:tc>
          <w:tcPr>
            <w:tcW w:w="1310" w:type="dxa"/>
            <w:vMerge/>
            <w:vAlign w:val="center"/>
          </w:tcPr>
          <w:p w14:paraId="6CE263D4" w14:textId="77777777" w:rsidR="009C4977" w:rsidRPr="00FA28DE" w:rsidRDefault="009C4977" w:rsidP="00F643DD">
            <w:pPr>
              <w:pStyle w:val="BodyText"/>
              <w:keepNext/>
              <w:keepLines/>
              <w:jc w:val="both"/>
              <w:rPr>
                <w:rFonts w:ascii="Calibri" w:hAnsi="Calibri"/>
                <w:i/>
                <w:iCs/>
                <w:sz w:val="22"/>
                <w:szCs w:val="22"/>
              </w:rPr>
            </w:pPr>
          </w:p>
        </w:tc>
        <w:tc>
          <w:tcPr>
            <w:tcW w:w="1799" w:type="dxa"/>
            <w:vAlign w:val="center"/>
          </w:tcPr>
          <w:p w14:paraId="441CBD0B" w14:textId="5E24E387" w:rsidR="009C4977" w:rsidRPr="00090879" w:rsidRDefault="00090879" w:rsidP="00F643DD">
            <w:pPr>
              <w:pStyle w:val="BodyText"/>
              <w:keepNext/>
              <w:keepLines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090879">
              <w:rPr>
                <w:rFonts w:asciiTheme="minorHAnsi" w:hAnsiTheme="minorHAnsi" w:cstheme="minorHAnsi"/>
                <w:iCs/>
                <w:noProof/>
                <w:sz w:val="22"/>
                <w:szCs w:val="22"/>
              </w:rPr>
              <w:t>Shafira Aisyah</w:t>
            </w:r>
          </w:p>
          <w:p w14:paraId="1D8D20BF" w14:textId="624AF3B0" w:rsidR="009C4977" w:rsidRPr="00090879" w:rsidRDefault="009C4977" w:rsidP="00F643DD">
            <w:pPr>
              <w:spacing w:after="120"/>
              <w:rPr>
                <w:rFonts w:asciiTheme="minorHAnsi" w:hAnsiTheme="minorHAnsi" w:cstheme="minorHAnsi"/>
                <w:iCs/>
              </w:rPr>
            </w:pPr>
            <w:r w:rsidRPr="00090879">
              <w:rPr>
                <w:rFonts w:asciiTheme="minorHAnsi" w:hAnsiTheme="minorHAnsi" w:cstheme="minorHAnsi"/>
                <w:lang w:val="id-ID"/>
              </w:rPr>
              <w:t xml:space="preserve">NIK : </w:t>
            </w:r>
            <w:r w:rsidR="00090879">
              <w:rPr>
                <w:rFonts w:asciiTheme="minorHAnsi" w:hAnsiTheme="minorHAnsi" w:cstheme="minorHAnsi"/>
                <w:noProof/>
              </w:rPr>
              <w:t>5115100018</w:t>
            </w:r>
          </w:p>
        </w:tc>
        <w:tc>
          <w:tcPr>
            <w:tcW w:w="2226" w:type="dxa"/>
            <w:vAlign w:val="center"/>
          </w:tcPr>
          <w:p w14:paraId="4A2DF962" w14:textId="1A879F50" w:rsidR="009C4977" w:rsidRPr="00090879" w:rsidRDefault="00090879" w:rsidP="00F643DD">
            <w:pPr>
              <w:pStyle w:val="BodyText"/>
              <w:keepNext/>
              <w:keepLines/>
              <w:rPr>
                <w:rFonts w:asciiTheme="minorHAnsi" w:hAnsiTheme="minorHAnsi" w:cstheme="minorHAnsi"/>
                <w:iCs/>
                <w:sz w:val="22"/>
                <w:szCs w:val="22"/>
                <w:lang w:val="id-ID"/>
              </w:rPr>
            </w:pP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DEPUTY GM WITEL SURABAYA SELATAN</w:t>
            </w:r>
          </w:p>
        </w:tc>
        <w:tc>
          <w:tcPr>
            <w:tcW w:w="1367" w:type="dxa"/>
          </w:tcPr>
          <w:p w14:paraId="60C4EEB4" w14:textId="77777777" w:rsidR="009C4977" w:rsidRPr="00FA28DE" w:rsidRDefault="009C4977" w:rsidP="00F643DD">
            <w:pPr>
              <w:pStyle w:val="BodyText"/>
              <w:keepNext/>
              <w:keepLines/>
              <w:rPr>
                <w:rFonts w:ascii="Calibri" w:hAnsi="Calibri"/>
                <w:i/>
                <w:iCs/>
                <w:sz w:val="22"/>
                <w:szCs w:val="22"/>
              </w:rPr>
            </w:pPr>
          </w:p>
        </w:tc>
        <w:tc>
          <w:tcPr>
            <w:tcW w:w="2046" w:type="dxa"/>
            <w:vAlign w:val="center"/>
          </w:tcPr>
          <w:p w14:paraId="7E0661E1" w14:textId="77777777" w:rsidR="009C4977" w:rsidRPr="00FA28DE" w:rsidRDefault="009C4977" w:rsidP="00F643DD">
            <w:pPr>
              <w:pStyle w:val="BodyText"/>
              <w:keepNext/>
              <w:keepLines/>
              <w:rPr>
                <w:rFonts w:ascii="Calibri" w:hAnsi="Calibri"/>
                <w:i/>
                <w:iCs/>
                <w:sz w:val="22"/>
                <w:szCs w:val="22"/>
              </w:rPr>
            </w:pPr>
          </w:p>
        </w:tc>
      </w:tr>
      <w:tr w:rsidR="009C4977" w:rsidRPr="00FA28DE" w14:paraId="77B18355" w14:textId="77777777" w:rsidTr="00F643DD">
        <w:trPr>
          <w:trHeight w:val="837"/>
        </w:trPr>
        <w:tc>
          <w:tcPr>
            <w:tcW w:w="13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F57B14C" w14:textId="77777777" w:rsidR="009C4977" w:rsidRPr="00FA28DE" w:rsidRDefault="009C4977" w:rsidP="00F643DD">
            <w:pPr>
              <w:pStyle w:val="BodyText"/>
              <w:keepNext/>
              <w:keepLines/>
              <w:jc w:val="both"/>
              <w:rPr>
                <w:rFonts w:ascii="Calibri" w:hAnsi="Calibri"/>
                <w:i/>
                <w:iCs/>
                <w:sz w:val="22"/>
                <w:szCs w:val="22"/>
              </w:rPr>
            </w:pPr>
            <w:r w:rsidRPr="00FA28DE">
              <w:rPr>
                <w:rFonts w:ascii="Calibri" w:hAnsi="Calibri"/>
                <w:i/>
                <w:iCs/>
                <w:sz w:val="22"/>
                <w:szCs w:val="22"/>
                <w:lang w:val="id-ID"/>
              </w:rPr>
              <w:t>Disetujui</w:t>
            </w:r>
            <w:r w:rsidRPr="00FA28DE">
              <w:rPr>
                <w:rFonts w:ascii="Calibri" w:hAnsi="Calibri"/>
                <w:i/>
                <w:iCs/>
                <w:sz w:val="22"/>
                <w:szCs w:val="22"/>
              </w:rPr>
              <w:t xml:space="preserve"> oleh :</w:t>
            </w: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39B456" w14:textId="6CACB41F" w:rsidR="009C4977" w:rsidRPr="00090879" w:rsidRDefault="00090879" w:rsidP="00EC6719">
            <w:pPr>
              <w:pStyle w:val="BodyText"/>
              <w:keepNext/>
              <w:keepLines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iCs/>
                <w:noProof/>
                <w:sz w:val="22"/>
                <w:szCs w:val="22"/>
              </w:rPr>
              <w:t>Lee Kwang Soo</w:t>
            </w:r>
            <w:r w:rsidR="009C4977" w:rsidRPr="00090879">
              <w:rPr>
                <w:rFonts w:asciiTheme="minorHAnsi" w:hAnsiTheme="minorHAnsi" w:cstheme="minorHAnsi"/>
                <w:iCs/>
                <w:sz w:val="22"/>
                <w:szCs w:val="22"/>
                <w:lang w:val="id-ID"/>
              </w:rPr>
              <w:br/>
            </w:r>
            <w:proofErr w:type="gramStart"/>
            <w:r w:rsidR="009C4977" w:rsidRPr="00090879">
              <w:rPr>
                <w:rFonts w:asciiTheme="minorHAnsi" w:hAnsiTheme="minorHAnsi" w:cstheme="minorHAnsi"/>
                <w:iCs/>
                <w:sz w:val="22"/>
                <w:szCs w:val="22"/>
                <w:lang w:val="id-ID"/>
              </w:rPr>
              <w:t>NIK:</w:t>
            </w:r>
            <w:r>
              <w:rPr>
                <w:rFonts w:asciiTheme="minorHAnsi" w:hAnsiTheme="minorHAnsi" w:cstheme="minorHAnsi"/>
                <w:iCs/>
                <w:noProof/>
                <w:sz w:val="22"/>
                <w:szCs w:val="22"/>
              </w:rPr>
              <w:t>5115100012</w:t>
            </w:r>
          </w:p>
        </w:tc>
        <w:tc>
          <w:tcPr>
            <w:tcW w:w="2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C8074E" w14:textId="383CBF67" w:rsidR="009C4977" w:rsidRPr="00090879" w:rsidRDefault="00090879" w:rsidP="00F643DD">
            <w:pPr>
              <w:pStyle w:val="BodyText"/>
              <w:keepNext/>
              <w:keepLines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iCs/>
                <w:noProof/>
                <w:sz w:val="22"/>
                <w:szCs w:val="22"/>
              </w:rPr>
              <w:t>GM WITEL SURABAYA SELATAN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CD20C9" w14:textId="77777777" w:rsidR="009C4977" w:rsidRPr="00FA28DE" w:rsidRDefault="009C4977" w:rsidP="00F643DD">
            <w:pPr>
              <w:pStyle w:val="BodyText"/>
              <w:keepNext/>
              <w:keepLines/>
              <w:rPr>
                <w:rFonts w:ascii="Calibri" w:hAnsi="Calibri"/>
                <w:i/>
                <w:iCs/>
                <w:sz w:val="22"/>
                <w:szCs w:val="22"/>
              </w:rPr>
            </w:pPr>
          </w:p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6FBCFA" w14:textId="77777777" w:rsidR="009C4977" w:rsidRPr="00FA28DE" w:rsidRDefault="009C4977" w:rsidP="00F643DD">
            <w:pPr>
              <w:pStyle w:val="BodyText"/>
              <w:keepNext/>
              <w:keepLines/>
              <w:rPr>
                <w:rFonts w:ascii="Calibri" w:hAnsi="Calibri"/>
                <w:i/>
                <w:iCs/>
                <w:sz w:val="22"/>
                <w:szCs w:val="22"/>
              </w:rPr>
            </w:pPr>
          </w:p>
        </w:tc>
      </w:tr>
    </w:tbl>
    <w:p w14:paraId="70083CC7" w14:textId="77777777" w:rsidR="009C4977" w:rsidRPr="00FA28DE" w:rsidRDefault="009C4977" w:rsidP="00F643DD">
      <w:pPr>
        <w:pStyle w:val="BodyText"/>
        <w:suppressAutoHyphens w:val="0"/>
        <w:spacing w:after="0" w:line="240" w:lineRule="auto"/>
        <w:ind w:left="360"/>
        <w:jc w:val="both"/>
        <w:rPr>
          <w:rFonts w:ascii="Calibri" w:hAnsi="Calibri" w:cs="Arial"/>
          <w:sz w:val="22"/>
          <w:szCs w:val="22"/>
          <w:lang w:val="id-ID"/>
        </w:rPr>
      </w:pPr>
    </w:p>
    <w:p w14:paraId="07108386" w14:textId="77777777" w:rsidR="009C4977" w:rsidRDefault="009C4977" w:rsidP="00F643DD">
      <w:pPr>
        <w:pStyle w:val="BodyText"/>
        <w:suppressAutoHyphens w:val="0"/>
        <w:spacing w:after="0" w:line="240" w:lineRule="auto"/>
        <w:ind w:left="360"/>
        <w:jc w:val="both"/>
        <w:rPr>
          <w:rFonts w:ascii="Calibri" w:hAnsi="Calibri" w:cs="Arial"/>
          <w:sz w:val="22"/>
          <w:szCs w:val="22"/>
          <w:lang w:val="id-ID"/>
        </w:rPr>
      </w:pPr>
    </w:p>
    <w:p w14:paraId="1F926E71" w14:textId="77777777" w:rsidR="009C4977" w:rsidRDefault="009C4977" w:rsidP="00F643DD">
      <w:pPr>
        <w:pStyle w:val="BodyText"/>
        <w:suppressAutoHyphens w:val="0"/>
        <w:spacing w:after="0" w:line="240" w:lineRule="auto"/>
        <w:ind w:left="360"/>
        <w:jc w:val="both"/>
        <w:rPr>
          <w:rFonts w:ascii="Calibri" w:hAnsi="Calibri" w:cs="Arial"/>
          <w:sz w:val="22"/>
          <w:szCs w:val="22"/>
          <w:lang w:val="id-ID"/>
        </w:rPr>
        <w:sectPr w:rsidR="009C4977" w:rsidSect="009C4977">
          <w:footerReference w:type="default" r:id="rId8"/>
          <w:pgSz w:w="12240" w:h="15840" w:code="1"/>
          <w:pgMar w:top="1411" w:right="191" w:bottom="1843" w:left="709" w:header="720" w:footer="720" w:gutter="0"/>
          <w:pgNumType w:start="24"/>
          <w:cols w:space="720"/>
          <w:docGrid w:linePitch="360"/>
        </w:sectPr>
      </w:pPr>
    </w:p>
    <w:p w14:paraId="4FA3B8D2" w14:textId="77777777" w:rsidR="009C4977" w:rsidRPr="00FA28DE" w:rsidRDefault="009C4977" w:rsidP="00F643DD">
      <w:pPr>
        <w:pStyle w:val="BodyText"/>
        <w:suppressAutoHyphens w:val="0"/>
        <w:spacing w:after="0" w:line="240" w:lineRule="auto"/>
        <w:ind w:left="360"/>
        <w:jc w:val="both"/>
        <w:rPr>
          <w:rFonts w:ascii="Calibri" w:hAnsi="Calibri" w:cs="Arial"/>
          <w:sz w:val="22"/>
          <w:szCs w:val="22"/>
          <w:lang w:val="id-ID"/>
        </w:rPr>
      </w:pPr>
    </w:p>
    <w:sectPr w:rsidR="009C4977" w:rsidRPr="00FA28DE" w:rsidSect="009C4977">
      <w:footerReference w:type="default" r:id="rId9"/>
      <w:type w:val="continuous"/>
      <w:pgSz w:w="12240" w:h="15840" w:code="1"/>
      <w:pgMar w:top="1411" w:right="191" w:bottom="1843" w:left="709" w:header="720" w:footer="720" w:gutter="0"/>
      <w:pgNumType w:start="24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8361C8" w14:textId="77777777" w:rsidR="00314081" w:rsidRDefault="00314081">
      <w:r>
        <w:separator/>
      </w:r>
    </w:p>
  </w:endnote>
  <w:endnote w:type="continuationSeparator" w:id="0">
    <w:p w14:paraId="7053E730" w14:textId="77777777" w:rsidR="00314081" w:rsidRDefault="003140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ont415">
    <w:altName w:val="Times New Roman"/>
    <w:charset w:val="00"/>
    <w:family w:val="auto"/>
    <w:pitch w:val="default"/>
    <w:sig w:usb0="00000000" w:usb1="00000000" w:usb2="00000000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A94912" w14:textId="77777777" w:rsidR="009C4977" w:rsidRDefault="009C4977">
    <w:pPr>
      <w:pStyle w:val="Footer"/>
      <w:jc w:val="center"/>
    </w:pPr>
  </w:p>
  <w:p w14:paraId="4864F189" w14:textId="77777777" w:rsidR="009C4977" w:rsidRDefault="009C49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7D0381" w14:textId="77777777" w:rsidR="002534BE" w:rsidRDefault="002534BE">
    <w:pPr>
      <w:pStyle w:val="Footer"/>
      <w:jc w:val="center"/>
    </w:pPr>
  </w:p>
  <w:p w14:paraId="1AFC3452" w14:textId="77777777" w:rsidR="002534BE" w:rsidRDefault="002534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C1AC81" w14:textId="77777777" w:rsidR="00314081" w:rsidRDefault="00314081">
      <w:r>
        <w:separator/>
      </w:r>
    </w:p>
  </w:footnote>
  <w:footnote w:type="continuationSeparator" w:id="0">
    <w:p w14:paraId="2E6A6E07" w14:textId="77777777" w:rsidR="00314081" w:rsidRDefault="003140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multilevel"/>
    <w:tmpl w:val="9BDEFA64"/>
    <w:name w:val="WWNum1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cs="Times New Roman"/>
        <w:color w:val="00000A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cs="Times New Roman"/>
        <w:color w:val="00B050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  <w:rPr>
        <w:rFonts w:cs="Times New Roman"/>
      </w:rPr>
    </w:lvl>
  </w:abstractNum>
  <w:abstractNum w:abstractNumId="1" w15:restartNumberingAfterBreak="0">
    <w:nsid w:val="00000003"/>
    <w:multiLevelType w:val="multilevel"/>
    <w:tmpl w:val="00000003"/>
    <w:name w:val="WWNum6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</w:lvl>
  </w:abstractNum>
  <w:abstractNum w:abstractNumId="2" w15:restartNumberingAfterBreak="0">
    <w:nsid w:val="00000004"/>
    <w:multiLevelType w:val="multilevel"/>
    <w:tmpl w:val="00000004"/>
    <w:name w:val="WWNum7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3" w15:restartNumberingAfterBreak="0">
    <w:nsid w:val="00000005"/>
    <w:multiLevelType w:val="multilevel"/>
    <w:tmpl w:val="86EA62A8"/>
    <w:name w:val="WWNum8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/>
      </w:rPr>
    </w:lvl>
  </w:abstractNum>
  <w:abstractNum w:abstractNumId="4" w15:restartNumberingAfterBreak="0">
    <w:nsid w:val="00000006"/>
    <w:multiLevelType w:val="multilevel"/>
    <w:tmpl w:val="00000006"/>
    <w:name w:val="WWNum9"/>
    <w:lvl w:ilvl="0">
      <w:start w:val="1"/>
      <w:numFmt w:val="lowerLetter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5" w15:restartNumberingAfterBreak="0">
    <w:nsid w:val="00000007"/>
    <w:multiLevelType w:val="multilevel"/>
    <w:tmpl w:val="00000007"/>
    <w:name w:val="WWNum1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</w:lvl>
  </w:abstractNum>
  <w:abstractNum w:abstractNumId="6" w15:restartNumberingAfterBreak="0">
    <w:nsid w:val="00000008"/>
    <w:multiLevelType w:val="multilevel"/>
    <w:tmpl w:val="00000008"/>
    <w:name w:val="WWNum11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</w:lvl>
  </w:abstractNum>
  <w:abstractNum w:abstractNumId="7" w15:restartNumberingAfterBreak="0">
    <w:nsid w:val="00000009"/>
    <w:multiLevelType w:val="multilevel"/>
    <w:tmpl w:val="00000009"/>
    <w:name w:val="WWNum1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0000000A"/>
    <w:multiLevelType w:val="multilevel"/>
    <w:tmpl w:val="0000000A"/>
    <w:name w:val="WWNum13"/>
    <w:lvl w:ilvl="0">
      <w:start w:val="4"/>
      <w:numFmt w:val="decimal"/>
      <w:lvlText w:val="%1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360" w:hanging="36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72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0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800"/>
      </w:pPr>
    </w:lvl>
  </w:abstractNum>
  <w:abstractNum w:abstractNumId="9" w15:restartNumberingAfterBreak="0">
    <w:nsid w:val="0000000B"/>
    <w:multiLevelType w:val="multilevel"/>
    <w:tmpl w:val="0000000B"/>
    <w:name w:val="WWNum14"/>
    <w:lvl w:ilvl="0">
      <w:start w:val="1"/>
      <w:numFmt w:val="lowerLetter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0" w15:restartNumberingAfterBreak="0">
    <w:nsid w:val="0000000C"/>
    <w:multiLevelType w:val="multilevel"/>
    <w:tmpl w:val="0000000C"/>
    <w:name w:val="WWNum15"/>
    <w:lvl w:ilvl="0">
      <w:start w:val="2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2"/>
      <w:numFmt w:val="decimal"/>
      <w:lvlText w:val="%1.%2."/>
      <w:lvlJc w:val="left"/>
      <w:pPr>
        <w:tabs>
          <w:tab w:val="num" w:pos="0"/>
        </w:tabs>
        <w:ind w:left="1080" w:hanging="72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08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440" w:hanging="108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80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80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2160" w:hanging="1800"/>
      </w:pPr>
      <w:rPr>
        <w:color w:val="00B050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160" w:hanging="1800"/>
      </w:pPr>
    </w:lvl>
  </w:abstractNum>
  <w:abstractNum w:abstractNumId="11" w15:restartNumberingAfterBreak="0">
    <w:nsid w:val="0000000D"/>
    <w:multiLevelType w:val="multilevel"/>
    <w:tmpl w:val="0000000D"/>
    <w:name w:val="WWNum16"/>
    <w:lvl w:ilvl="0">
      <w:start w:val="1"/>
      <w:numFmt w:val="lowerLetter"/>
      <w:lvlText w:val="%1."/>
      <w:lvlJc w:val="left"/>
      <w:pPr>
        <w:tabs>
          <w:tab w:val="num" w:pos="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7200" w:hanging="180"/>
      </w:pPr>
    </w:lvl>
  </w:abstractNum>
  <w:abstractNum w:abstractNumId="12" w15:restartNumberingAfterBreak="0">
    <w:nsid w:val="0000000E"/>
    <w:multiLevelType w:val="multilevel"/>
    <w:tmpl w:val="0000000E"/>
    <w:name w:val="WWNum17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Roman"/>
      <w:lvlText w:val="%2."/>
      <w:lvlJc w:val="left"/>
      <w:pPr>
        <w:tabs>
          <w:tab w:val="num" w:pos="720"/>
        </w:tabs>
        <w:ind w:left="720" w:hanging="720"/>
      </w:p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3" w15:restartNumberingAfterBreak="0">
    <w:nsid w:val="0000000F"/>
    <w:multiLevelType w:val="multilevel"/>
    <w:tmpl w:val="0000000F"/>
    <w:name w:val="WWNum1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4.%2."/>
      <w:lvlJc w:val="left"/>
      <w:pPr>
        <w:tabs>
          <w:tab w:val="num" w:pos="0"/>
        </w:tabs>
        <w:ind w:left="720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08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80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160" w:hanging="1800"/>
      </w:pPr>
    </w:lvl>
  </w:abstractNum>
  <w:abstractNum w:abstractNumId="14" w15:restartNumberingAfterBreak="0">
    <w:nsid w:val="00000010"/>
    <w:multiLevelType w:val="multilevel"/>
    <w:tmpl w:val="00000010"/>
    <w:name w:val="WWNum1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1.%2"/>
      <w:lvlJc w:val="left"/>
      <w:pPr>
        <w:tabs>
          <w:tab w:val="num" w:pos="0"/>
        </w:tabs>
        <w:ind w:left="720" w:hanging="36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08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80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160" w:hanging="1800"/>
      </w:pPr>
    </w:lvl>
  </w:abstractNum>
  <w:abstractNum w:abstractNumId="15" w15:restartNumberingAfterBreak="0">
    <w:nsid w:val="00000011"/>
    <w:multiLevelType w:val="multilevel"/>
    <w:tmpl w:val="00000011"/>
    <w:name w:val="WWNum20"/>
    <w:lvl w:ilvl="0">
      <w:start w:val="1"/>
      <w:numFmt w:val="lowerLetter"/>
      <w:lvlText w:val="%1."/>
      <w:lvlJc w:val="left"/>
      <w:pPr>
        <w:tabs>
          <w:tab w:val="num" w:pos="0"/>
        </w:tabs>
        <w:ind w:left="2160" w:hanging="360"/>
      </w:pPr>
      <w:rPr>
        <w:rFonts w:eastAsia="Calibri" w:cs="Arial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88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36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43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504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57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4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720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7920" w:hanging="180"/>
      </w:pPr>
    </w:lvl>
  </w:abstractNum>
  <w:abstractNum w:abstractNumId="16" w15:restartNumberingAfterBreak="0">
    <w:nsid w:val="00000012"/>
    <w:multiLevelType w:val="multilevel"/>
    <w:tmpl w:val="00000012"/>
    <w:name w:val="WWNum21"/>
    <w:lvl w:ilvl="0">
      <w:start w:val="1"/>
      <w:numFmt w:val="lowerLetter"/>
      <w:lvlText w:val="%1."/>
      <w:lvlJc w:val="left"/>
      <w:pPr>
        <w:tabs>
          <w:tab w:val="num" w:pos="331"/>
        </w:tabs>
        <w:ind w:left="331" w:hanging="360"/>
      </w:pPr>
    </w:lvl>
    <w:lvl w:ilvl="1">
      <w:start w:val="1"/>
      <w:numFmt w:val="lowerLetter"/>
      <w:lvlText w:val="%2."/>
      <w:lvlJc w:val="left"/>
      <w:pPr>
        <w:tabs>
          <w:tab w:val="num" w:pos="1051"/>
        </w:tabs>
        <w:ind w:left="1051" w:hanging="360"/>
      </w:pPr>
      <w:rPr>
        <w:rFonts w:cs="Times New Roman"/>
      </w:rPr>
    </w:lvl>
    <w:lvl w:ilvl="2">
      <w:start w:val="1"/>
      <w:numFmt w:val="lowerRoman"/>
      <w:lvlText w:val="%3."/>
      <w:lvlJc w:val="left"/>
      <w:pPr>
        <w:tabs>
          <w:tab w:val="num" w:pos="1771"/>
        </w:tabs>
        <w:ind w:left="1771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491"/>
        </w:tabs>
        <w:ind w:left="2491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211"/>
        </w:tabs>
        <w:ind w:left="3211" w:hanging="360"/>
      </w:pPr>
      <w:rPr>
        <w:rFonts w:cs="Times New Roman"/>
      </w:rPr>
    </w:lvl>
    <w:lvl w:ilvl="5">
      <w:start w:val="1"/>
      <w:numFmt w:val="lowerRoman"/>
      <w:lvlText w:val="%6."/>
      <w:lvlJc w:val="left"/>
      <w:pPr>
        <w:tabs>
          <w:tab w:val="num" w:pos="3931"/>
        </w:tabs>
        <w:ind w:left="3931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4651"/>
        </w:tabs>
        <w:ind w:left="4651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371"/>
        </w:tabs>
        <w:ind w:left="5371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6091"/>
        </w:tabs>
        <w:ind w:left="6091" w:hanging="180"/>
      </w:pPr>
      <w:rPr>
        <w:rFonts w:cs="Times New Roman"/>
      </w:rPr>
    </w:lvl>
  </w:abstractNum>
  <w:abstractNum w:abstractNumId="17" w15:restartNumberingAfterBreak="0">
    <w:nsid w:val="00000013"/>
    <w:multiLevelType w:val="multilevel"/>
    <w:tmpl w:val="00000013"/>
    <w:name w:val="WWNum22"/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</w:lvl>
  </w:abstractNum>
  <w:abstractNum w:abstractNumId="18" w15:restartNumberingAfterBreak="0">
    <w:nsid w:val="00000014"/>
    <w:multiLevelType w:val="multilevel"/>
    <w:tmpl w:val="00000014"/>
    <w:name w:val="WWNum23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</w:lvl>
    <w:lvl w:ilvl="3">
      <w:start w:val="1"/>
      <w:numFmt w:val="lowerLetter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</w:lvl>
  </w:abstractNum>
  <w:abstractNum w:abstractNumId="19" w15:restartNumberingAfterBreak="0">
    <w:nsid w:val="00000015"/>
    <w:multiLevelType w:val="multilevel"/>
    <w:tmpl w:val="00000015"/>
    <w:name w:val="WWNum24"/>
    <w:lvl w:ilvl="0">
      <w:start w:val="1"/>
      <w:numFmt w:val="lowerLetter"/>
      <w:lvlText w:val="%1."/>
      <w:lvlJc w:val="left"/>
      <w:pPr>
        <w:tabs>
          <w:tab w:val="num" w:pos="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7200" w:hanging="180"/>
      </w:pPr>
    </w:lvl>
  </w:abstractNum>
  <w:abstractNum w:abstractNumId="20" w15:restartNumberingAfterBreak="0">
    <w:nsid w:val="00000016"/>
    <w:multiLevelType w:val="multilevel"/>
    <w:tmpl w:val="00000016"/>
    <w:name w:val="WWNum25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7"/>
      <w:numFmt w:val="decimal"/>
      <w:lvlText w:val="%1.%2."/>
      <w:lvlJc w:val="left"/>
      <w:pPr>
        <w:tabs>
          <w:tab w:val="num" w:pos="0"/>
        </w:tabs>
        <w:ind w:left="360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</w:lvl>
  </w:abstractNum>
  <w:abstractNum w:abstractNumId="21" w15:restartNumberingAfterBreak="0">
    <w:nsid w:val="00000017"/>
    <w:multiLevelType w:val="multilevel"/>
    <w:tmpl w:val="00000017"/>
    <w:name w:val="WWNum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00000018"/>
    <w:multiLevelType w:val="multilevel"/>
    <w:tmpl w:val="00000018"/>
    <w:name w:val="WWNum2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3" w15:restartNumberingAfterBreak="0">
    <w:nsid w:val="00000019"/>
    <w:multiLevelType w:val="multilevel"/>
    <w:tmpl w:val="00000019"/>
    <w:name w:val="WWNum28"/>
    <w:lvl w:ilvl="0">
      <w:start w:val="1"/>
      <w:numFmt w:val="lowerLetter"/>
      <w:lvlText w:val="%1."/>
      <w:lvlJc w:val="left"/>
      <w:pPr>
        <w:tabs>
          <w:tab w:val="num" w:pos="0"/>
        </w:tabs>
        <w:ind w:left="882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602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322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042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762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482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202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922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642" w:hanging="180"/>
      </w:pPr>
    </w:lvl>
  </w:abstractNum>
  <w:abstractNum w:abstractNumId="24" w15:restartNumberingAfterBreak="0">
    <w:nsid w:val="0000001A"/>
    <w:multiLevelType w:val="multilevel"/>
    <w:tmpl w:val="0000001A"/>
    <w:name w:val="WWNum29"/>
    <w:lvl w:ilvl="0">
      <w:start w:val="1"/>
      <w:numFmt w:val="lowerLetter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25" w15:restartNumberingAfterBreak="0">
    <w:nsid w:val="0000001B"/>
    <w:multiLevelType w:val="multilevel"/>
    <w:tmpl w:val="0000001B"/>
    <w:name w:val="WWNum30"/>
    <w:lvl w:ilvl="0">
      <w:start w:val="1"/>
      <w:numFmt w:val="decimal"/>
      <w:lvlText w:val="%1."/>
      <w:lvlJc w:val="left"/>
      <w:pPr>
        <w:tabs>
          <w:tab w:val="num" w:pos="0"/>
        </w:tabs>
        <w:ind w:left="28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</w:lvl>
  </w:abstractNum>
  <w:abstractNum w:abstractNumId="26" w15:restartNumberingAfterBreak="0">
    <w:nsid w:val="0000001C"/>
    <w:multiLevelType w:val="multilevel"/>
    <w:tmpl w:val="0000001C"/>
    <w:name w:val="WWNum31"/>
    <w:lvl w:ilvl="0">
      <w:start w:val="1"/>
      <w:numFmt w:val="decimal"/>
      <w:lvlText w:val="%1."/>
      <w:lvlJc w:val="left"/>
      <w:pPr>
        <w:tabs>
          <w:tab w:val="num" w:pos="0"/>
        </w:tabs>
        <w:ind w:left="2160" w:hanging="360"/>
      </w:pPr>
    </w:lvl>
    <w:lvl w:ilvl="1">
      <w:start w:val="11"/>
      <w:numFmt w:val="decimal"/>
      <w:lvlText w:val="%1.%2"/>
      <w:lvlJc w:val="left"/>
      <w:pPr>
        <w:tabs>
          <w:tab w:val="num" w:pos="0"/>
        </w:tabs>
        <w:ind w:left="2175" w:hanging="375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5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52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88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28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2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32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3600" w:hanging="1800"/>
      </w:pPr>
    </w:lvl>
  </w:abstractNum>
  <w:abstractNum w:abstractNumId="27" w15:restartNumberingAfterBreak="0">
    <w:nsid w:val="0000001D"/>
    <w:multiLevelType w:val="multilevel"/>
    <w:tmpl w:val="0000001D"/>
    <w:name w:val="WWNum32"/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</w:lvl>
  </w:abstractNum>
  <w:abstractNum w:abstractNumId="28" w15:restartNumberingAfterBreak="0">
    <w:nsid w:val="0000001E"/>
    <w:multiLevelType w:val="multilevel"/>
    <w:tmpl w:val="0000001E"/>
    <w:name w:val="WWNum3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1.%2"/>
      <w:lvlJc w:val="left"/>
      <w:pPr>
        <w:tabs>
          <w:tab w:val="num" w:pos="0"/>
        </w:tabs>
        <w:ind w:left="360" w:hanging="36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08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80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160" w:hanging="1800"/>
      </w:pPr>
    </w:lvl>
  </w:abstractNum>
  <w:abstractNum w:abstractNumId="29" w15:restartNumberingAfterBreak="0">
    <w:nsid w:val="0000001F"/>
    <w:multiLevelType w:val="multilevel"/>
    <w:tmpl w:val="DA0A45A4"/>
    <w:name w:val="WWNum34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  <w:color w:val="3366FF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/>
      </w:rPr>
    </w:lvl>
  </w:abstractNum>
  <w:abstractNum w:abstractNumId="30" w15:restartNumberingAfterBreak="0">
    <w:nsid w:val="00000020"/>
    <w:multiLevelType w:val="multilevel"/>
    <w:tmpl w:val="00000020"/>
    <w:name w:val="WWNum35"/>
    <w:lvl w:ilvl="0">
      <w:start w:val="1"/>
      <w:numFmt w:val="lowerLetter"/>
      <w:lvlText w:val="%1."/>
      <w:lvlJc w:val="left"/>
      <w:pPr>
        <w:tabs>
          <w:tab w:val="num" w:pos="0"/>
        </w:tabs>
        <w:ind w:left="927" w:hanging="360"/>
      </w:pPr>
      <w:rPr>
        <w:rFonts w:eastAsia="Calibri" w:cs="Aria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647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367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087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807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527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247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967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687" w:hanging="360"/>
      </w:pPr>
      <w:rPr>
        <w:rFonts w:ascii="Wingdings" w:hAnsi="Wingdings"/>
      </w:rPr>
    </w:lvl>
  </w:abstractNum>
  <w:abstractNum w:abstractNumId="31" w15:restartNumberingAfterBreak="0">
    <w:nsid w:val="00000021"/>
    <w:multiLevelType w:val="multilevel"/>
    <w:tmpl w:val="00000021"/>
    <w:name w:val="WWNum36"/>
    <w:lvl w:ilvl="0">
      <w:start w:val="2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</w:lvl>
  </w:abstractNum>
  <w:abstractNum w:abstractNumId="32" w15:restartNumberingAfterBreak="0">
    <w:nsid w:val="00000022"/>
    <w:multiLevelType w:val="multilevel"/>
    <w:tmpl w:val="00000022"/>
    <w:name w:val="WWNum37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33" w15:restartNumberingAfterBreak="0">
    <w:nsid w:val="00000023"/>
    <w:multiLevelType w:val="multilevel"/>
    <w:tmpl w:val="00000023"/>
    <w:name w:val="WWNum3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.2."/>
      <w:lvlJc w:val="left"/>
      <w:pPr>
        <w:tabs>
          <w:tab w:val="num" w:pos="0"/>
        </w:tabs>
        <w:ind w:left="720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08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80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160" w:hanging="1800"/>
      </w:pPr>
    </w:lvl>
  </w:abstractNum>
  <w:abstractNum w:abstractNumId="34" w15:restartNumberingAfterBreak="0">
    <w:nsid w:val="00000024"/>
    <w:multiLevelType w:val="multilevel"/>
    <w:tmpl w:val="00000024"/>
    <w:name w:val="WWNum39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</w:lvl>
  </w:abstractNum>
  <w:abstractNum w:abstractNumId="35" w15:restartNumberingAfterBreak="0">
    <w:nsid w:val="00000025"/>
    <w:multiLevelType w:val="multilevel"/>
    <w:tmpl w:val="F6106DC0"/>
    <w:name w:val="WWNum40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  <w:color w:val="3366FF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/>
      </w:rPr>
    </w:lvl>
  </w:abstractNum>
  <w:abstractNum w:abstractNumId="36" w15:restartNumberingAfterBreak="0">
    <w:nsid w:val="00000026"/>
    <w:multiLevelType w:val="multilevel"/>
    <w:tmpl w:val="BDEA5BCC"/>
    <w:name w:val="WWNum41"/>
    <w:lvl w:ilvl="0">
      <w:start w:val="1"/>
      <w:numFmt w:val="lowerLetter"/>
      <w:lvlText w:val="%1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</w:lvl>
  </w:abstractNum>
  <w:abstractNum w:abstractNumId="37" w15:restartNumberingAfterBreak="0">
    <w:nsid w:val="00000027"/>
    <w:multiLevelType w:val="multilevel"/>
    <w:tmpl w:val="28383618"/>
    <w:name w:val="WWNum42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  <w:color w:val="00000A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/>
      </w:rPr>
    </w:lvl>
  </w:abstractNum>
  <w:abstractNum w:abstractNumId="38" w15:restartNumberingAfterBreak="0">
    <w:nsid w:val="00000028"/>
    <w:multiLevelType w:val="multilevel"/>
    <w:tmpl w:val="00000028"/>
    <w:name w:val="WWNum43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2"/>
      <w:numFmt w:val="decimal"/>
      <w:lvlText w:val="%1.%2."/>
      <w:lvlJc w:val="left"/>
      <w:pPr>
        <w:tabs>
          <w:tab w:val="num" w:pos="0"/>
        </w:tabs>
        <w:ind w:left="1080" w:hanging="72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08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440" w:hanging="108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800" w:hanging="144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180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2160" w:hanging="1800"/>
      </w:pPr>
      <w:rPr>
        <w:color w:val="00B050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160" w:hanging="1800"/>
      </w:pPr>
    </w:lvl>
  </w:abstractNum>
  <w:abstractNum w:abstractNumId="39" w15:restartNumberingAfterBreak="0">
    <w:nsid w:val="00000029"/>
    <w:multiLevelType w:val="multilevel"/>
    <w:tmpl w:val="00000029"/>
    <w:name w:val="WWNum44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40" w15:restartNumberingAfterBreak="0">
    <w:nsid w:val="0000002A"/>
    <w:multiLevelType w:val="multilevel"/>
    <w:tmpl w:val="0000002A"/>
    <w:name w:val="WWNum45"/>
    <w:lvl w:ilvl="0">
      <w:start w:val="1"/>
      <w:numFmt w:val="lowerLetter"/>
      <w:lvlText w:val="%1."/>
      <w:lvlJc w:val="left"/>
      <w:pPr>
        <w:tabs>
          <w:tab w:val="num" w:pos="0"/>
        </w:tabs>
        <w:ind w:left="2160" w:hanging="360"/>
      </w:pPr>
      <w:rPr>
        <w:rFonts w:eastAsia="Calibri" w:cs="Arial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88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36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43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504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57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4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720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7920" w:hanging="180"/>
      </w:pPr>
    </w:lvl>
  </w:abstractNum>
  <w:abstractNum w:abstractNumId="41" w15:restartNumberingAfterBreak="0">
    <w:nsid w:val="0000002B"/>
    <w:multiLevelType w:val="multilevel"/>
    <w:tmpl w:val="0000002B"/>
    <w:name w:val="WWNum46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42" w15:restartNumberingAfterBreak="0">
    <w:nsid w:val="0000002C"/>
    <w:multiLevelType w:val="multilevel"/>
    <w:tmpl w:val="0000002C"/>
    <w:name w:val="WWNum47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</w:lvl>
  </w:abstractNum>
  <w:abstractNum w:abstractNumId="43" w15:restartNumberingAfterBreak="0">
    <w:nsid w:val="0000002D"/>
    <w:multiLevelType w:val="multilevel"/>
    <w:tmpl w:val="0000002D"/>
    <w:name w:val="WWNum4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2"/>
        <w:szCs w:val="22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color w:val="00000A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</w:lvl>
  </w:abstractNum>
  <w:abstractNum w:abstractNumId="44" w15:restartNumberingAfterBreak="0">
    <w:nsid w:val="0000002E"/>
    <w:multiLevelType w:val="multilevel"/>
    <w:tmpl w:val="0000002E"/>
    <w:name w:val="WWNum4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0000002F"/>
    <w:multiLevelType w:val="multilevel"/>
    <w:tmpl w:val="3CFE3D40"/>
    <w:name w:val="WWNum5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color w:val="00000A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i w:val="0"/>
        <w:color w:val="00000A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</w:lvl>
  </w:abstractNum>
  <w:abstractNum w:abstractNumId="46" w15:restartNumberingAfterBreak="0">
    <w:nsid w:val="00000030"/>
    <w:multiLevelType w:val="multilevel"/>
    <w:tmpl w:val="00000030"/>
    <w:name w:val="WWNum51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47" w15:restartNumberingAfterBreak="0">
    <w:nsid w:val="00000031"/>
    <w:multiLevelType w:val="multilevel"/>
    <w:tmpl w:val="00000031"/>
    <w:name w:val="WWNum52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Trebuchet MS" w:hAnsi="Trebuchet MS" w:cs="Times New Roman"/>
        <w:sz w:val="24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48" w15:restartNumberingAfterBreak="0">
    <w:nsid w:val="00000032"/>
    <w:multiLevelType w:val="multilevel"/>
    <w:tmpl w:val="00000032"/>
    <w:name w:val="WWNum53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49" w15:restartNumberingAfterBreak="0">
    <w:nsid w:val="00000033"/>
    <w:multiLevelType w:val="multilevel"/>
    <w:tmpl w:val="C55E33C6"/>
    <w:name w:val="WWNum54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1800" w:hanging="180"/>
      </w:pPr>
      <w:rPr>
        <w:color w:val="FF0000"/>
      </w:rPr>
    </w:lvl>
    <w:lvl w:ilvl="3">
      <w:start w:val="1"/>
      <w:numFmt w:val="lowerLetter"/>
      <w:lvlText w:val="%4."/>
      <w:lvlJc w:val="left"/>
      <w:pPr>
        <w:tabs>
          <w:tab w:val="num" w:pos="2520"/>
        </w:tabs>
        <w:ind w:left="2520" w:hanging="360"/>
      </w:pPr>
      <w:rPr>
        <w:rFonts w:hint="default"/>
        <w:color w:val="3366FF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120" w:hanging="180"/>
      </w:pPr>
    </w:lvl>
  </w:abstractNum>
  <w:abstractNum w:abstractNumId="50" w15:restartNumberingAfterBreak="0">
    <w:nsid w:val="00000034"/>
    <w:multiLevelType w:val="multilevel"/>
    <w:tmpl w:val="00000034"/>
    <w:name w:val="WWNum55"/>
    <w:lvl w:ilvl="0">
      <w:start w:val="5"/>
      <w:numFmt w:val="decimal"/>
      <w:lvlText w:val="%1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360" w:hanging="36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72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0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800"/>
      </w:pPr>
    </w:lvl>
  </w:abstractNum>
  <w:abstractNum w:abstractNumId="51" w15:restartNumberingAfterBreak="0">
    <w:nsid w:val="00000035"/>
    <w:multiLevelType w:val="multilevel"/>
    <w:tmpl w:val="00000035"/>
    <w:name w:val="WWNum56"/>
    <w:lvl w:ilvl="0">
      <w:start w:val="1"/>
      <w:numFmt w:val="lowerLetter"/>
      <w:lvlText w:val="%1."/>
      <w:lvlJc w:val="left"/>
      <w:pPr>
        <w:tabs>
          <w:tab w:val="num" w:pos="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7200" w:hanging="180"/>
      </w:pPr>
    </w:lvl>
  </w:abstractNum>
  <w:abstractNum w:abstractNumId="52" w15:restartNumberingAfterBreak="0">
    <w:nsid w:val="00000036"/>
    <w:multiLevelType w:val="multilevel"/>
    <w:tmpl w:val="DDBAB4C0"/>
    <w:name w:val="WWNum57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>
        <w:rFonts w:ascii="Arial" w:hAnsi="Arial" w:cs="Arial" w:hint="default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1800" w:hanging="180"/>
      </w:pPr>
      <w:rPr>
        <w:color w:val="FF0000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120" w:hanging="180"/>
      </w:pPr>
    </w:lvl>
  </w:abstractNum>
  <w:abstractNum w:abstractNumId="53" w15:restartNumberingAfterBreak="0">
    <w:nsid w:val="00000037"/>
    <w:multiLevelType w:val="multilevel"/>
    <w:tmpl w:val="00000037"/>
    <w:name w:val="WWNum58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7"/>
      <w:numFmt w:val="decimal"/>
      <w:lvlText w:val="%1.%2."/>
      <w:lvlJc w:val="left"/>
      <w:pPr>
        <w:tabs>
          <w:tab w:val="num" w:pos="0"/>
        </w:tabs>
        <w:ind w:left="360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</w:lvl>
  </w:abstractNum>
  <w:abstractNum w:abstractNumId="54" w15:restartNumberingAfterBreak="0">
    <w:nsid w:val="00000038"/>
    <w:multiLevelType w:val="multilevel"/>
    <w:tmpl w:val="00000038"/>
    <w:name w:val="WWNum59"/>
    <w:lvl w:ilvl="0">
      <w:start w:val="2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2.1."/>
      <w:lvlJc w:val="left"/>
      <w:pPr>
        <w:tabs>
          <w:tab w:val="num" w:pos="0"/>
        </w:tabs>
        <w:ind w:left="360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</w:lvl>
  </w:abstractNum>
  <w:abstractNum w:abstractNumId="55" w15:restartNumberingAfterBreak="0">
    <w:nsid w:val="02AF122F"/>
    <w:multiLevelType w:val="hybridMultilevel"/>
    <w:tmpl w:val="9FAE406A"/>
    <w:lvl w:ilvl="0" w:tplc="0409001B">
      <w:start w:val="1"/>
      <w:numFmt w:val="lowerRoman"/>
      <w:lvlText w:val="%1."/>
      <w:lvlJc w:val="right"/>
      <w:pPr>
        <w:ind w:left="2487" w:hanging="360"/>
      </w:pPr>
    </w:lvl>
    <w:lvl w:ilvl="1" w:tplc="04210019" w:tentative="1">
      <w:start w:val="1"/>
      <w:numFmt w:val="lowerLetter"/>
      <w:lvlText w:val="%2."/>
      <w:lvlJc w:val="left"/>
      <w:pPr>
        <w:ind w:left="3207" w:hanging="360"/>
      </w:pPr>
    </w:lvl>
    <w:lvl w:ilvl="2" w:tplc="0421001B" w:tentative="1">
      <w:start w:val="1"/>
      <w:numFmt w:val="lowerRoman"/>
      <w:lvlText w:val="%3."/>
      <w:lvlJc w:val="right"/>
      <w:pPr>
        <w:ind w:left="3927" w:hanging="180"/>
      </w:pPr>
    </w:lvl>
    <w:lvl w:ilvl="3" w:tplc="0421000F" w:tentative="1">
      <w:start w:val="1"/>
      <w:numFmt w:val="decimal"/>
      <w:lvlText w:val="%4."/>
      <w:lvlJc w:val="left"/>
      <w:pPr>
        <w:ind w:left="4647" w:hanging="360"/>
      </w:pPr>
    </w:lvl>
    <w:lvl w:ilvl="4" w:tplc="04210019" w:tentative="1">
      <w:start w:val="1"/>
      <w:numFmt w:val="lowerLetter"/>
      <w:lvlText w:val="%5."/>
      <w:lvlJc w:val="left"/>
      <w:pPr>
        <w:ind w:left="5367" w:hanging="360"/>
      </w:pPr>
    </w:lvl>
    <w:lvl w:ilvl="5" w:tplc="0421001B" w:tentative="1">
      <w:start w:val="1"/>
      <w:numFmt w:val="lowerRoman"/>
      <w:lvlText w:val="%6."/>
      <w:lvlJc w:val="right"/>
      <w:pPr>
        <w:ind w:left="6087" w:hanging="180"/>
      </w:pPr>
    </w:lvl>
    <w:lvl w:ilvl="6" w:tplc="0421000F" w:tentative="1">
      <w:start w:val="1"/>
      <w:numFmt w:val="decimal"/>
      <w:lvlText w:val="%7."/>
      <w:lvlJc w:val="left"/>
      <w:pPr>
        <w:ind w:left="6807" w:hanging="360"/>
      </w:pPr>
    </w:lvl>
    <w:lvl w:ilvl="7" w:tplc="04210019" w:tentative="1">
      <w:start w:val="1"/>
      <w:numFmt w:val="lowerLetter"/>
      <w:lvlText w:val="%8."/>
      <w:lvlJc w:val="left"/>
      <w:pPr>
        <w:ind w:left="7527" w:hanging="360"/>
      </w:pPr>
    </w:lvl>
    <w:lvl w:ilvl="8" w:tplc="0421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56" w15:restartNumberingAfterBreak="0">
    <w:nsid w:val="0FBB1A88"/>
    <w:multiLevelType w:val="hybridMultilevel"/>
    <w:tmpl w:val="7444C2CE"/>
    <w:lvl w:ilvl="0" w:tplc="04090003">
      <w:start w:val="1"/>
      <w:numFmt w:val="bullet"/>
      <w:lvlText w:val="o"/>
      <w:lvlJc w:val="left"/>
      <w:pPr>
        <w:ind w:left="6881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7" w15:restartNumberingAfterBreak="0">
    <w:nsid w:val="18B33260"/>
    <w:multiLevelType w:val="hybridMultilevel"/>
    <w:tmpl w:val="A2AE884A"/>
    <w:lvl w:ilvl="0" w:tplc="04210001">
      <w:start w:val="1"/>
      <w:numFmt w:val="bullet"/>
      <w:lvlText w:val=""/>
      <w:lvlJc w:val="left"/>
      <w:pPr>
        <w:ind w:left="2847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58" w15:restartNumberingAfterBreak="0">
    <w:nsid w:val="1F385300"/>
    <w:multiLevelType w:val="hybridMultilevel"/>
    <w:tmpl w:val="1F905E30"/>
    <w:lvl w:ilvl="0" w:tplc="A50A09E0">
      <w:start w:val="1"/>
      <w:numFmt w:val="upperLetter"/>
      <w:pStyle w:val="Heading1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/>
        <w:i w:val="0"/>
        <w:sz w:val="24"/>
        <w:szCs w:val="24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1DE0638">
      <w:start w:val="1"/>
      <w:numFmt w:val="lowerLetter"/>
      <w:lvlText w:val="%3."/>
      <w:lvlJc w:val="left"/>
      <w:pPr>
        <w:tabs>
          <w:tab w:val="num" w:pos="2700"/>
        </w:tabs>
        <w:ind w:left="2700" w:hanging="720"/>
      </w:pPr>
      <w:rPr>
        <w:rFonts w:hint="default"/>
      </w:rPr>
    </w:lvl>
    <w:lvl w:ilvl="3" w:tplc="2DA80F4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9" w15:restartNumberingAfterBreak="0">
    <w:nsid w:val="383D2CD2"/>
    <w:multiLevelType w:val="hybridMultilevel"/>
    <w:tmpl w:val="51D831F6"/>
    <w:lvl w:ilvl="0" w:tplc="0409001B">
      <w:start w:val="1"/>
      <w:numFmt w:val="lowerRoman"/>
      <w:lvlText w:val="%1."/>
      <w:lvlJc w:val="right"/>
      <w:pPr>
        <w:ind w:left="3196" w:hanging="360"/>
      </w:pPr>
    </w:lvl>
    <w:lvl w:ilvl="1" w:tplc="04210019" w:tentative="1">
      <w:start w:val="1"/>
      <w:numFmt w:val="lowerLetter"/>
      <w:lvlText w:val="%2."/>
      <w:lvlJc w:val="left"/>
      <w:pPr>
        <w:ind w:left="3916" w:hanging="360"/>
      </w:pPr>
    </w:lvl>
    <w:lvl w:ilvl="2" w:tplc="0421001B" w:tentative="1">
      <w:start w:val="1"/>
      <w:numFmt w:val="lowerRoman"/>
      <w:lvlText w:val="%3."/>
      <w:lvlJc w:val="right"/>
      <w:pPr>
        <w:ind w:left="4636" w:hanging="180"/>
      </w:pPr>
    </w:lvl>
    <w:lvl w:ilvl="3" w:tplc="0421000F" w:tentative="1">
      <w:start w:val="1"/>
      <w:numFmt w:val="decimal"/>
      <w:lvlText w:val="%4."/>
      <w:lvlJc w:val="left"/>
      <w:pPr>
        <w:ind w:left="5356" w:hanging="360"/>
      </w:pPr>
    </w:lvl>
    <w:lvl w:ilvl="4" w:tplc="04210019" w:tentative="1">
      <w:start w:val="1"/>
      <w:numFmt w:val="lowerLetter"/>
      <w:lvlText w:val="%5."/>
      <w:lvlJc w:val="left"/>
      <w:pPr>
        <w:ind w:left="6076" w:hanging="360"/>
      </w:pPr>
    </w:lvl>
    <w:lvl w:ilvl="5" w:tplc="0421001B" w:tentative="1">
      <w:start w:val="1"/>
      <w:numFmt w:val="lowerRoman"/>
      <w:lvlText w:val="%6."/>
      <w:lvlJc w:val="right"/>
      <w:pPr>
        <w:ind w:left="6796" w:hanging="180"/>
      </w:pPr>
    </w:lvl>
    <w:lvl w:ilvl="6" w:tplc="0421000F" w:tentative="1">
      <w:start w:val="1"/>
      <w:numFmt w:val="decimal"/>
      <w:lvlText w:val="%7."/>
      <w:lvlJc w:val="left"/>
      <w:pPr>
        <w:ind w:left="7516" w:hanging="360"/>
      </w:pPr>
    </w:lvl>
    <w:lvl w:ilvl="7" w:tplc="04210019" w:tentative="1">
      <w:start w:val="1"/>
      <w:numFmt w:val="lowerLetter"/>
      <w:lvlText w:val="%8."/>
      <w:lvlJc w:val="left"/>
      <w:pPr>
        <w:ind w:left="8236" w:hanging="360"/>
      </w:pPr>
    </w:lvl>
    <w:lvl w:ilvl="8" w:tplc="0421001B" w:tentative="1">
      <w:start w:val="1"/>
      <w:numFmt w:val="lowerRoman"/>
      <w:lvlText w:val="%9."/>
      <w:lvlJc w:val="right"/>
      <w:pPr>
        <w:ind w:left="8956" w:hanging="180"/>
      </w:pPr>
    </w:lvl>
  </w:abstractNum>
  <w:abstractNum w:abstractNumId="60" w15:restartNumberingAfterBreak="0">
    <w:nsid w:val="3F0C76AD"/>
    <w:multiLevelType w:val="hybridMultilevel"/>
    <w:tmpl w:val="56D0D01E"/>
    <w:lvl w:ilvl="0" w:tplc="04210019">
      <w:start w:val="1"/>
      <w:numFmt w:val="lowerLetter"/>
      <w:lvlText w:val="%1."/>
      <w:lvlJc w:val="left"/>
      <w:pPr>
        <w:ind w:left="1080" w:hanging="360"/>
      </w:p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>
      <w:start w:val="1"/>
      <w:numFmt w:val="decimal"/>
      <w:lvlText w:val="%4."/>
      <w:lvlJc w:val="left"/>
      <w:pPr>
        <w:ind w:left="3240" w:hanging="360"/>
      </w:pPr>
    </w:lvl>
    <w:lvl w:ilvl="4" w:tplc="04210019">
      <w:start w:val="1"/>
      <w:numFmt w:val="lowerLetter"/>
      <w:lvlText w:val="%5."/>
      <w:lvlJc w:val="left"/>
      <w:pPr>
        <w:ind w:left="3960" w:hanging="360"/>
      </w:pPr>
    </w:lvl>
    <w:lvl w:ilvl="5" w:tplc="0421001B">
      <w:start w:val="1"/>
      <w:numFmt w:val="lowerRoman"/>
      <w:lvlText w:val="%6."/>
      <w:lvlJc w:val="right"/>
      <w:pPr>
        <w:ind w:left="4680" w:hanging="180"/>
      </w:pPr>
    </w:lvl>
    <w:lvl w:ilvl="6" w:tplc="0421000F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1" w15:restartNumberingAfterBreak="0">
    <w:nsid w:val="47CC1AF7"/>
    <w:multiLevelType w:val="hybridMultilevel"/>
    <w:tmpl w:val="56C436DC"/>
    <w:lvl w:ilvl="0" w:tplc="04210001">
      <w:start w:val="1"/>
      <w:numFmt w:val="bullet"/>
      <w:lvlText w:val=""/>
      <w:lvlJc w:val="left"/>
      <w:pPr>
        <w:ind w:left="3196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391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463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535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607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679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751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823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8956" w:hanging="360"/>
      </w:pPr>
      <w:rPr>
        <w:rFonts w:ascii="Wingdings" w:hAnsi="Wingdings" w:hint="default"/>
      </w:rPr>
    </w:lvl>
  </w:abstractNum>
  <w:abstractNum w:abstractNumId="62" w15:restartNumberingAfterBreak="0">
    <w:nsid w:val="54D53B3A"/>
    <w:multiLevelType w:val="hybridMultilevel"/>
    <w:tmpl w:val="DDACA798"/>
    <w:lvl w:ilvl="0" w:tplc="04090003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3" w15:restartNumberingAfterBreak="0">
    <w:nsid w:val="666A3030"/>
    <w:multiLevelType w:val="hybridMultilevel"/>
    <w:tmpl w:val="0B8C5268"/>
    <w:lvl w:ilvl="0" w:tplc="D5024BC2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/>
        <w:i w:val="0"/>
      </w:rPr>
    </w:lvl>
    <w:lvl w:ilvl="1" w:tplc="C82CC80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E1A4F630">
      <w:start w:val="1"/>
      <w:numFmt w:val="lowerLetter"/>
      <w:lvlText w:val="%3."/>
      <w:lvlJc w:val="left"/>
      <w:pPr>
        <w:ind w:left="2340" w:hanging="360"/>
      </w:pPr>
      <w:rPr>
        <w:rFonts w:hint="default"/>
      </w:rPr>
    </w:lvl>
    <w:lvl w:ilvl="3" w:tplc="31AA9D6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012132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b/>
      </w:rPr>
    </w:lvl>
    <w:lvl w:ilvl="5" w:tplc="F5B00C5C">
      <w:start w:val="1"/>
      <w:numFmt w:val="lowerLetter"/>
      <w:lvlText w:val="%6."/>
      <w:lvlJc w:val="left"/>
      <w:pPr>
        <w:ind w:left="4500" w:hanging="360"/>
      </w:pPr>
      <w:rPr>
        <w:rFonts w:hint="default"/>
      </w:rPr>
    </w:lvl>
    <w:lvl w:ilvl="6" w:tplc="F5B00C5C">
      <w:start w:val="1"/>
      <w:numFmt w:val="lowerLetter"/>
      <w:lvlText w:val="%7."/>
      <w:lvlJc w:val="left"/>
      <w:pPr>
        <w:ind w:left="5040" w:hanging="360"/>
      </w:pPr>
      <w:rPr>
        <w:rFonts w:hint="default"/>
      </w:rPr>
    </w:lvl>
    <w:lvl w:ilvl="7" w:tplc="73DAF34A">
      <w:start w:val="2"/>
      <w:numFmt w:val="upperLetter"/>
      <w:lvlText w:val="%8."/>
      <w:lvlJc w:val="left"/>
      <w:pPr>
        <w:ind w:left="5760" w:hanging="360"/>
      </w:pPr>
      <w:rPr>
        <w:rFonts w:cs="Calibri" w:hint="default"/>
        <w:b/>
      </w:rPr>
    </w:lvl>
    <w:lvl w:ilvl="8" w:tplc="92B6DD1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8"/>
  </w:num>
  <w:num w:numId="2">
    <w:abstractNumId w:val="58"/>
    <w:lvlOverride w:ilvl="0">
      <w:startOverride w:val="1"/>
    </w:lvlOverride>
  </w:num>
  <w:num w:numId="3">
    <w:abstractNumId w:val="60"/>
  </w:num>
  <w:num w:numId="4">
    <w:abstractNumId w:val="63"/>
  </w:num>
  <w:num w:numId="5">
    <w:abstractNumId w:val="56"/>
  </w:num>
  <w:num w:numId="6">
    <w:abstractNumId w:val="58"/>
  </w:num>
  <w:num w:numId="7">
    <w:abstractNumId w:val="57"/>
  </w:num>
  <w:num w:numId="8">
    <w:abstractNumId w:val="62"/>
  </w:num>
  <w:num w:numId="9">
    <w:abstractNumId w:val="61"/>
  </w:num>
  <w:num w:numId="10">
    <w:abstractNumId w:val="59"/>
  </w:num>
  <w:num w:numId="11">
    <w:abstractNumId w:val="5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hideSpellingError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7370B"/>
    <w:rsid w:val="00001810"/>
    <w:rsid w:val="00015C60"/>
    <w:rsid w:val="00017569"/>
    <w:rsid w:val="00017F4C"/>
    <w:rsid w:val="00020BFB"/>
    <w:rsid w:val="00021D25"/>
    <w:rsid w:val="0002328B"/>
    <w:rsid w:val="00024EB3"/>
    <w:rsid w:val="00026831"/>
    <w:rsid w:val="000271FE"/>
    <w:rsid w:val="00027C31"/>
    <w:rsid w:val="000314FB"/>
    <w:rsid w:val="0003166F"/>
    <w:rsid w:val="00031DBD"/>
    <w:rsid w:val="0003297B"/>
    <w:rsid w:val="00037979"/>
    <w:rsid w:val="00037AB6"/>
    <w:rsid w:val="00040725"/>
    <w:rsid w:val="00041695"/>
    <w:rsid w:val="0004371E"/>
    <w:rsid w:val="000440BE"/>
    <w:rsid w:val="000465B3"/>
    <w:rsid w:val="00046EF2"/>
    <w:rsid w:val="00050398"/>
    <w:rsid w:val="00050EE1"/>
    <w:rsid w:val="00050F0F"/>
    <w:rsid w:val="00052AE7"/>
    <w:rsid w:val="000539D5"/>
    <w:rsid w:val="00053D94"/>
    <w:rsid w:val="000574B6"/>
    <w:rsid w:val="00060878"/>
    <w:rsid w:val="00065B61"/>
    <w:rsid w:val="0006721A"/>
    <w:rsid w:val="0006761C"/>
    <w:rsid w:val="00075CCB"/>
    <w:rsid w:val="000802EA"/>
    <w:rsid w:val="00082D5A"/>
    <w:rsid w:val="0008592F"/>
    <w:rsid w:val="00090388"/>
    <w:rsid w:val="00090879"/>
    <w:rsid w:val="00091872"/>
    <w:rsid w:val="00092F7E"/>
    <w:rsid w:val="0009627F"/>
    <w:rsid w:val="00096BFD"/>
    <w:rsid w:val="0009791A"/>
    <w:rsid w:val="00097BF4"/>
    <w:rsid w:val="000A2281"/>
    <w:rsid w:val="000A29D3"/>
    <w:rsid w:val="000A32B4"/>
    <w:rsid w:val="000A63C7"/>
    <w:rsid w:val="000B0C0A"/>
    <w:rsid w:val="000B19B2"/>
    <w:rsid w:val="000B28B0"/>
    <w:rsid w:val="000B2AB0"/>
    <w:rsid w:val="000B3544"/>
    <w:rsid w:val="000B4401"/>
    <w:rsid w:val="000B4410"/>
    <w:rsid w:val="000C019E"/>
    <w:rsid w:val="000D1D1B"/>
    <w:rsid w:val="000D4033"/>
    <w:rsid w:val="000F00EE"/>
    <w:rsid w:val="000F27F8"/>
    <w:rsid w:val="000F45A0"/>
    <w:rsid w:val="000F4F49"/>
    <w:rsid w:val="001060B7"/>
    <w:rsid w:val="00106A7E"/>
    <w:rsid w:val="00110060"/>
    <w:rsid w:val="001170E9"/>
    <w:rsid w:val="001177E7"/>
    <w:rsid w:val="00127FEA"/>
    <w:rsid w:val="001303B8"/>
    <w:rsid w:val="00132C30"/>
    <w:rsid w:val="0013401A"/>
    <w:rsid w:val="001364A8"/>
    <w:rsid w:val="00140B04"/>
    <w:rsid w:val="00142A4B"/>
    <w:rsid w:val="00143737"/>
    <w:rsid w:val="00146E20"/>
    <w:rsid w:val="00154F03"/>
    <w:rsid w:val="00155DB9"/>
    <w:rsid w:val="00157D57"/>
    <w:rsid w:val="001669C1"/>
    <w:rsid w:val="00166AAD"/>
    <w:rsid w:val="001715E7"/>
    <w:rsid w:val="001716D3"/>
    <w:rsid w:val="001742AC"/>
    <w:rsid w:val="00174B3A"/>
    <w:rsid w:val="0017716B"/>
    <w:rsid w:val="001838E8"/>
    <w:rsid w:val="00186B11"/>
    <w:rsid w:val="00190029"/>
    <w:rsid w:val="00193722"/>
    <w:rsid w:val="001A076B"/>
    <w:rsid w:val="001A0969"/>
    <w:rsid w:val="001A1593"/>
    <w:rsid w:val="001A4DD5"/>
    <w:rsid w:val="001A586F"/>
    <w:rsid w:val="001A6F78"/>
    <w:rsid w:val="001B0C9E"/>
    <w:rsid w:val="001B2777"/>
    <w:rsid w:val="001B2A4F"/>
    <w:rsid w:val="001B3B22"/>
    <w:rsid w:val="001B5438"/>
    <w:rsid w:val="001B68F8"/>
    <w:rsid w:val="001C6E1E"/>
    <w:rsid w:val="001D0B82"/>
    <w:rsid w:val="001D0DEF"/>
    <w:rsid w:val="001D1C0A"/>
    <w:rsid w:val="001D30DC"/>
    <w:rsid w:val="001D515A"/>
    <w:rsid w:val="001E0E2E"/>
    <w:rsid w:val="001E3284"/>
    <w:rsid w:val="001E5D5E"/>
    <w:rsid w:val="001F1CA2"/>
    <w:rsid w:val="0020101C"/>
    <w:rsid w:val="0020109C"/>
    <w:rsid w:val="00202E11"/>
    <w:rsid w:val="00207454"/>
    <w:rsid w:val="00211F1E"/>
    <w:rsid w:val="0021235B"/>
    <w:rsid w:val="0022441F"/>
    <w:rsid w:val="0022545C"/>
    <w:rsid w:val="00226544"/>
    <w:rsid w:val="00227155"/>
    <w:rsid w:val="00230D70"/>
    <w:rsid w:val="0023219C"/>
    <w:rsid w:val="00235A2C"/>
    <w:rsid w:val="00236FA3"/>
    <w:rsid w:val="002424EB"/>
    <w:rsid w:val="00250C77"/>
    <w:rsid w:val="002534BE"/>
    <w:rsid w:val="002535BC"/>
    <w:rsid w:val="00254A4E"/>
    <w:rsid w:val="002558B8"/>
    <w:rsid w:val="00256709"/>
    <w:rsid w:val="00256832"/>
    <w:rsid w:val="002600E7"/>
    <w:rsid w:val="0026016E"/>
    <w:rsid w:val="00266F81"/>
    <w:rsid w:val="00267429"/>
    <w:rsid w:val="0028284D"/>
    <w:rsid w:val="00282A88"/>
    <w:rsid w:val="00283788"/>
    <w:rsid w:val="00283EC5"/>
    <w:rsid w:val="00285E7B"/>
    <w:rsid w:val="002931EC"/>
    <w:rsid w:val="00293547"/>
    <w:rsid w:val="0029360D"/>
    <w:rsid w:val="00297A07"/>
    <w:rsid w:val="002A1F67"/>
    <w:rsid w:val="002A2422"/>
    <w:rsid w:val="002A244B"/>
    <w:rsid w:val="002A2E6B"/>
    <w:rsid w:val="002C304A"/>
    <w:rsid w:val="002C332C"/>
    <w:rsid w:val="002C5BCD"/>
    <w:rsid w:val="002C5F64"/>
    <w:rsid w:val="002D1E5A"/>
    <w:rsid w:val="002D2C3B"/>
    <w:rsid w:val="002D573C"/>
    <w:rsid w:val="002D6A96"/>
    <w:rsid w:val="002E1FC5"/>
    <w:rsid w:val="002E3CCE"/>
    <w:rsid w:val="002E447D"/>
    <w:rsid w:val="002E64E3"/>
    <w:rsid w:val="002F122E"/>
    <w:rsid w:val="002F442C"/>
    <w:rsid w:val="002F5F8D"/>
    <w:rsid w:val="00301503"/>
    <w:rsid w:val="00301649"/>
    <w:rsid w:val="003024FD"/>
    <w:rsid w:val="00305364"/>
    <w:rsid w:val="00314081"/>
    <w:rsid w:val="003143F1"/>
    <w:rsid w:val="00314954"/>
    <w:rsid w:val="00315B7F"/>
    <w:rsid w:val="003230CB"/>
    <w:rsid w:val="00324057"/>
    <w:rsid w:val="0032457A"/>
    <w:rsid w:val="003319FE"/>
    <w:rsid w:val="00331E82"/>
    <w:rsid w:val="0033289D"/>
    <w:rsid w:val="00336579"/>
    <w:rsid w:val="00351618"/>
    <w:rsid w:val="00352559"/>
    <w:rsid w:val="00355813"/>
    <w:rsid w:val="00362574"/>
    <w:rsid w:val="00362736"/>
    <w:rsid w:val="003705C6"/>
    <w:rsid w:val="00373D40"/>
    <w:rsid w:val="00374D9A"/>
    <w:rsid w:val="00375C95"/>
    <w:rsid w:val="00376021"/>
    <w:rsid w:val="00382384"/>
    <w:rsid w:val="003856C2"/>
    <w:rsid w:val="00386136"/>
    <w:rsid w:val="00386D94"/>
    <w:rsid w:val="003915C3"/>
    <w:rsid w:val="00391CBC"/>
    <w:rsid w:val="00391E05"/>
    <w:rsid w:val="00395987"/>
    <w:rsid w:val="00395E1A"/>
    <w:rsid w:val="00396EEA"/>
    <w:rsid w:val="003A3AD0"/>
    <w:rsid w:val="003A6660"/>
    <w:rsid w:val="003A7E09"/>
    <w:rsid w:val="003B1FC5"/>
    <w:rsid w:val="003B2129"/>
    <w:rsid w:val="003B2C9B"/>
    <w:rsid w:val="003B522A"/>
    <w:rsid w:val="003B57C0"/>
    <w:rsid w:val="003C0511"/>
    <w:rsid w:val="003C2C80"/>
    <w:rsid w:val="003C3563"/>
    <w:rsid w:val="003C643A"/>
    <w:rsid w:val="003C7D75"/>
    <w:rsid w:val="003D1103"/>
    <w:rsid w:val="003D2465"/>
    <w:rsid w:val="003D3623"/>
    <w:rsid w:val="003D3DB9"/>
    <w:rsid w:val="003D4528"/>
    <w:rsid w:val="003D5A8F"/>
    <w:rsid w:val="003D691E"/>
    <w:rsid w:val="003E16D9"/>
    <w:rsid w:val="003E5C7D"/>
    <w:rsid w:val="003F202D"/>
    <w:rsid w:val="003F2609"/>
    <w:rsid w:val="003F2E42"/>
    <w:rsid w:val="003F3E5B"/>
    <w:rsid w:val="003F4831"/>
    <w:rsid w:val="003F66A6"/>
    <w:rsid w:val="00403E49"/>
    <w:rsid w:val="00404EB0"/>
    <w:rsid w:val="00410E35"/>
    <w:rsid w:val="004116E2"/>
    <w:rsid w:val="00411DB1"/>
    <w:rsid w:val="00411F19"/>
    <w:rsid w:val="004133A7"/>
    <w:rsid w:val="004145D4"/>
    <w:rsid w:val="00414C59"/>
    <w:rsid w:val="0041526D"/>
    <w:rsid w:val="00417392"/>
    <w:rsid w:val="004177F0"/>
    <w:rsid w:val="0042040B"/>
    <w:rsid w:val="0042047B"/>
    <w:rsid w:val="004221A3"/>
    <w:rsid w:val="00425F24"/>
    <w:rsid w:val="00432CE1"/>
    <w:rsid w:val="00433547"/>
    <w:rsid w:val="00435084"/>
    <w:rsid w:val="004405CA"/>
    <w:rsid w:val="00441E9A"/>
    <w:rsid w:val="00441ED5"/>
    <w:rsid w:val="004430DA"/>
    <w:rsid w:val="00444785"/>
    <w:rsid w:val="004460B4"/>
    <w:rsid w:val="00446D97"/>
    <w:rsid w:val="00453931"/>
    <w:rsid w:val="00454E00"/>
    <w:rsid w:val="00456FDE"/>
    <w:rsid w:val="00462519"/>
    <w:rsid w:val="00462750"/>
    <w:rsid w:val="00464BC8"/>
    <w:rsid w:val="004661FC"/>
    <w:rsid w:val="004742FD"/>
    <w:rsid w:val="0047513C"/>
    <w:rsid w:val="0047626B"/>
    <w:rsid w:val="00483310"/>
    <w:rsid w:val="0048659B"/>
    <w:rsid w:val="00487871"/>
    <w:rsid w:val="004914D4"/>
    <w:rsid w:val="0049339C"/>
    <w:rsid w:val="004942DB"/>
    <w:rsid w:val="00495960"/>
    <w:rsid w:val="004A4A62"/>
    <w:rsid w:val="004B19A7"/>
    <w:rsid w:val="004B35AC"/>
    <w:rsid w:val="004B4EF8"/>
    <w:rsid w:val="004B549D"/>
    <w:rsid w:val="004B782F"/>
    <w:rsid w:val="004C067D"/>
    <w:rsid w:val="004C2859"/>
    <w:rsid w:val="004C36F9"/>
    <w:rsid w:val="004C7845"/>
    <w:rsid w:val="004D4CF4"/>
    <w:rsid w:val="004D5578"/>
    <w:rsid w:val="004E20A1"/>
    <w:rsid w:val="004E34CB"/>
    <w:rsid w:val="004F2256"/>
    <w:rsid w:val="004F3221"/>
    <w:rsid w:val="004F34A6"/>
    <w:rsid w:val="004F6619"/>
    <w:rsid w:val="0050260E"/>
    <w:rsid w:val="005038DF"/>
    <w:rsid w:val="005049F4"/>
    <w:rsid w:val="005104E7"/>
    <w:rsid w:val="00512A4F"/>
    <w:rsid w:val="00513A39"/>
    <w:rsid w:val="00513BEC"/>
    <w:rsid w:val="005205A8"/>
    <w:rsid w:val="0052480E"/>
    <w:rsid w:val="00524E9E"/>
    <w:rsid w:val="00525110"/>
    <w:rsid w:val="005251F9"/>
    <w:rsid w:val="00530CC1"/>
    <w:rsid w:val="0053150A"/>
    <w:rsid w:val="00535668"/>
    <w:rsid w:val="005365A2"/>
    <w:rsid w:val="00541402"/>
    <w:rsid w:val="005430B2"/>
    <w:rsid w:val="00545832"/>
    <w:rsid w:val="00547DC9"/>
    <w:rsid w:val="005510E4"/>
    <w:rsid w:val="0055548B"/>
    <w:rsid w:val="00556CE1"/>
    <w:rsid w:val="005571C2"/>
    <w:rsid w:val="005574F6"/>
    <w:rsid w:val="00561939"/>
    <w:rsid w:val="00561DB0"/>
    <w:rsid w:val="00563612"/>
    <w:rsid w:val="005645E6"/>
    <w:rsid w:val="00566AC2"/>
    <w:rsid w:val="0057353D"/>
    <w:rsid w:val="005735C8"/>
    <w:rsid w:val="00576C18"/>
    <w:rsid w:val="00576E6E"/>
    <w:rsid w:val="00582F0F"/>
    <w:rsid w:val="00584B1B"/>
    <w:rsid w:val="005864C9"/>
    <w:rsid w:val="00591655"/>
    <w:rsid w:val="005929D0"/>
    <w:rsid w:val="005A6FC9"/>
    <w:rsid w:val="005A7362"/>
    <w:rsid w:val="005B2E7E"/>
    <w:rsid w:val="005B353C"/>
    <w:rsid w:val="005B68E8"/>
    <w:rsid w:val="005B7C39"/>
    <w:rsid w:val="005C067B"/>
    <w:rsid w:val="005C1007"/>
    <w:rsid w:val="005C3C87"/>
    <w:rsid w:val="005C40F1"/>
    <w:rsid w:val="005C6647"/>
    <w:rsid w:val="005C6C55"/>
    <w:rsid w:val="005D156E"/>
    <w:rsid w:val="005D1B3A"/>
    <w:rsid w:val="005D7126"/>
    <w:rsid w:val="005E041A"/>
    <w:rsid w:val="005E6D5D"/>
    <w:rsid w:val="005E6E8A"/>
    <w:rsid w:val="005F1A4E"/>
    <w:rsid w:val="005F3197"/>
    <w:rsid w:val="005F517C"/>
    <w:rsid w:val="005F6126"/>
    <w:rsid w:val="005F74CC"/>
    <w:rsid w:val="00601336"/>
    <w:rsid w:val="00610286"/>
    <w:rsid w:val="00610599"/>
    <w:rsid w:val="00610F01"/>
    <w:rsid w:val="00611A0C"/>
    <w:rsid w:val="006121F9"/>
    <w:rsid w:val="0061638E"/>
    <w:rsid w:val="0061677E"/>
    <w:rsid w:val="00620D20"/>
    <w:rsid w:val="00624CFD"/>
    <w:rsid w:val="006269B7"/>
    <w:rsid w:val="00626EAC"/>
    <w:rsid w:val="0062757A"/>
    <w:rsid w:val="00635B94"/>
    <w:rsid w:val="00635F4A"/>
    <w:rsid w:val="00644DE5"/>
    <w:rsid w:val="00647168"/>
    <w:rsid w:val="00647EB3"/>
    <w:rsid w:val="0065056F"/>
    <w:rsid w:val="00653E42"/>
    <w:rsid w:val="006540F4"/>
    <w:rsid w:val="00655DFC"/>
    <w:rsid w:val="006571C6"/>
    <w:rsid w:val="0066102E"/>
    <w:rsid w:val="00664B94"/>
    <w:rsid w:val="0066525D"/>
    <w:rsid w:val="006669E8"/>
    <w:rsid w:val="00667A68"/>
    <w:rsid w:val="006729F7"/>
    <w:rsid w:val="00676333"/>
    <w:rsid w:val="00677AE5"/>
    <w:rsid w:val="00682431"/>
    <w:rsid w:val="006840FD"/>
    <w:rsid w:val="006856FB"/>
    <w:rsid w:val="006875B2"/>
    <w:rsid w:val="00691040"/>
    <w:rsid w:val="00694D34"/>
    <w:rsid w:val="00694E88"/>
    <w:rsid w:val="006A05AD"/>
    <w:rsid w:val="006A37AF"/>
    <w:rsid w:val="006A53E2"/>
    <w:rsid w:val="006A572A"/>
    <w:rsid w:val="006B46BA"/>
    <w:rsid w:val="006B60F4"/>
    <w:rsid w:val="006C315C"/>
    <w:rsid w:val="006C40AE"/>
    <w:rsid w:val="006C4150"/>
    <w:rsid w:val="006C4494"/>
    <w:rsid w:val="006C611C"/>
    <w:rsid w:val="006D29C7"/>
    <w:rsid w:val="006D465C"/>
    <w:rsid w:val="006D49E4"/>
    <w:rsid w:val="006D5130"/>
    <w:rsid w:val="006D681C"/>
    <w:rsid w:val="006D6903"/>
    <w:rsid w:val="006E3271"/>
    <w:rsid w:val="006E4775"/>
    <w:rsid w:val="006F3128"/>
    <w:rsid w:val="006F4CD9"/>
    <w:rsid w:val="006F62C7"/>
    <w:rsid w:val="006F707C"/>
    <w:rsid w:val="007031BD"/>
    <w:rsid w:val="00703CE1"/>
    <w:rsid w:val="007059D2"/>
    <w:rsid w:val="00706E67"/>
    <w:rsid w:val="00710978"/>
    <w:rsid w:val="007118B9"/>
    <w:rsid w:val="00717E04"/>
    <w:rsid w:val="00721BD9"/>
    <w:rsid w:val="00722A19"/>
    <w:rsid w:val="007243E4"/>
    <w:rsid w:val="0073016D"/>
    <w:rsid w:val="00732605"/>
    <w:rsid w:val="00734A18"/>
    <w:rsid w:val="00737E65"/>
    <w:rsid w:val="007401F4"/>
    <w:rsid w:val="00744003"/>
    <w:rsid w:val="007446C2"/>
    <w:rsid w:val="00744837"/>
    <w:rsid w:val="007506A5"/>
    <w:rsid w:val="007512EA"/>
    <w:rsid w:val="007518A4"/>
    <w:rsid w:val="00751BCC"/>
    <w:rsid w:val="00756920"/>
    <w:rsid w:val="00761C23"/>
    <w:rsid w:val="007651C5"/>
    <w:rsid w:val="00766555"/>
    <w:rsid w:val="0077042D"/>
    <w:rsid w:val="0077088C"/>
    <w:rsid w:val="00773118"/>
    <w:rsid w:val="007758AB"/>
    <w:rsid w:val="00776431"/>
    <w:rsid w:val="00777F4A"/>
    <w:rsid w:val="007851BF"/>
    <w:rsid w:val="00791959"/>
    <w:rsid w:val="0079195E"/>
    <w:rsid w:val="00793BAA"/>
    <w:rsid w:val="00794437"/>
    <w:rsid w:val="00794EDA"/>
    <w:rsid w:val="007A10CA"/>
    <w:rsid w:val="007A152F"/>
    <w:rsid w:val="007A3DE5"/>
    <w:rsid w:val="007A4B5B"/>
    <w:rsid w:val="007B1E70"/>
    <w:rsid w:val="007B26BF"/>
    <w:rsid w:val="007B5DE1"/>
    <w:rsid w:val="007C08B3"/>
    <w:rsid w:val="007C28AD"/>
    <w:rsid w:val="007C5B03"/>
    <w:rsid w:val="007C6748"/>
    <w:rsid w:val="007C6B30"/>
    <w:rsid w:val="007C6DFF"/>
    <w:rsid w:val="007C6E79"/>
    <w:rsid w:val="007D7A62"/>
    <w:rsid w:val="007E2E11"/>
    <w:rsid w:val="007E48A5"/>
    <w:rsid w:val="007F24F3"/>
    <w:rsid w:val="007F5A09"/>
    <w:rsid w:val="007F5CBF"/>
    <w:rsid w:val="00801241"/>
    <w:rsid w:val="008019D0"/>
    <w:rsid w:val="00801CAF"/>
    <w:rsid w:val="00804FE3"/>
    <w:rsid w:val="008056E4"/>
    <w:rsid w:val="00807780"/>
    <w:rsid w:val="00810E3B"/>
    <w:rsid w:val="008136B8"/>
    <w:rsid w:val="00815981"/>
    <w:rsid w:val="00820B69"/>
    <w:rsid w:val="00823390"/>
    <w:rsid w:val="00823DBC"/>
    <w:rsid w:val="00824E3E"/>
    <w:rsid w:val="008252C7"/>
    <w:rsid w:val="00835241"/>
    <w:rsid w:val="00841642"/>
    <w:rsid w:val="00842122"/>
    <w:rsid w:val="008449BB"/>
    <w:rsid w:val="00845CF2"/>
    <w:rsid w:val="00847896"/>
    <w:rsid w:val="008518A0"/>
    <w:rsid w:val="00851D1D"/>
    <w:rsid w:val="00852937"/>
    <w:rsid w:val="00853F12"/>
    <w:rsid w:val="00854357"/>
    <w:rsid w:val="00855BBF"/>
    <w:rsid w:val="0085726F"/>
    <w:rsid w:val="008604F4"/>
    <w:rsid w:val="0086234A"/>
    <w:rsid w:val="00862604"/>
    <w:rsid w:val="00864D9C"/>
    <w:rsid w:val="008704D1"/>
    <w:rsid w:val="00870C41"/>
    <w:rsid w:val="008733F7"/>
    <w:rsid w:val="0087427E"/>
    <w:rsid w:val="0087668D"/>
    <w:rsid w:val="008818E6"/>
    <w:rsid w:val="008829BB"/>
    <w:rsid w:val="008842CE"/>
    <w:rsid w:val="00887924"/>
    <w:rsid w:val="00891DC5"/>
    <w:rsid w:val="0089358C"/>
    <w:rsid w:val="008942CF"/>
    <w:rsid w:val="00895136"/>
    <w:rsid w:val="008969BF"/>
    <w:rsid w:val="00897DD3"/>
    <w:rsid w:val="008A117B"/>
    <w:rsid w:val="008A1E8B"/>
    <w:rsid w:val="008A33F2"/>
    <w:rsid w:val="008A530A"/>
    <w:rsid w:val="008A5949"/>
    <w:rsid w:val="008B0AF6"/>
    <w:rsid w:val="008B47E5"/>
    <w:rsid w:val="008B5CBF"/>
    <w:rsid w:val="008B5F0C"/>
    <w:rsid w:val="008B65BE"/>
    <w:rsid w:val="008B766B"/>
    <w:rsid w:val="008B7945"/>
    <w:rsid w:val="008B7D8E"/>
    <w:rsid w:val="008D0B2A"/>
    <w:rsid w:val="008D1844"/>
    <w:rsid w:val="008D3E76"/>
    <w:rsid w:val="008D49D8"/>
    <w:rsid w:val="008E07CB"/>
    <w:rsid w:val="008E0B96"/>
    <w:rsid w:val="008E2EEB"/>
    <w:rsid w:val="008E3BD6"/>
    <w:rsid w:val="008F35F5"/>
    <w:rsid w:val="008F400C"/>
    <w:rsid w:val="008F6974"/>
    <w:rsid w:val="009024F6"/>
    <w:rsid w:val="0090287F"/>
    <w:rsid w:val="009036D7"/>
    <w:rsid w:val="00907498"/>
    <w:rsid w:val="00915587"/>
    <w:rsid w:val="00915A46"/>
    <w:rsid w:val="00915D2E"/>
    <w:rsid w:val="0091630F"/>
    <w:rsid w:val="00926CD2"/>
    <w:rsid w:val="009276E1"/>
    <w:rsid w:val="00932E04"/>
    <w:rsid w:val="0094014B"/>
    <w:rsid w:val="00941623"/>
    <w:rsid w:val="00943ADE"/>
    <w:rsid w:val="009445FA"/>
    <w:rsid w:val="009468E2"/>
    <w:rsid w:val="00947602"/>
    <w:rsid w:val="00952BAA"/>
    <w:rsid w:val="00960E50"/>
    <w:rsid w:val="009632E0"/>
    <w:rsid w:val="009632FC"/>
    <w:rsid w:val="0097370B"/>
    <w:rsid w:val="0097673A"/>
    <w:rsid w:val="00976AE0"/>
    <w:rsid w:val="009835F9"/>
    <w:rsid w:val="00984269"/>
    <w:rsid w:val="00985A39"/>
    <w:rsid w:val="00985E84"/>
    <w:rsid w:val="00987745"/>
    <w:rsid w:val="00990DBC"/>
    <w:rsid w:val="00992E50"/>
    <w:rsid w:val="009968F2"/>
    <w:rsid w:val="009A0B68"/>
    <w:rsid w:val="009A3415"/>
    <w:rsid w:val="009A43A5"/>
    <w:rsid w:val="009A5569"/>
    <w:rsid w:val="009A73E3"/>
    <w:rsid w:val="009B2F5B"/>
    <w:rsid w:val="009B3F06"/>
    <w:rsid w:val="009B458A"/>
    <w:rsid w:val="009C420A"/>
    <w:rsid w:val="009C4977"/>
    <w:rsid w:val="009C4DBB"/>
    <w:rsid w:val="009C753F"/>
    <w:rsid w:val="009D3E7F"/>
    <w:rsid w:val="009D51CE"/>
    <w:rsid w:val="009D6AD3"/>
    <w:rsid w:val="009D7EAC"/>
    <w:rsid w:val="009E0D28"/>
    <w:rsid w:val="009E3DC8"/>
    <w:rsid w:val="009E4E84"/>
    <w:rsid w:val="009E6CF6"/>
    <w:rsid w:val="009F144D"/>
    <w:rsid w:val="009F2262"/>
    <w:rsid w:val="009F269F"/>
    <w:rsid w:val="009F4341"/>
    <w:rsid w:val="009F482E"/>
    <w:rsid w:val="009F7CA3"/>
    <w:rsid w:val="00A0108B"/>
    <w:rsid w:val="00A02604"/>
    <w:rsid w:val="00A04401"/>
    <w:rsid w:val="00A10C2C"/>
    <w:rsid w:val="00A131AD"/>
    <w:rsid w:val="00A13547"/>
    <w:rsid w:val="00A15632"/>
    <w:rsid w:val="00A17386"/>
    <w:rsid w:val="00A17828"/>
    <w:rsid w:val="00A210CD"/>
    <w:rsid w:val="00A21AAA"/>
    <w:rsid w:val="00A338DD"/>
    <w:rsid w:val="00A4021A"/>
    <w:rsid w:val="00A437E8"/>
    <w:rsid w:val="00A4543F"/>
    <w:rsid w:val="00A51BB5"/>
    <w:rsid w:val="00A575F1"/>
    <w:rsid w:val="00A60679"/>
    <w:rsid w:val="00A6080B"/>
    <w:rsid w:val="00A60BA5"/>
    <w:rsid w:val="00A611AC"/>
    <w:rsid w:val="00A627C3"/>
    <w:rsid w:val="00A6299E"/>
    <w:rsid w:val="00A6440C"/>
    <w:rsid w:val="00A669C6"/>
    <w:rsid w:val="00A7491E"/>
    <w:rsid w:val="00A77540"/>
    <w:rsid w:val="00A77C70"/>
    <w:rsid w:val="00A81331"/>
    <w:rsid w:val="00A82DB7"/>
    <w:rsid w:val="00A84E85"/>
    <w:rsid w:val="00A85003"/>
    <w:rsid w:val="00A97E0F"/>
    <w:rsid w:val="00AA18B0"/>
    <w:rsid w:val="00AA39C4"/>
    <w:rsid w:val="00AB0F74"/>
    <w:rsid w:val="00AB2942"/>
    <w:rsid w:val="00AB4371"/>
    <w:rsid w:val="00AB6164"/>
    <w:rsid w:val="00AC1A2F"/>
    <w:rsid w:val="00AC6436"/>
    <w:rsid w:val="00AD231A"/>
    <w:rsid w:val="00AD2B45"/>
    <w:rsid w:val="00AD5FBC"/>
    <w:rsid w:val="00AE05F0"/>
    <w:rsid w:val="00AE0F02"/>
    <w:rsid w:val="00AF1D97"/>
    <w:rsid w:val="00AF24C6"/>
    <w:rsid w:val="00AF32C9"/>
    <w:rsid w:val="00AF32DE"/>
    <w:rsid w:val="00AF6FEB"/>
    <w:rsid w:val="00B029CD"/>
    <w:rsid w:val="00B04255"/>
    <w:rsid w:val="00B04C6F"/>
    <w:rsid w:val="00B0649D"/>
    <w:rsid w:val="00B1134B"/>
    <w:rsid w:val="00B124C0"/>
    <w:rsid w:val="00B155F2"/>
    <w:rsid w:val="00B15C02"/>
    <w:rsid w:val="00B16725"/>
    <w:rsid w:val="00B21803"/>
    <w:rsid w:val="00B21CB7"/>
    <w:rsid w:val="00B306DB"/>
    <w:rsid w:val="00B314FE"/>
    <w:rsid w:val="00B320A9"/>
    <w:rsid w:val="00B34F9D"/>
    <w:rsid w:val="00B3502E"/>
    <w:rsid w:val="00B35769"/>
    <w:rsid w:val="00B47879"/>
    <w:rsid w:val="00B47EDF"/>
    <w:rsid w:val="00B50245"/>
    <w:rsid w:val="00B56B23"/>
    <w:rsid w:val="00B5708C"/>
    <w:rsid w:val="00B629AF"/>
    <w:rsid w:val="00B63313"/>
    <w:rsid w:val="00B634F7"/>
    <w:rsid w:val="00B64790"/>
    <w:rsid w:val="00B66CF3"/>
    <w:rsid w:val="00B71D4A"/>
    <w:rsid w:val="00B72A51"/>
    <w:rsid w:val="00B74AC3"/>
    <w:rsid w:val="00B77412"/>
    <w:rsid w:val="00B8115F"/>
    <w:rsid w:val="00B82011"/>
    <w:rsid w:val="00B85216"/>
    <w:rsid w:val="00B86C15"/>
    <w:rsid w:val="00B874EB"/>
    <w:rsid w:val="00B9216C"/>
    <w:rsid w:val="00B94E21"/>
    <w:rsid w:val="00B960FC"/>
    <w:rsid w:val="00B96ADC"/>
    <w:rsid w:val="00B96B72"/>
    <w:rsid w:val="00B96FC6"/>
    <w:rsid w:val="00B97010"/>
    <w:rsid w:val="00BA0C4A"/>
    <w:rsid w:val="00BA2467"/>
    <w:rsid w:val="00BA6EDF"/>
    <w:rsid w:val="00BA726E"/>
    <w:rsid w:val="00BB5987"/>
    <w:rsid w:val="00BB5C75"/>
    <w:rsid w:val="00BB6BAF"/>
    <w:rsid w:val="00BB72B6"/>
    <w:rsid w:val="00BC1A0F"/>
    <w:rsid w:val="00BC1DDA"/>
    <w:rsid w:val="00BC2D0C"/>
    <w:rsid w:val="00BC3BAD"/>
    <w:rsid w:val="00BC40E2"/>
    <w:rsid w:val="00BC680A"/>
    <w:rsid w:val="00BD059C"/>
    <w:rsid w:val="00BD1DFD"/>
    <w:rsid w:val="00BD27DD"/>
    <w:rsid w:val="00BD2C75"/>
    <w:rsid w:val="00BE0A97"/>
    <w:rsid w:val="00BE2BA9"/>
    <w:rsid w:val="00BE32DC"/>
    <w:rsid w:val="00BE3332"/>
    <w:rsid w:val="00BE73FA"/>
    <w:rsid w:val="00BF141E"/>
    <w:rsid w:val="00BF27AA"/>
    <w:rsid w:val="00BF2CB7"/>
    <w:rsid w:val="00BF609B"/>
    <w:rsid w:val="00BF7A00"/>
    <w:rsid w:val="00C00536"/>
    <w:rsid w:val="00C02E36"/>
    <w:rsid w:val="00C07116"/>
    <w:rsid w:val="00C07529"/>
    <w:rsid w:val="00C105E9"/>
    <w:rsid w:val="00C11BDD"/>
    <w:rsid w:val="00C14664"/>
    <w:rsid w:val="00C147B6"/>
    <w:rsid w:val="00C150DD"/>
    <w:rsid w:val="00C159CB"/>
    <w:rsid w:val="00C201E7"/>
    <w:rsid w:val="00C2069A"/>
    <w:rsid w:val="00C24182"/>
    <w:rsid w:val="00C26243"/>
    <w:rsid w:val="00C27EEF"/>
    <w:rsid w:val="00C313C7"/>
    <w:rsid w:val="00C31437"/>
    <w:rsid w:val="00C37238"/>
    <w:rsid w:val="00C434FE"/>
    <w:rsid w:val="00C44274"/>
    <w:rsid w:val="00C4745A"/>
    <w:rsid w:val="00C50CA6"/>
    <w:rsid w:val="00C534AC"/>
    <w:rsid w:val="00C56E32"/>
    <w:rsid w:val="00C576C9"/>
    <w:rsid w:val="00C57B29"/>
    <w:rsid w:val="00C6130F"/>
    <w:rsid w:val="00C65D4A"/>
    <w:rsid w:val="00C70E0D"/>
    <w:rsid w:val="00C737F0"/>
    <w:rsid w:val="00C76141"/>
    <w:rsid w:val="00C7664C"/>
    <w:rsid w:val="00C8643E"/>
    <w:rsid w:val="00C876F6"/>
    <w:rsid w:val="00C902DF"/>
    <w:rsid w:val="00C919B4"/>
    <w:rsid w:val="00C91B95"/>
    <w:rsid w:val="00C943B6"/>
    <w:rsid w:val="00C97CD2"/>
    <w:rsid w:val="00CA10CC"/>
    <w:rsid w:val="00CA230C"/>
    <w:rsid w:val="00CA5B01"/>
    <w:rsid w:val="00CA63C4"/>
    <w:rsid w:val="00CA6B53"/>
    <w:rsid w:val="00CA7E8A"/>
    <w:rsid w:val="00CA7F9C"/>
    <w:rsid w:val="00CB1127"/>
    <w:rsid w:val="00CB28BC"/>
    <w:rsid w:val="00CB2DE3"/>
    <w:rsid w:val="00CB3EEE"/>
    <w:rsid w:val="00CB6366"/>
    <w:rsid w:val="00CB768D"/>
    <w:rsid w:val="00CC058A"/>
    <w:rsid w:val="00CC1630"/>
    <w:rsid w:val="00CC1DAE"/>
    <w:rsid w:val="00CC2BC0"/>
    <w:rsid w:val="00CD0B8F"/>
    <w:rsid w:val="00CD1044"/>
    <w:rsid w:val="00CD2D43"/>
    <w:rsid w:val="00CD580F"/>
    <w:rsid w:val="00CE0612"/>
    <w:rsid w:val="00CE31C8"/>
    <w:rsid w:val="00CE47DB"/>
    <w:rsid w:val="00CE4E33"/>
    <w:rsid w:val="00CE6B63"/>
    <w:rsid w:val="00CF2C3F"/>
    <w:rsid w:val="00CF6933"/>
    <w:rsid w:val="00CF748C"/>
    <w:rsid w:val="00D001F0"/>
    <w:rsid w:val="00D02986"/>
    <w:rsid w:val="00D03A5F"/>
    <w:rsid w:val="00D05438"/>
    <w:rsid w:val="00D05BCF"/>
    <w:rsid w:val="00D068AF"/>
    <w:rsid w:val="00D06A76"/>
    <w:rsid w:val="00D103A9"/>
    <w:rsid w:val="00D15489"/>
    <w:rsid w:val="00D23154"/>
    <w:rsid w:val="00D23F6E"/>
    <w:rsid w:val="00D322F3"/>
    <w:rsid w:val="00D341DA"/>
    <w:rsid w:val="00D352DA"/>
    <w:rsid w:val="00D3538A"/>
    <w:rsid w:val="00D40ACF"/>
    <w:rsid w:val="00D41F17"/>
    <w:rsid w:val="00D43AEE"/>
    <w:rsid w:val="00D44EE3"/>
    <w:rsid w:val="00D50605"/>
    <w:rsid w:val="00D56631"/>
    <w:rsid w:val="00D56D80"/>
    <w:rsid w:val="00D620F2"/>
    <w:rsid w:val="00D62FD4"/>
    <w:rsid w:val="00D64C2E"/>
    <w:rsid w:val="00D67673"/>
    <w:rsid w:val="00D75354"/>
    <w:rsid w:val="00D83BDD"/>
    <w:rsid w:val="00D856DE"/>
    <w:rsid w:val="00D9063E"/>
    <w:rsid w:val="00D91212"/>
    <w:rsid w:val="00D914DB"/>
    <w:rsid w:val="00D93FF5"/>
    <w:rsid w:val="00D9434A"/>
    <w:rsid w:val="00D967AC"/>
    <w:rsid w:val="00DA42F1"/>
    <w:rsid w:val="00DA51C5"/>
    <w:rsid w:val="00DA587F"/>
    <w:rsid w:val="00DB6F51"/>
    <w:rsid w:val="00DC15E6"/>
    <w:rsid w:val="00DC2554"/>
    <w:rsid w:val="00DC350C"/>
    <w:rsid w:val="00DC38FE"/>
    <w:rsid w:val="00DC4B8B"/>
    <w:rsid w:val="00DC5CCD"/>
    <w:rsid w:val="00DD0C33"/>
    <w:rsid w:val="00DD1910"/>
    <w:rsid w:val="00DD2153"/>
    <w:rsid w:val="00DD2F45"/>
    <w:rsid w:val="00DD3BED"/>
    <w:rsid w:val="00DE05E4"/>
    <w:rsid w:val="00DE1815"/>
    <w:rsid w:val="00DE1A03"/>
    <w:rsid w:val="00DE519C"/>
    <w:rsid w:val="00DF0080"/>
    <w:rsid w:val="00DF6023"/>
    <w:rsid w:val="00DF6775"/>
    <w:rsid w:val="00DF6A4A"/>
    <w:rsid w:val="00DF72A2"/>
    <w:rsid w:val="00E004D3"/>
    <w:rsid w:val="00E06A4C"/>
    <w:rsid w:val="00E07FE3"/>
    <w:rsid w:val="00E13185"/>
    <w:rsid w:val="00E21015"/>
    <w:rsid w:val="00E24218"/>
    <w:rsid w:val="00E24371"/>
    <w:rsid w:val="00E24BB0"/>
    <w:rsid w:val="00E27B3B"/>
    <w:rsid w:val="00E322FD"/>
    <w:rsid w:val="00E33041"/>
    <w:rsid w:val="00E42AD8"/>
    <w:rsid w:val="00E4366E"/>
    <w:rsid w:val="00E45087"/>
    <w:rsid w:val="00E45AF3"/>
    <w:rsid w:val="00E466E7"/>
    <w:rsid w:val="00E46A41"/>
    <w:rsid w:val="00E473F3"/>
    <w:rsid w:val="00E477FC"/>
    <w:rsid w:val="00E500CA"/>
    <w:rsid w:val="00E50669"/>
    <w:rsid w:val="00E51132"/>
    <w:rsid w:val="00E55027"/>
    <w:rsid w:val="00E64F39"/>
    <w:rsid w:val="00E66AA3"/>
    <w:rsid w:val="00E70140"/>
    <w:rsid w:val="00E71877"/>
    <w:rsid w:val="00E71AC6"/>
    <w:rsid w:val="00E71E8E"/>
    <w:rsid w:val="00E748A9"/>
    <w:rsid w:val="00E768CC"/>
    <w:rsid w:val="00E83BC9"/>
    <w:rsid w:val="00E8459D"/>
    <w:rsid w:val="00E87DD1"/>
    <w:rsid w:val="00E95E28"/>
    <w:rsid w:val="00E9782A"/>
    <w:rsid w:val="00E978F4"/>
    <w:rsid w:val="00EA1475"/>
    <w:rsid w:val="00EA67C0"/>
    <w:rsid w:val="00EB0548"/>
    <w:rsid w:val="00EB552C"/>
    <w:rsid w:val="00EC0F48"/>
    <w:rsid w:val="00EC6719"/>
    <w:rsid w:val="00ED023F"/>
    <w:rsid w:val="00ED1E41"/>
    <w:rsid w:val="00ED2C57"/>
    <w:rsid w:val="00ED7ADA"/>
    <w:rsid w:val="00EE1E93"/>
    <w:rsid w:val="00EE2B40"/>
    <w:rsid w:val="00EE3204"/>
    <w:rsid w:val="00EE38A2"/>
    <w:rsid w:val="00EE3DE1"/>
    <w:rsid w:val="00EF324B"/>
    <w:rsid w:val="00EF3EE0"/>
    <w:rsid w:val="00EF3FF7"/>
    <w:rsid w:val="00EF4106"/>
    <w:rsid w:val="00EF4B3A"/>
    <w:rsid w:val="00F02825"/>
    <w:rsid w:val="00F028E1"/>
    <w:rsid w:val="00F03F98"/>
    <w:rsid w:val="00F04856"/>
    <w:rsid w:val="00F1247F"/>
    <w:rsid w:val="00F1275B"/>
    <w:rsid w:val="00F134E0"/>
    <w:rsid w:val="00F15CCC"/>
    <w:rsid w:val="00F1745B"/>
    <w:rsid w:val="00F20B5F"/>
    <w:rsid w:val="00F22B8B"/>
    <w:rsid w:val="00F240A8"/>
    <w:rsid w:val="00F24B04"/>
    <w:rsid w:val="00F26E7E"/>
    <w:rsid w:val="00F3383D"/>
    <w:rsid w:val="00F33F78"/>
    <w:rsid w:val="00F34FE7"/>
    <w:rsid w:val="00F430EB"/>
    <w:rsid w:val="00F43963"/>
    <w:rsid w:val="00F45685"/>
    <w:rsid w:val="00F457F7"/>
    <w:rsid w:val="00F47166"/>
    <w:rsid w:val="00F535B5"/>
    <w:rsid w:val="00F57B53"/>
    <w:rsid w:val="00F617EB"/>
    <w:rsid w:val="00F61DB8"/>
    <w:rsid w:val="00F63A6A"/>
    <w:rsid w:val="00F643DD"/>
    <w:rsid w:val="00F64F70"/>
    <w:rsid w:val="00F72C1E"/>
    <w:rsid w:val="00F748CE"/>
    <w:rsid w:val="00F7539E"/>
    <w:rsid w:val="00F811D5"/>
    <w:rsid w:val="00F815E3"/>
    <w:rsid w:val="00F81A7F"/>
    <w:rsid w:val="00F85D90"/>
    <w:rsid w:val="00F86156"/>
    <w:rsid w:val="00F90C74"/>
    <w:rsid w:val="00F936CB"/>
    <w:rsid w:val="00F941A2"/>
    <w:rsid w:val="00FA28DE"/>
    <w:rsid w:val="00FA6F21"/>
    <w:rsid w:val="00FB108D"/>
    <w:rsid w:val="00FB22D8"/>
    <w:rsid w:val="00FB472B"/>
    <w:rsid w:val="00FB4F3E"/>
    <w:rsid w:val="00FC0EDE"/>
    <w:rsid w:val="00FC78F8"/>
    <w:rsid w:val="00FD0573"/>
    <w:rsid w:val="00FD4545"/>
    <w:rsid w:val="00FD54CC"/>
    <w:rsid w:val="00FE1306"/>
    <w:rsid w:val="00FE7D85"/>
    <w:rsid w:val="00FF554D"/>
    <w:rsid w:val="00FF6311"/>
    <w:rsid w:val="00FF768B"/>
    <w:rsid w:val="00FF7C6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11EFBB04"/>
  <w15:docId w15:val="{9FF1D9E4-53B1-4694-88ED-09A79A5E8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99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0B3544"/>
    <w:pPr>
      <w:suppressAutoHyphens/>
      <w:spacing w:after="200" w:line="276" w:lineRule="auto"/>
    </w:pPr>
    <w:rPr>
      <w:rFonts w:ascii="Calibri" w:eastAsia="Calibri" w:hAnsi="Calibri"/>
      <w:kern w:val="1"/>
      <w:sz w:val="22"/>
      <w:szCs w:val="22"/>
      <w:lang w:val="en-US" w:eastAsia="ar-SA"/>
    </w:rPr>
  </w:style>
  <w:style w:type="paragraph" w:styleId="Heading1">
    <w:name w:val="heading 1"/>
    <w:basedOn w:val="Normal"/>
    <w:next w:val="Normal"/>
    <w:link w:val="Heading1Char"/>
    <w:qFormat/>
    <w:rsid w:val="008449BB"/>
    <w:pPr>
      <w:keepNext/>
      <w:numPr>
        <w:numId w:val="1"/>
      </w:numPr>
      <w:suppressAutoHyphens w:val="0"/>
      <w:spacing w:after="0" w:line="240" w:lineRule="auto"/>
      <w:jc w:val="both"/>
      <w:outlineLvl w:val="0"/>
    </w:pPr>
    <w:rPr>
      <w:rFonts w:ascii="Times New Roman" w:eastAsia="Times New Roman" w:hAnsi="Times New Roman"/>
      <w:b/>
      <w:bCs/>
      <w:kern w:val="0"/>
      <w:sz w:val="24"/>
      <w:szCs w:val="24"/>
      <w:lang w:eastAsia="en-US"/>
    </w:rPr>
  </w:style>
  <w:style w:type="paragraph" w:styleId="Heading2">
    <w:name w:val="heading 2"/>
    <w:basedOn w:val="Normal"/>
    <w:next w:val="BodyText"/>
    <w:qFormat/>
    <w:rsid w:val="000B3544"/>
    <w:pPr>
      <w:keepNext/>
      <w:tabs>
        <w:tab w:val="num" w:pos="576"/>
      </w:tabs>
      <w:spacing w:after="0" w:line="360" w:lineRule="auto"/>
      <w:ind w:left="576" w:hanging="576"/>
      <w:jc w:val="both"/>
      <w:outlineLvl w:val="1"/>
    </w:pPr>
    <w:rPr>
      <w:rFonts w:ascii="Arial Narrow" w:eastAsia="Times New Roman" w:hAnsi="Arial Narrow"/>
      <w:b/>
      <w:bCs/>
      <w:sz w:val="24"/>
      <w:szCs w:val="24"/>
      <w:lang w:val="en-GB"/>
    </w:rPr>
  </w:style>
  <w:style w:type="paragraph" w:styleId="Heading3">
    <w:name w:val="heading 3"/>
    <w:basedOn w:val="Normal"/>
    <w:next w:val="BodyText"/>
    <w:qFormat/>
    <w:rsid w:val="000B3544"/>
    <w:pPr>
      <w:keepNext/>
      <w:tabs>
        <w:tab w:val="num" w:pos="720"/>
      </w:tabs>
      <w:spacing w:before="200" w:after="0"/>
      <w:ind w:left="720" w:hanging="720"/>
      <w:outlineLvl w:val="2"/>
    </w:pPr>
    <w:rPr>
      <w:rFonts w:ascii="Cambria" w:hAnsi="Cambria" w:cs="font415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360D"/>
    <w:pPr>
      <w:keepNext/>
      <w:keepLines/>
      <w:suppressAutoHyphens w:val="0"/>
      <w:spacing w:before="200" w:after="0" w:line="240" w:lineRule="auto"/>
      <w:outlineLvl w:val="3"/>
    </w:pPr>
    <w:rPr>
      <w:rFonts w:ascii="Cambria" w:eastAsia="Times New Roman" w:hAnsi="Cambria"/>
      <w:b/>
      <w:bCs/>
      <w:i/>
      <w:iCs/>
      <w:color w:val="4F81BD"/>
      <w:kern w:val="0"/>
      <w:sz w:val="24"/>
      <w:szCs w:val="24"/>
      <w:lang w:eastAsia="en-US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9360D"/>
    <w:pPr>
      <w:spacing w:before="240" w:after="60"/>
      <w:outlineLvl w:val="5"/>
    </w:pPr>
    <w:rPr>
      <w:rFonts w:eastAsia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449BB"/>
    <w:rPr>
      <w:b/>
      <w:bCs/>
      <w:sz w:val="24"/>
      <w:szCs w:val="24"/>
    </w:rPr>
  </w:style>
  <w:style w:type="paragraph" w:styleId="BodyText">
    <w:name w:val="Body Text"/>
    <w:basedOn w:val="Normal"/>
    <w:rsid w:val="000B3544"/>
    <w:pPr>
      <w:spacing w:after="120" w:line="100" w:lineRule="atLeast"/>
    </w:pPr>
    <w:rPr>
      <w:rFonts w:ascii="Times New Roman" w:eastAsia="Times New Roman" w:hAnsi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360D"/>
    <w:rPr>
      <w:rFonts w:ascii="Cambria" w:eastAsia="Times New Roman" w:hAnsi="Cambria" w:cs="Times New Roman"/>
      <w:b/>
      <w:bCs/>
      <w:i/>
      <w:iCs/>
      <w:color w:val="4F81BD"/>
      <w:sz w:val="24"/>
      <w:szCs w:val="24"/>
    </w:rPr>
  </w:style>
  <w:style w:type="character" w:customStyle="1" w:styleId="Heading6Char">
    <w:name w:val="Heading 6 Char"/>
    <w:basedOn w:val="DefaultParagraphFont"/>
    <w:link w:val="Heading6"/>
    <w:semiHidden/>
    <w:rsid w:val="0029360D"/>
    <w:rPr>
      <w:rFonts w:ascii="Calibri" w:eastAsia="Times New Roman" w:hAnsi="Calibri" w:cs="Times New Roman"/>
      <w:b/>
      <w:bCs/>
      <w:kern w:val="1"/>
      <w:sz w:val="22"/>
      <w:szCs w:val="22"/>
      <w:lang w:eastAsia="ar-SA"/>
    </w:rPr>
  </w:style>
  <w:style w:type="character" w:customStyle="1" w:styleId="ListLabel1">
    <w:name w:val="ListLabel 1"/>
    <w:rsid w:val="000B3544"/>
    <w:rPr>
      <w:rFonts w:cs="Times New Roman"/>
    </w:rPr>
  </w:style>
  <w:style w:type="character" w:customStyle="1" w:styleId="ListLabel2">
    <w:name w:val="ListLabel 2"/>
    <w:rsid w:val="000B3544"/>
    <w:rPr>
      <w:rFonts w:cs="Times New Roman"/>
      <w:color w:val="00000A"/>
    </w:rPr>
  </w:style>
  <w:style w:type="character" w:customStyle="1" w:styleId="ListLabel3">
    <w:name w:val="ListLabel 3"/>
    <w:rsid w:val="000B3544"/>
    <w:rPr>
      <w:rFonts w:cs="Times New Roman"/>
      <w:color w:val="00B050"/>
    </w:rPr>
  </w:style>
  <w:style w:type="character" w:customStyle="1" w:styleId="ListLabel4">
    <w:name w:val="ListLabel 4"/>
    <w:rsid w:val="000B3544"/>
    <w:rPr>
      <w:rFonts w:cs="Calibri"/>
    </w:rPr>
  </w:style>
  <w:style w:type="character" w:customStyle="1" w:styleId="ListLabel5">
    <w:name w:val="ListLabel 5"/>
    <w:rsid w:val="000B3544"/>
    <w:rPr>
      <w:rFonts w:cs="Courier New"/>
    </w:rPr>
  </w:style>
  <w:style w:type="character" w:customStyle="1" w:styleId="ListLabel6">
    <w:name w:val="ListLabel 6"/>
    <w:rsid w:val="000B3544"/>
    <w:rPr>
      <w:color w:val="00B050"/>
    </w:rPr>
  </w:style>
  <w:style w:type="character" w:customStyle="1" w:styleId="ListLabel7">
    <w:name w:val="ListLabel 7"/>
    <w:rsid w:val="000B3544"/>
    <w:rPr>
      <w:rFonts w:eastAsia="Calibri" w:cs="Arial"/>
    </w:rPr>
  </w:style>
  <w:style w:type="character" w:customStyle="1" w:styleId="ListLabel8">
    <w:name w:val="ListLabel 8"/>
    <w:rsid w:val="000B3544"/>
    <w:rPr>
      <w:color w:val="00000A"/>
    </w:rPr>
  </w:style>
  <w:style w:type="character" w:customStyle="1" w:styleId="ListLabel9">
    <w:name w:val="ListLabel 9"/>
    <w:rsid w:val="000B3544"/>
    <w:rPr>
      <w:sz w:val="22"/>
      <w:szCs w:val="22"/>
    </w:rPr>
  </w:style>
  <w:style w:type="character" w:customStyle="1" w:styleId="ListLabel10">
    <w:name w:val="ListLabel 10"/>
    <w:rsid w:val="000B3544"/>
    <w:rPr>
      <w:b/>
    </w:rPr>
  </w:style>
  <w:style w:type="character" w:customStyle="1" w:styleId="ListLabel11">
    <w:name w:val="ListLabel 11"/>
    <w:rsid w:val="000B3544"/>
    <w:rPr>
      <w:rFonts w:eastAsia="Times New Roman" w:cs="Times New Roman"/>
      <w:sz w:val="24"/>
    </w:rPr>
  </w:style>
  <w:style w:type="character" w:customStyle="1" w:styleId="ListLabel12">
    <w:name w:val="ListLabel 12"/>
    <w:rsid w:val="000B3544"/>
    <w:rPr>
      <w:color w:val="FF0000"/>
    </w:rPr>
  </w:style>
  <w:style w:type="character" w:customStyle="1" w:styleId="HeaderChar">
    <w:name w:val="Header Char"/>
    <w:basedOn w:val="DefaultParagraphFont"/>
    <w:rsid w:val="000B3544"/>
  </w:style>
  <w:style w:type="character" w:customStyle="1" w:styleId="FooterChar">
    <w:name w:val="Footer Char"/>
    <w:basedOn w:val="DefaultParagraphFont"/>
    <w:rsid w:val="000B3544"/>
  </w:style>
  <w:style w:type="character" w:customStyle="1" w:styleId="BalloonTextChar">
    <w:name w:val="Balloon Text Char"/>
    <w:basedOn w:val="DefaultParagraphFont"/>
    <w:rsid w:val="000B3544"/>
  </w:style>
  <w:style w:type="character" w:customStyle="1" w:styleId="WW8Num7z3">
    <w:name w:val="WW8Num7z3"/>
    <w:rsid w:val="000B3544"/>
  </w:style>
  <w:style w:type="character" w:customStyle="1" w:styleId="BodyText2Char">
    <w:name w:val="Body Text 2 Char"/>
    <w:basedOn w:val="DefaultParagraphFont"/>
    <w:rsid w:val="000B3544"/>
  </w:style>
  <w:style w:type="character" w:customStyle="1" w:styleId="BodyTextChar">
    <w:name w:val="Body Text Char"/>
    <w:basedOn w:val="DefaultParagraphFont"/>
    <w:rsid w:val="000B3544"/>
  </w:style>
  <w:style w:type="character" w:customStyle="1" w:styleId="LineNumber1">
    <w:name w:val="Line Number1"/>
    <w:basedOn w:val="DefaultParagraphFont"/>
    <w:rsid w:val="000B3544"/>
  </w:style>
  <w:style w:type="character" w:customStyle="1" w:styleId="WW8Num26z0">
    <w:name w:val="WW8Num26z0"/>
    <w:rsid w:val="000B3544"/>
  </w:style>
  <w:style w:type="character" w:customStyle="1" w:styleId="BodyTextIndentChar">
    <w:name w:val="Body Text Indent Char"/>
    <w:basedOn w:val="DefaultParagraphFont"/>
    <w:rsid w:val="000B3544"/>
  </w:style>
  <w:style w:type="character" w:customStyle="1" w:styleId="BodyTextIndent3Char">
    <w:name w:val="Body Text Indent 3 Char"/>
    <w:basedOn w:val="DefaultParagraphFont"/>
    <w:uiPriority w:val="99"/>
    <w:rsid w:val="000B3544"/>
  </w:style>
  <w:style w:type="character" w:customStyle="1" w:styleId="TitleChar">
    <w:name w:val="Title Char"/>
    <w:basedOn w:val="DefaultParagraphFont"/>
    <w:rsid w:val="000B3544"/>
  </w:style>
  <w:style w:type="character" w:customStyle="1" w:styleId="Heading2Char">
    <w:name w:val="Heading 2 Char"/>
    <w:basedOn w:val="DefaultParagraphFont"/>
    <w:rsid w:val="000B3544"/>
  </w:style>
  <w:style w:type="character" w:customStyle="1" w:styleId="Heading3Char">
    <w:name w:val="Heading 3 Char"/>
    <w:basedOn w:val="DefaultParagraphFont"/>
    <w:rsid w:val="000B3544"/>
  </w:style>
  <w:style w:type="paragraph" w:customStyle="1" w:styleId="Heading">
    <w:name w:val="Heading"/>
    <w:basedOn w:val="Normal"/>
    <w:next w:val="BodyText"/>
    <w:rsid w:val="000B3544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styleId="List">
    <w:name w:val="List"/>
    <w:basedOn w:val="BodyText"/>
    <w:rsid w:val="000B3544"/>
    <w:rPr>
      <w:rFonts w:cs="Tahoma"/>
    </w:rPr>
  </w:style>
  <w:style w:type="paragraph" w:styleId="Caption">
    <w:name w:val="caption"/>
    <w:basedOn w:val="Normal"/>
    <w:qFormat/>
    <w:rsid w:val="000B3544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rsid w:val="000B3544"/>
    <w:pPr>
      <w:suppressLineNumbers/>
    </w:pPr>
    <w:rPr>
      <w:rFonts w:cs="Tahoma"/>
    </w:rPr>
  </w:style>
  <w:style w:type="paragraph" w:styleId="ListParagraph">
    <w:name w:val="List Paragraph"/>
    <w:basedOn w:val="Normal"/>
    <w:uiPriority w:val="34"/>
    <w:qFormat/>
    <w:rsid w:val="000B3544"/>
  </w:style>
  <w:style w:type="paragraph" w:styleId="Header">
    <w:name w:val="header"/>
    <w:basedOn w:val="Normal"/>
    <w:rsid w:val="000B3544"/>
    <w:pPr>
      <w:suppressLineNumbers/>
      <w:tabs>
        <w:tab w:val="center" w:pos="4680"/>
        <w:tab w:val="right" w:pos="9360"/>
      </w:tabs>
      <w:spacing w:after="0" w:line="100" w:lineRule="atLeast"/>
    </w:pPr>
  </w:style>
  <w:style w:type="paragraph" w:styleId="Footer">
    <w:name w:val="footer"/>
    <w:basedOn w:val="Normal"/>
    <w:rsid w:val="000B3544"/>
    <w:pPr>
      <w:suppressLineNumbers/>
      <w:tabs>
        <w:tab w:val="center" w:pos="4680"/>
        <w:tab w:val="right" w:pos="9360"/>
      </w:tabs>
      <w:spacing w:after="0" w:line="100" w:lineRule="atLeast"/>
    </w:pPr>
  </w:style>
  <w:style w:type="paragraph" w:styleId="BalloonText">
    <w:name w:val="Balloon Text"/>
    <w:basedOn w:val="Normal"/>
    <w:rsid w:val="000B3544"/>
  </w:style>
  <w:style w:type="paragraph" w:styleId="BodyText2">
    <w:name w:val="Body Text 2"/>
    <w:basedOn w:val="Normal"/>
    <w:rsid w:val="000B3544"/>
  </w:style>
  <w:style w:type="paragraph" w:styleId="NormalWeb">
    <w:name w:val="Normal (Web)"/>
    <w:basedOn w:val="Normal"/>
    <w:rsid w:val="000B3544"/>
  </w:style>
  <w:style w:type="paragraph" w:styleId="BodyTextIndent">
    <w:name w:val="Body Text Indent"/>
    <w:basedOn w:val="Normal"/>
    <w:rsid w:val="000B3544"/>
    <w:pPr>
      <w:spacing w:after="120"/>
      <w:ind w:left="360"/>
    </w:pPr>
  </w:style>
  <w:style w:type="paragraph" w:styleId="BodyTextIndent3">
    <w:name w:val="Body Text Indent 3"/>
    <w:basedOn w:val="Normal"/>
    <w:uiPriority w:val="99"/>
    <w:rsid w:val="000B3544"/>
  </w:style>
  <w:style w:type="paragraph" w:styleId="Title">
    <w:name w:val="Title"/>
    <w:basedOn w:val="Normal"/>
    <w:next w:val="Subtitle"/>
    <w:qFormat/>
    <w:rsid w:val="000B3544"/>
    <w:pPr>
      <w:spacing w:after="0" w:line="100" w:lineRule="atLeast"/>
      <w:jc w:val="center"/>
    </w:pPr>
    <w:rPr>
      <w:rFonts w:ascii="Times New Roman" w:eastAsia="Times New Roman" w:hAnsi="Times New Roman"/>
      <w:b/>
      <w:bCs/>
      <w:sz w:val="24"/>
      <w:szCs w:val="20"/>
      <w:lang w:val="id-ID"/>
    </w:rPr>
  </w:style>
  <w:style w:type="paragraph" w:styleId="Subtitle">
    <w:name w:val="Subtitle"/>
    <w:basedOn w:val="Heading"/>
    <w:next w:val="BodyText"/>
    <w:qFormat/>
    <w:rsid w:val="000B3544"/>
    <w:pPr>
      <w:jc w:val="center"/>
    </w:pPr>
    <w:rPr>
      <w:i/>
      <w:iCs/>
    </w:rPr>
  </w:style>
  <w:style w:type="paragraph" w:styleId="NoSpacing">
    <w:name w:val="No Spacing"/>
    <w:qFormat/>
    <w:rsid w:val="000B3544"/>
    <w:pPr>
      <w:widowControl w:val="0"/>
      <w:suppressAutoHyphens/>
    </w:pPr>
    <w:rPr>
      <w:rFonts w:ascii="Calibri" w:eastAsia="Calibri" w:hAnsi="Calibri"/>
      <w:kern w:val="1"/>
      <w:lang w:val="en-US" w:eastAsia="ar-SA"/>
    </w:rPr>
  </w:style>
  <w:style w:type="table" w:styleId="TableGrid">
    <w:name w:val="Table Grid"/>
    <w:basedOn w:val="TableNormal"/>
    <w:uiPriority w:val="59"/>
    <w:rsid w:val="009D51CE"/>
    <w:pPr>
      <w:suppressAutoHyphens/>
      <w:spacing w:after="200" w:line="276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2">
    <w:name w:val="Body Text Indent 2"/>
    <w:basedOn w:val="Normal"/>
    <w:link w:val="BodyTextIndent2Char"/>
    <w:rsid w:val="008449BB"/>
    <w:pPr>
      <w:suppressAutoHyphens w:val="0"/>
      <w:spacing w:after="0" w:line="240" w:lineRule="auto"/>
      <w:ind w:left="360"/>
      <w:jc w:val="both"/>
    </w:pPr>
    <w:rPr>
      <w:rFonts w:ascii="Trebuchet MS" w:eastAsia="Times New Roman" w:hAnsi="Trebuchet MS"/>
      <w:kern w:val="0"/>
      <w:sz w:val="24"/>
      <w:szCs w:val="24"/>
      <w:lang w:eastAsia="en-US"/>
    </w:rPr>
  </w:style>
  <w:style w:type="character" w:customStyle="1" w:styleId="BodyTextIndent2Char">
    <w:name w:val="Body Text Indent 2 Char"/>
    <w:basedOn w:val="DefaultParagraphFont"/>
    <w:link w:val="BodyTextIndent2"/>
    <w:rsid w:val="008449BB"/>
    <w:rPr>
      <w:rFonts w:ascii="Trebuchet MS" w:hAnsi="Trebuchet MS"/>
      <w:sz w:val="24"/>
      <w:szCs w:val="24"/>
    </w:rPr>
  </w:style>
  <w:style w:type="paragraph" w:styleId="z-BottomofForm">
    <w:name w:val="HTML Bottom of Form"/>
    <w:basedOn w:val="Normal"/>
    <w:next w:val="Normal"/>
    <w:link w:val="z-BottomofFormChar"/>
    <w:hidden/>
    <w:rsid w:val="008449BB"/>
    <w:pPr>
      <w:pBdr>
        <w:top w:val="single" w:sz="6" w:space="1" w:color="auto"/>
      </w:pBdr>
      <w:suppressAutoHyphens w:val="0"/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US"/>
    </w:rPr>
  </w:style>
  <w:style w:type="character" w:customStyle="1" w:styleId="z-BottomofFormChar">
    <w:name w:val="z-Bottom of Form Char"/>
    <w:basedOn w:val="DefaultParagraphFont"/>
    <w:link w:val="z-BottomofForm"/>
    <w:rsid w:val="008449BB"/>
    <w:rPr>
      <w:rFonts w:ascii="Arial" w:hAnsi="Arial" w:cs="Arial"/>
      <w:vanish/>
      <w:sz w:val="16"/>
      <w:szCs w:val="16"/>
    </w:rPr>
  </w:style>
  <w:style w:type="character" w:styleId="Hyperlink">
    <w:name w:val="Hyperlink"/>
    <w:uiPriority w:val="99"/>
    <w:rsid w:val="008449BB"/>
    <w:rPr>
      <w:color w:val="0000FF"/>
      <w:u w:val="single"/>
    </w:rPr>
  </w:style>
  <w:style w:type="character" w:styleId="PageNumber">
    <w:name w:val="page number"/>
    <w:basedOn w:val="DefaultParagraphFont"/>
    <w:rsid w:val="008449BB"/>
  </w:style>
  <w:style w:type="character" w:styleId="FollowedHyperlink">
    <w:name w:val="FollowedHyperlink"/>
    <w:basedOn w:val="DefaultParagraphFont"/>
    <w:uiPriority w:val="99"/>
    <w:unhideWhenUsed/>
    <w:rsid w:val="00082D5A"/>
    <w:rPr>
      <w:color w:val="800080"/>
      <w:u w:val="single"/>
    </w:rPr>
  </w:style>
  <w:style w:type="paragraph" w:customStyle="1" w:styleId="xl63">
    <w:name w:val="xl63"/>
    <w:basedOn w:val="Normal"/>
    <w:rsid w:val="00082D5A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64">
    <w:name w:val="xl64"/>
    <w:basedOn w:val="Normal"/>
    <w:rsid w:val="00082D5A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65">
    <w:name w:val="xl65"/>
    <w:basedOn w:val="Normal"/>
    <w:rsid w:val="00082D5A"/>
    <w:pPr>
      <w:pBdr>
        <w:top w:val="single" w:sz="8" w:space="0" w:color="auto"/>
        <w:bottom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66">
    <w:name w:val="xl66"/>
    <w:basedOn w:val="Normal"/>
    <w:rsid w:val="00082D5A"/>
    <w:pPr>
      <w:suppressAutoHyphens w:val="0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67">
    <w:name w:val="xl67"/>
    <w:basedOn w:val="Normal"/>
    <w:rsid w:val="00082D5A"/>
    <w:pPr>
      <w:pBdr>
        <w:top w:val="single" w:sz="8" w:space="0" w:color="auto"/>
        <w:left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68">
    <w:name w:val="xl68"/>
    <w:basedOn w:val="Normal"/>
    <w:rsid w:val="00082D5A"/>
    <w:pPr>
      <w:pBdr>
        <w:top w:val="single" w:sz="8" w:space="0" w:color="auto"/>
        <w:left w:val="single" w:sz="8" w:space="0" w:color="auto"/>
      </w:pBdr>
      <w:suppressAutoHyphens w:val="0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color w:val="000000"/>
      <w:kern w:val="0"/>
      <w:sz w:val="20"/>
      <w:szCs w:val="20"/>
      <w:lang w:val="id-ID" w:eastAsia="id-ID"/>
    </w:rPr>
  </w:style>
  <w:style w:type="paragraph" w:customStyle="1" w:styleId="xl69">
    <w:name w:val="xl69"/>
    <w:basedOn w:val="Normal"/>
    <w:rsid w:val="00082D5A"/>
    <w:pPr>
      <w:pBdr>
        <w:top w:val="single" w:sz="8" w:space="0" w:color="auto"/>
      </w:pBdr>
      <w:suppressAutoHyphens w:val="0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color w:val="000000"/>
      <w:kern w:val="0"/>
      <w:sz w:val="20"/>
      <w:szCs w:val="20"/>
      <w:lang w:val="id-ID" w:eastAsia="id-ID"/>
    </w:rPr>
  </w:style>
  <w:style w:type="paragraph" w:customStyle="1" w:styleId="xl70">
    <w:name w:val="xl70"/>
    <w:basedOn w:val="Normal"/>
    <w:rsid w:val="00082D5A"/>
    <w:pPr>
      <w:pBdr>
        <w:top w:val="single" w:sz="8" w:space="0" w:color="auto"/>
      </w:pBdr>
      <w:suppressAutoHyphens w:val="0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b/>
      <w:bCs/>
      <w:color w:val="000000"/>
      <w:kern w:val="0"/>
      <w:sz w:val="20"/>
      <w:szCs w:val="20"/>
      <w:lang w:val="id-ID" w:eastAsia="id-ID"/>
    </w:rPr>
  </w:style>
  <w:style w:type="paragraph" w:customStyle="1" w:styleId="xl71">
    <w:name w:val="xl71"/>
    <w:basedOn w:val="Normal"/>
    <w:rsid w:val="00082D5A"/>
    <w:pPr>
      <w:pBdr>
        <w:left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72">
    <w:name w:val="xl72"/>
    <w:basedOn w:val="Normal"/>
    <w:rsid w:val="00082D5A"/>
    <w:pPr>
      <w:pBdr>
        <w:left w:val="single" w:sz="8" w:space="0" w:color="auto"/>
      </w:pBdr>
      <w:suppressAutoHyphens w:val="0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color w:val="000000"/>
      <w:kern w:val="0"/>
      <w:sz w:val="20"/>
      <w:szCs w:val="20"/>
      <w:lang w:val="id-ID" w:eastAsia="id-ID"/>
    </w:rPr>
  </w:style>
  <w:style w:type="paragraph" w:customStyle="1" w:styleId="xl73">
    <w:name w:val="xl73"/>
    <w:basedOn w:val="Normal"/>
    <w:rsid w:val="00082D5A"/>
    <w:pPr>
      <w:suppressAutoHyphens w:val="0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color w:val="000000"/>
      <w:kern w:val="0"/>
      <w:sz w:val="20"/>
      <w:szCs w:val="20"/>
      <w:lang w:val="id-ID" w:eastAsia="id-ID"/>
    </w:rPr>
  </w:style>
  <w:style w:type="paragraph" w:customStyle="1" w:styleId="xl74">
    <w:name w:val="xl74"/>
    <w:basedOn w:val="Normal"/>
    <w:rsid w:val="00082D5A"/>
    <w:pPr>
      <w:pBdr>
        <w:left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75">
    <w:name w:val="xl75"/>
    <w:basedOn w:val="Normal"/>
    <w:rsid w:val="00082D5A"/>
    <w:pPr>
      <w:pBdr>
        <w:left w:val="single" w:sz="8" w:space="0" w:color="auto"/>
      </w:pBdr>
      <w:suppressAutoHyphens w:val="0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color w:val="000000"/>
      <w:kern w:val="0"/>
      <w:sz w:val="20"/>
      <w:szCs w:val="20"/>
      <w:lang w:val="id-ID" w:eastAsia="id-ID"/>
    </w:rPr>
  </w:style>
  <w:style w:type="paragraph" w:customStyle="1" w:styleId="xl76">
    <w:name w:val="xl76"/>
    <w:basedOn w:val="Normal"/>
    <w:rsid w:val="00082D5A"/>
    <w:pP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77">
    <w:name w:val="xl77"/>
    <w:basedOn w:val="Normal"/>
    <w:rsid w:val="00082D5A"/>
    <w:pPr>
      <w:pBdr>
        <w:left w:val="single" w:sz="8" w:space="0" w:color="auto"/>
        <w:bottom w:val="single" w:sz="8" w:space="0" w:color="auto"/>
      </w:pBdr>
      <w:suppressAutoHyphens w:val="0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color w:val="000000"/>
      <w:kern w:val="0"/>
      <w:sz w:val="20"/>
      <w:szCs w:val="20"/>
      <w:lang w:val="id-ID" w:eastAsia="id-ID"/>
    </w:rPr>
  </w:style>
  <w:style w:type="paragraph" w:customStyle="1" w:styleId="xl78">
    <w:name w:val="xl78"/>
    <w:basedOn w:val="Normal"/>
    <w:rsid w:val="00082D5A"/>
    <w:pPr>
      <w:pBdr>
        <w:left w:val="single" w:sz="8" w:space="0" w:color="auto"/>
        <w:bottom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79">
    <w:name w:val="xl79"/>
    <w:basedOn w:val="Normal"/>
    <w:rsid w:val="00082D5A"/>
    <w:pPr>
      <w:pBdr>
        <w:left w:val="single" w:sz="8" w:space="0" w:color="auto"/>
        <w:bottom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80">
    <w:name w:val="xl80"/>
    <w:basedOn w:val="Normal"/>
    <w:rsid w:val="00082D5A"/>
    <w:pPr>
      <w:pBdr>
        <w:top w:val="single" w:sz="8" w:space="0" w:color="auto"/>
        <w:left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81">
    <w:name w:val="xl81"/>
    <w:basedOn w:val="Normal"/>
    <w:rsid w:val="00082D5A"/>
    <w:pPr>
      <w:pBdr>
        <w:top w:val="single" w:sz="8" w:space="0" w:color="auto"/>
        <w:left w:val="single" w:sz="8" w:space="0" w:color="auto"/>
      </w:pBdr>
      <w:suppressAutoHyphens w:val="0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b/>
      <w:bCs/>
      <w:color w:val="000000"/>
      <w:kern w:val="0"/>
      <w:sz w:val="20"/>
      <w:szCs w:val="20"/>
      <w:lang w:val="id-ID" w:eastAsia="id-ID"/>
    </w:rPr>
  </w:style>
  <w:style w:type="paragraph" w:customStyle="1" w:styleId="xl82">
    <w:name w:val="xl82"/>
    <w:basedOn w:val="Normal"/>
    <w:rsid w:val="00082D5A"/>
    <w:pPr>
      <w:pBdr>
        <w:top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b/>
      <w:bCs/>
      <w:color w:val="000000"/>
      <w:kern w:val="0"/>
      <w:sz w:val="20"/>
      <w:szCs w:val="20"/>
      <w:lang w:val="id-ID" w:eastAsia="id-ID"/>
    </w:rPr>
  </w:style>
  <w:style w:type="paragraph" w:customStyle="1" w:styleId="xl83">
    <w:name w:val="xl83"/>
    <w:basedOn w:val="Normal"/>
    <w:rsid w:val="00082D5A"/>
    <w:pPr>
      <w:pBdr>
        <w:top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84">
    <w:name w:val="xl84"/>
    <w:basedOn w:val="Normal"/>
    <w:rsid w:val="00082D5A"/>
    <w:pPr>
      <w:pBdr>
        <w:left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85">
    <w:name w:val="xl85"/>
    <w:basedOn w:val="Normal"/>
    <w:rsid w:val="00082D5A"/>
    <w:pPr>
      <w:pBdr>
        <w:right w:val="single" w:sz="8" w:space="0" w:color="auto"/>
      </w:pBdr>
      <w:suppressAutoHyphens w:val="0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color w:val="000000"/>
      <w:kern w:val="0"/>
      <w:sz w:val="20"/>
      <w:szCs w:val="20"/>
      <w:lang w:val="id-ID" w:eastAsia="id-ID"/>
    </w:rPr>
  </w:style>
  <w:style w:type="paragraph" w:customStyle="1" w:styleId="xl86">
    <w:name w:val="xl86"/>
    <w:basedOn w:val="Normal"/>
    <w:rsid w:val="00082D5A"/>
    <w:pPr>
      <w:pBdr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87">
    <w:name w:val="xl87"/>
    <w:basedOn w:val="Normal"/>
    <w:rsid w:val="00082D5A"/>
    <w:pPr>
      <w:pBdr>
        <w:left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88">
    <w:name w:val="xl88"/>
    <w:basedOn w:val="Normal"/>
    <w:rsid w:val="00082D5A"/>
    <w:pPr>
      <w:pBdr>
        <w:righ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89">
    <w:name w:val="xl89"/>
    <w:basedOn w:val="Normal"/>
    <w:rsid w:val="00082D5A"/>
    <w:pPr>
      <w:pBdr>
        <w:left w:val="single" w:sz="8" w:space="0" w:color="auto"/>
        <w:bottom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90">
    <w:name w:val="xl90"/>
    <w:basedOn w:val="Normal"/>
    <w:rsid w:val="00082D5A"/>
    <w:pPr>
      <w:pBdr>
        <w:bottom w:val="single" w:sz="8" w:space="0" w:color="auto"/>
      </w:pBdr>
      <w:suppressAutoHyphens w:val="0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color w:val="000000"/>
      <w:kern w:val="0"/>
      <w:sz w:val="20"/>
      <w:szCs w:val="20"/>
      <w:lang w:val="id-ID" w:eastAsia="id-ID"/>
    </w:rPr>
  </w:style>
  <w:style w:type="paragraph" w:customStyle="1" w:styleId="xl91">
    <w:name w:val="xl91"/>
    <w:basedOn w:val="Normal"/>
    <w:rsid w:val="00082D5A"/>
    <w:pPr>
      <w:pBdr>
        <w:bottom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92">
    <w:name w:val="xl92"/>
    <w:basedOn w:val="Normal"/>
    <w:rsid w:val="00082D5A"/>
    <w:pPr>
      <w:pBdr>
        <w:bottom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93">
    <w:name w:val="xl93"/>
    <w:basedOn w:val="Normal"/>
    <w:rsid w:val="00082D5A"/>
    <w:pPr>
      <w:pBdr>
        <w:left w:val="single" w:sz="8" w:space="0" w:color="auto"/>
        <w:bottom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94">
    <w:name w:val="xl94"/>
    <w:basedOn w:val="Normal"/>
    <w:rsid w:val="00082D5A"/>
    <w:pPr>
      <w:pBdr>
        <w:top w:val="single" w:sz="8" w:space="0" w:color="auto"/>
        <w:lef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95">
    <w:name w:val="xl95"/>
    <w:basedOn w:val="Normal"/>
    <w:rsid w:val="00082D5A"/>
    <w:pPr>
      <w:pBdr>
        <w:top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96">
    <w:name w:val="xl96"/>
    <w:basedOn w:val="Normal"/>
    <w:rsid w:val="00082D5A"/>
    <w:pPr>
      <w:pBdr>
        <w:top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97">
    <w:name w:val="xl97"/>
    <w:basedOn w:val="Normal"/>
    <w:rsid w:val="00082D5A"/>
    <w:pPr>
      <w:pBdr>
        <w:top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98">
    <w:name w:val="xl98"/>
    <w:basedOn w:val="Normal"/>
    <w:rsid w:val="00082D5A"/>
    <w:pPr>
      <w:pBdr>
        <w:top w:val="single" w:sz="8" w:space="0" w:color="auto"/>
        <w:left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99">
    <w:name w:val="xl99"/>
    <w:basedOn w:val="Normal"/>
    <w:rsid w:val="00082D5A"/>
    <w:pPr>
      <w:pBdr>
        <w:left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kern w:val="0"/>
      <w:sz w:val="20"/>
      <w:szCs w:val="20"/>
      <w:lang w:val="id-ID" w:eastAsia="id-ID"/>
    </w:rPr>
  </w:style>
  <w:style w:type="paragraph" w:customStyle="1" w:styleId="xl100">
    <w:name w:val="xl100"/>
    <w:basedOn w:val="Normal"/>
    <w:rsid w:val="00082D5A"/>
    <w:pPr>
      <w:pBdr>
        <w:left w:val="single" w:sz="8" w:space="0" w:color="auto"/>
      </w:pBdr>
      <w:suppressAutoHyphens w:val="0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b/>
      <w:bCs/>
      <w:color w:val="000000"/>
      <w:kern w:val="0"/>
      <w:sz w:val="20"/>
      <w:szCs w:val="20"/>
      <w:lang w:val="id-ID" w:eastAsia="id-ID"/>
    </w:rPr>
  </w:style>
  <w:style w:type="paragraph" w:customStyle="1" w:styleId="xl101">
    <w:name w:val="xl101"/>
    <w:basedOn w:val="Normal"/>
    <w:rsid w:val="00082D5A"/>
    <w:pPr>
      <w:pBdr>
        <w:left w:val="single" w:sz="8" w:space="0" w:color="auto"/>
        <w:bottom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02">
    <w:name w:val="xl102"/>
    <w:basedOn w:val="Normal"/>
    <w:rsid w:val="00082D5A"/>
    <w:pPr>
      <w:pBdr>
        <w:bottom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03">
    <w:name w:val="xl103"/>
    <w:basedOn w:val="Normal"/>
    <w:rsid w:val="00082D5A"/>
    <w:pPr>
      <w:pBdr>
        <w:top w:val="single" w:sz="8" w:space="0" w:color="auto"/>
        <w:lef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04">
    <w:name w:val="xl104"/>
    <w:basedOn w:val="Normal"/>
    <w:rsid w:val="00082D5A"/>
    <w:pPr>
      <w:pBdr>
        <w:top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05">
    <w:name w:val="xl105"/>
    <w:basedOn w:val="Normal"/>
    <w:rsid w:val="00082D5A"/>
    <w:pPr>
      <w:pBdr>
        <w:top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06">
    <w:name w:val="xl106"/>
    <w:basedOn w:val="Normal"/>
    <w:rsid w:val="00082D5A"/>
    <w:pPr>
      <w:pBdr>
        <w:lef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kern w:val="0"/>
      <w:sz w:val="20"/>
      <w:szCs w:val="20"/>
      <w:lang w:val="id-ID" w:eastAsia="id-ID"/>
    </w:rPr>
  </w:style>
  <w:style w:type="paragraph" w:customStyle="1" w:styleId="xl107">
    <w:name w:val="xl107"/>
    <w:basedOn w:val="Normal"/>
    <w:rsid w:val="00082D5A"/>
    <w:pP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kern w:val="0"/>
      <w:sz w:val="20"/>
      <w:szCs w:val="20"/>
      <w:lang w:val="id-ID" w:eastAsia="id-ID"/>
    </w:rPr>
  </w:style>
  <w:style w:type="paragraph" w:customStyle="1" w:styleId="xl108">
    <w:name w:val="xl108"/>
    <w:basedOn w:val="Normal"/>
    <w:rsid w:val="00082D5A"/>
    <w:pPr>
      <w:pBdr>
        <w:lef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09">
    <w:name w:val="xl109"/>
    <w:basedOn w:val="Normal"/>
    <w:rsid w:val="00082D5A"/>
    <w:pP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10">
    <w:name w:val="xl110"/>
    <w:basedOn w:val="Normal"/>
    <w:rsid w:val="00082D5A"/>
    <w:pPr>
      <w:pBdr>
        <w:righ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11">
    <w:name w:val="xl111"/>
    <w:basedOn w:val="Normal"/>
    <w:rsid w:val="00082D5A"/>
    <w:pPr>
      <w:pBdr>
        <w:bottom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12">
    <w:name w:val="xl112"/>
    <w:basedOn w:val="Normal"/>
    <w:rsid w:val="00082D5A"/>
    <w:pPr>
      <w:pBdr>
        <w:righ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kern w:val="0"/>
      <w:sz w:val="20"/>
      <w:szCs w:val="20"/>
      <w:lang w:val="id-ID" w:eastAsia="id-ID"/>
    </w:rPr>
  </w:style>
  <w:style w:type="paragraph" w:customStyle="1" w:styleId="xl113">
    <w:name w:val="xl113"/>
    <w:basedOn w:val="Normal"/>
    <w:rsid w:val="00082D5A"/>
    <w:pPr>
      <w:pBdr>
        <w:lef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14">
    <w:name w:val="xl114"/>
    <w:basedOn w:val="Normal"/>
    <w:rsid w:val="00082D5A"/>
    <w:pP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15">
    <w:name w:val="xl115"/>
    <w:basedOn w:val="Normal"/>
    <w:rsid w:val="00082D5A"/>
    <w:pPr>
      <w:pBdr>
        <w:righ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16">
    <w:name w:val="xl116"/>
    <w:basedOn w:val="Normal"/>
    <w:rsid w:val="00082D5A"/>
    <w:pPr>
      <w:pBdr>
        <w:left w:val="single" w:sz="8" w:space="0" w:color="auto"/>
        <w:bottom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17">
    <w:name w:val="xl117"/>
    <w:basedOn w:val="Normal"/>
    <w:rsid w:val="00082D5A"/>
    <w:pPr>
      <w:pBdr>
        <w:lef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kern w:val="0"/>
      <w:sz w:val="20"/>
      <w:szCs w:val="20"/>
      <w:lang w:val="id-ID" w:eastAsia="id-ID"/>
    </w:rPr>
  </w:style>
  <w:style w:type="paragraph" w:customStyle="1" w:styleId="xl118">
    <w:name w:val="xl118"/>
    <w:basedOn w:val="Normal"/>
    <w:rsid w:val="00082D5A"/>
    <w:pP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kern w:val="0"/>
      <w:sz w:val="20"/>
      <w:szCs w:val="20"/>
      <w:lang w:val="id-ID" w:eastAsia="id-ID"/>
    </w:rPr>
  </w:style>
  <w:style w:type="paragraph" w:customStyle="1" w:styleId="xl119">
    <w:name w:val="xl119"/>
    <w:basedOn w:val="Normal"/>
    <w:rsid w:val="00082D5A"/>
    <w:pPr>
      <w:pBdr>
        <w:right w:val="single" w:sz="8" w:space="0" w:color="auto"/>
      </w:pBdr>
      <w:suppressAutoHyphens w:val="0"/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b/>
      <w:bCs/>
      <w:kern w:val="0"/>
      <w:sz w:val="20"/>
      <w:szCs w:val="20"/>
      <w:lang w:val="id-ID" w:eastAsia="id-ID"/>
    </w:rPr>
  </w:style>
  <w:style w:type="paragraph" w:customStyle="1" w:styleId="xl120">
    <w:name w:val="xl120"/>
    <w:basedOn w:val="Normal"/>
    <w:rsid w:val="00082D5A"/>
    <w:pPr>
      <w:pBdr>
        <w:left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21">
    <w:name w:val="xl121"/>
    <w:basedOn w:val="Normal"/>
    <w:rsid w:val="00082D5A"/>
    <w:pPr>
      <w:pBdr>
        <w:left w:val="single" w:sz="8" w:space="0" w:color="auto"/>
      </w:pBdr>
      <w:suppressAutoHyphens w:val="0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22">
    <w:name w:val="xl122"/>
    <w:basedOn w:val="Normal"/>
    <w:rsid w:val="00082D5A"/>
    <w:pPr>
      <w:suppressAutoHyphens w:val="0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23">
    <w:name w:val="xl123"/>
    <w:basedOn w:val="Normal"/>
    <w:rsid w:val="00082D5A"/>
    <w:pPr>
      <w:pBdr>
        <w:right w:val="single" w:sz="8" w:space="0" w:color="auto"/>
      </w:pBdr>
      <w:suppressAutoHyphens w:val="0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24">
    <w:name w:val="xl124"/>
    <w:basedOn w:val="Normal"/>
    <w:rsid w:val="00082D5A"/>
    <w:pPr>
      <w:pBdr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25">
    <w:name w:val="xl125"/>
    <w:basedOn w:val="Normal"/>
    <w:rsid w:val="00082D5A"/>
    <w:pPr>
      <w:pBdr>
        <w:left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126">
    <w:name w:val="xl126"/>
    <w:basedOn w:val="Normal"/>
    <w:rsid w:val="00082D5A"/>
    <w:pPr>
      <w:pBdr>
        <w:righ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27">
    <w:name w:val="xl127"/>
    <w:basedOn w:val="Normal"/>
    <w:rsid w:val="00082D5A"/>
    <w:pPr>
      <w:pBdr>
        <w:righ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28">
    <w:name w:val="xl128"/>
    <w:basedOn w:val="Normal"/>
    <w:rsid w:val="00082D5A"/>
    <w:pPr>
      <w:pBdr>
        <w:righ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29">
    <w:name w:val="xl129"/>
    <w:basedOn w:val="Normal"/>
    <w:rsid w:val="00082D5A"/>
    <w:pPr>
      <w:suppressAutoHyphens w:val="0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30">
    <w:name w:val="xl130"/>
    <w:basedOn w:val="Normal"/>
    <w:rsid w:val="00082D5A"/>
    <w:pPr>
      <w:pBdr>
        <w:right w:val="single" w:sz="8" w:space="0" w:color="auto"/>
      </w:pBdr>
      <w:suppressAutoHyphens w:val="0"/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31">
    <w:name w:val="xl131"/>
    <w:basedOn w:val="Normal"/>
    <w:rsid w:val="00082D5A"/>
    <w:pPr>
      <w:pBdr>
        <w:right w:val="single" w:sz="8" w:space="0" w:color="auto"/>
      </w:pBdr>
      <w:suppressAutoHyphens w:val="0"/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32">
    <w:name w:val="xl132"/>
    <w:basedOn w:val="Normal"/>
    <w:rsid w:val="00082D5A"/>
    <w:pPr>
      <w:pBdr>
        <w:bottom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33">
    <w:name w:val="xl133"/>
    <w:basedOn w:val="Normal"/>
    <w:rsid w:val="00082D5A"/>
    <w:pPr>
      <w:pBdr>
        <w:bottom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34">
    <w:name w:val="xl134"/>
    <w:basedOn w:val="Normal"/>
    <w:rsid w:val="00082D5A"/>
    <w:pPr>
      <w:pBdr>
        <w:top w:val="single" w:sz="8" w:space="0" w:color="auto"/>
        <w:bottom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135">
    <w:name w:val="xl135"/>
    <w:basedOn w:val="Normal"/>
    <w:rsid w:val="00082D5A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136">
    <w:name w:val="xl136"/>
    <w:basedOn w:val="Normal"/>
    <w:rsid w:val="00082D5A"/>
    <w:pPr>
      <w:pBdr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137">
    <w:name w:val="xl137"/>
    <w:basedOn w:val="Normal"/>
    <w:rsid w:val="00082D5A"/>
    <w:pPr>
      <w:pBdr>
        <w:bottom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138">
    <w:name w:val="xl138"/>
    <w:basedOn w:val="Normal"/>
    <w:rsid w:val="00082D5A"/>
    <w:pPr>
      <w:pBdr>
        <w:left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139">
    <w:name w:val="xl139"/>
    <w:basedOn w:val="Normal"/>
    <w:rsid w:val="00082D5A"/>
    <w:pPr>
      <w:pBdr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140">
    <w:name w:val="xl140"/>
    <w:basedOn w:val="Normal"/>
    <w:rsid w:val="00082D5A"/>
    <w:pPr>
      <w:pBdr>
        <w:left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141">
    <w:name w:val="xl141"/>
    <w:basedOn w:val="Normal"/>
    <w:rsid w:val="00082D5A"/>
    <w:pPr>
      <w:pBdr>
        <w:top w:val="single" w:sz="8" w:space="0" w:color="auto"/>
        <w:left w:val="single" w:sz="8" w:space="0" w:color="auto"/>
        <w:bottom w:val="single" w:sz="8" w:space="0" w:color="auto"/>
      </w:pBdr>
      <w:suppressAutoHyphens w:val="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42">
    <w:name w:val="xl142"/>
    <w:basedOn w:val="Normal"/>
    <w:rsid w:val="00082D5A"/>
    <w:pPr>
      <w:pBdr>
        <w:top w:val="single" w:sz="8" w:space="0" w:color="auto"/>
        <w:bottom w:val="single" w:sz="8" w:space="0" w:color="auto"/>
      </w:pBdr>
      <w:suppressAutoHyphens w:val="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43">
    <w:name w:val="xl143"/>
    <w:basedOn w:val="Normal"/>
    <w:rsid w:val="00082D5A"/>
    <w:pPr>
      <w:pBdr>
        <w:left w:val="single" w:sz="8" w:space="0" w:color="auto"/>
        <w:bottom w:val="single" w:sz="4" w:space="0" w:color="auto"/>
      </w:pBdr>
      <w:suppressAutoHyphens w:val="0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color w:val="000000"/>
      <w:kern w:val="0"/>
      <w:sz w:val="20"/>
      <w:szCs w:val="20"/>
      <w:lang w:val="id-ID" w:eastAsia="id-ID"/>
    </w:rPr>
  </w:style>
  <w:style w:type="paragraph" w:customStyle="1" w:styleId="xl144">
    <w:name w:val="xl144"/>
    <w:basedOn w:val="Normal"/>
    <w:rsid w:val="00082D5A"/>
    <w:pPr>
      <w:pBdr>
        <w:top w:val="single" w:sz="4" w:space="0" w:color="auto"/>
        <w:left w:val="single" w:sz="8" w:space="0" w:color="auto"/>
      </w:pBdr>
      <w:suppressAutoHyphens w:val="0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color w:val="000000"/>
      <w:kern w:val="0"/>
      <w:sz w:val="20"/>
      <w:szCs w:val="20"/>
      <w:lang w:val="id-ID" w:eastAsia="id-ID"/>
    </w:rPr>
  </w:style>
  <w:style w:type="paragraph" w:customStyle="1" w:styleId="xl145">
    <w:name w:val="xl145"/>
    <w:basedOn w:val="Normal"/>
    <w:rsid w:val="00082D5A"/>
    <w:pPr>
      <w:suppressAutoHyphens w:val="0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b/>
      <w:bCs/>
      <w:color w:val="000000"/>
      <w:kern w:val="0"/>
      <w:sz w:val="20"/>
      <w:szCs w:val="20"/>
      <w:lang w:val="id-ID" w:eastAsia="id-ID"/>
    </w:rPr>
  </w:style>
  <w:style w:type="paragraph" w:customStyle="1" w:styleId="xl146">
    <w:name w:val="xl146"/>
    <w:basedOn w:val="Normal"/>
    <w:rsid w:val="00082D5A"/>
    <w:pPr>
      <w:pBdr>
        <w:right w:val="single" w:sz="8" w:space="0" w:color="auto"/>
      </w:pBdr>
      <w:suppressAutoHyphens w:val="0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b/>
      <w:bCs/>
      <w:color w:val="000000"/>
      <w:kern w:val="0"/>
      <w:sz w:val="20"/>
      <w:szCs w:val="20"/>
      <w:lang w:val="id-ID"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31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0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6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43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5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0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36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9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6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2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9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2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0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9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2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2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4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9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1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0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7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4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4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9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5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8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6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7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5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4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8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8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33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03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1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9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0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8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7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83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2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9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00" Type="http://schemas.openxmlformats.org/officeDocument/2006/relationships/image" Target="media/img10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16CB2D-5D01-48A6-858C-2ADA773C61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5</Pages>
  <Words>404</Words>
  <Characters>2305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PENETAPAN PERATURAN PERUSAHAAN</vt:lpstr>
    </vt:vector>
  </TitlesOfParts>
  <Company>PT Telekomunikasi Indonesia, Tbk</Company>
  <LinksUpToDate>false</LinksUpToDate>
  <CharactersWithSpaces>2704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PENETAPAN PERATURAN PERUSAHAAN</dc:title>
  <dc:creator>720167</dc:creator>
  <cp:lastModifiedBy>Arya Wiranata</cp:lastModifiedBy>
  <cp:revision>32</cp:revision>
  <cp:lastPrinted>2018-07-03T09:41:00Z</cp:lastPrinted>
  <dcterms:created xsi:type="dcterms:W3CDTF">2018-08-06T04:21:00Z</dcterms:created>
  <dcterms:modified xsi:type="dcterms:W3CDTF">2018-08-15T02:44:00Z</dcterms:modified>
</cp:coreProperties>
</file>