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GOVERNMENT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Sekarang Bandung Lautan Api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Sekarang Bandung Lautan Api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Sekarang Bandung Lautan Api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1,700,000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Jul 2018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/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/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shafira aisyah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Sekarang Bandung Lautan Api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Sekarang Bandung Lautan Api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MDMEDIA *) dan ADMEDIKA **)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*) </w:t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>**) 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Sekarang Bandung Lautan Api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Juli 2018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shafira aisyah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Surabaya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 Sewa Beli ̶/̶ ̶P̶e̶n̶g̶a̶d̶a̶a̶n̶ ̶B̶e̶l̶i̶ ̶P̶u̶t̶u̶s̶ ̶(̶a̶d̶a̶ ̶m̶a̶s̶a̶ ̶g̶a̶r̶a̶n̶s̶i̶)̶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10,000,000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-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/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10,000,000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1,700,000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i.	Colocation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ii.	Revenue CPE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500,000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̶G̶O̶V̶E̶R̶N̶M̶E̶N̶T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GOVERNMENT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6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Juli 2018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pict>
          <v:shape type="#_x0000_t75" style="width:755.2px;height:425.78333333333px">
            <v:imagedata r:id="rId100" o:title=""/>
          </v:shape>
        </w:pic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Sekarang Bandung Lautan Api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MUNARTI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720336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ACCOUNT MANAGER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Kim Woo Bin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5115100013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SALES ENGINEER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Song Ji Hyo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5115100011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Do Kyung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5115100010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Shafira Aisyah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5115100018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DEPUTY GM WITEL SURABAYA SELATAN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Lee Kwang Soo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5115100012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GM WITEL SURABAYA SELATAN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