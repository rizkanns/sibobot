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314081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>ENTERPRISE</w:t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Pengadaan Aplikasi OS Android Untuk Wisata Agro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Pr="006C7958">
        <w:rPr>
          <w:rFonts w:cs="Calibri"/>
          <w:b/>
          <w:noProof/>
        </w:rPr>
        <w:t>2018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GES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Pengadaan Aplikasi OS Android Untuk Wisata Agro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Pengadaan Aplikasi OS Android Untuk Wisata Agro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3A4ACACC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>Rp</w:t>
            </w:r>
            <w:r w:rsidR="00AF24C6">
              <w:rPr>
                <w:rFonts w:cs="Calibri"/>
                <w:kern w:val="0"/>
                <w:lang w:eastAsia="en-US"/>
              </w:rPr>
              <w:t xml:space="preserve"> 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298,752,960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>May 2019</w:t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>${lb1}</w:t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>${lb2}</w:t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Menjaga Kepercayaan dan menciptakan persepsi win win solution baik terhadap customer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Memberikan value added untuk customer sehingga diharapkan tingkat loyalitas pelanggan semakin meningkat.</w:t>
      </w:r>
    </w:p>
    <w:p w14:paraId="48CD3B4C" w14:textId="26C377FF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Menciptakan “entry barriers” bagi competitor dalam penetrasi Solusi IT</w:t>
      </w:r>
      <w:r w:rsidR="00E70140">
        <w:t xml:space="preserve"> </w:t>
      </w:r>
      <w:r w:rsidRPr="00FA28DE">
        <w:rPr>
          <w:lang w:val="id-ID"/>
        </w:rPr>
        <w:t xml:space="preserve">di </w:t>
      </w:r>
      <w:r w:rsidR="00A77C70">
        <w:rPr>
          <w:noProof/>
        </w:rPr>
        <w:t>PTPN 12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Pengadaan Aplikasi OS Android Untuk Wisata Agro </w:t>
      </w:r>
      <w:r w:rsidRPr="00FA28DE">
        <w:rPr>
          <w:rFonts w:cs="Arial"/>
          <w:lang w:val="id-ID"/>
        </w:rPr>
        <w:t>dengan detil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Pengadaan Aplikasi OS Android Untuk Wisata Agro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278D591A" w:rsidR="009C4977" w:rsidRDefault="009C4977" w:rsidP="00F643DD">
      <w:pPr>
        <w:suppressAutoHyphens w:val="0"/>
        <w:spacing w:after="0" w:line="240" w:lineRule="auto"/>
        <w:ind w:left="426" w:right="1134"/>
        <w:jc w:val="center"/>
        <w:rPr>
          <w:b/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SIGMA *) dan PINS **)</w:t>
      </w:r>
      <w:r w:rsidRPr="00FA28DE">
        <w:rPr>
          <w:b/>
          <w:color w:val="000000"/>
          <w:lang w:val="id-ID"/>
        </w:rPr>
        <w:t>-</w:t>
      </w:r>
    </w:p>
    <w:p w14:paraId="749FF02B" w14:textId="36CD8487" w:rsidR="00CB768D" w:rsidRDefault="00CB768D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</w:p>
    <w:p w14:paraId="0561FFE5" w14:textId="6628244A" w:rsidR="00CB768D" w:rsidRDefault="00CB768D" w:rsidP="00CB768D">
      <w:pPr>
        <w:suppressAutoHyphens w:val="0"/>
        <w:spacing w:after="0" w:line="240" w:lineRule="auto"/>
        <w:ind w:left="426" w:right="1134"/>
        <w:rPr>
          <w:color w:val="000000"/>
        </w:rPr>
      </w:pPr>
      <w:r>
        <w:rPr>
          <w:color w:val="000000"/>
        </w:rPr>
        <w:t>*) </w:t>
      </w:r>
    </w:p>
    <w:p w14:paraId="38AF94E4" w14:textId="2D0507B8" w:rsidR="00CB768D" w:rsidRPr="009C420A" w:rsidRDefault="00CB768D" w:rsidP="00CB768D">
      <w:pPr>
        <w:suppressAutoHyphens w:val="0"/>
        <w:spacing w:after="0" w:line="240" w:lineRule="auto"/>
        <w:ind w:left="426" w:right="1134"/>
        <w:rPr>
          <w:rFonts w:eastAsiaTheme="minorEastAsia"/>
          <w:color w:val="000000"/>
          <w:lang w:val="id-ID" w:eastAsia="ja-JP"/>
        </w:rPr>
      </w:pPr>
      <w:bookmarkStart w:id="0" w:name="_GoBack"/>
      <w:bookmarkEnd w:id="0"/>
      <w:r>
        <w:rPr>
          <w:color w:val="000000"/>
        </w:rPr>
        <w:t>**) </w:t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Pengadaan Aplikasi OS Android Untuk Wisata Agro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>engan detil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>Juni 2019</w:t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lastRenderedPageBreak/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PTPN 12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>Jl Rajawali no.44</w:t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2AC7DBF6" w14:textId="77777777" w:rsidR="00BE73FA" w:rsidRDefault="00BE73FA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DC5E2C3" w14:textId="7D334EA8" w:rsidR="00BE73FA" w:rsidRDefault="00BE73FA" w:rsidP="00BE73FA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Pilihan Skema Bisnis : </w:t>
      </w:r>
      <w:r>
        <w:rPr>
          <w:rFonts w:asciiTheme="minorHAnsi" w:hAnsiTheme="minorHAnsi" w:cstheme="minorHAnsi"/>
          <w:sz w:val="22"/>
          <w:szCs w:val="22"/>
          <w:lang w:val="sv-SE"/>
        </w:rPr>
        <w:t>̶S̶e̶w̶a̶ ̶M̶u̶r̶n̶i̶ ̶/̶ ̶S̶e̶w̶a̶ ̶B̶e̶l̶i̶ ̶/ Pengadaan Beli Putus (ada masa garansi)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457EA414" w14:textId="129633EC" w:rsidR="009C4977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031DBD">
        <w:rPr>
          <w:rFonts w:ascii="Calibri" w:hAnsi="Calibri" w:cs="Arial"/>
          <w:bCs/>
          <w:iCs/>
          <w:sz w:val="22"/>
          <w:szCs w:val="22"/>
          <w:lang w:val="id-ID"/>
        </w:rPr>
        <w:t xml:space="preserve">Total </w:t>
      </w: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revenue layanan </w:t>
      </w:r>
      <w:r w:rsidR="00031DBD">
        <w:rPr>
          <w:rFonts w:ascii="Calibri" w:hAnsi="Calibri" w:cs="Arial"/>
          <w:bCs/>
          <w:iCs/>
          <w:sz w:val="22"/>
          <w:szCs w:val="22"/>
          <w:lang w:val="id-ID"/>
        </w:rPr>
        <w:t>̶B̶u̶l̶a̶n̶a̶n̶ ̶/ Tahunan ̶/̶ ̶O̶T̶C̶</w:t>
      </w:r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: 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Rp   </w:t>
      </w:r>
      <w:r w:rsidR="00090879" w:rsidRPr="00031DBD">
        <w:rPr>
          <w:rFonts w:asciiTheme="minorHAnsi" w:hAnsiTheme="minorHAnsi" w:cstheme="minorHAnsi"/>
          <w:noProof/>
          <w:sz w:val="22"/>
          <w:szCs w:val="22"/>
          <w:lang w:val="id-ID"/>
        </w:rPr>
        <w:t>314,476,800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2752A865" w14:textId="1DAD7BA5" w:rsidR="00DD1910" w:rsidRPr="00DD1910" w:rsidRDefault="00DD1910" w:rsidP="00DD1910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Terdiri dari: </w:t>
      </w:r>
    </w:p>
    <w:p w14:paraId="26695B59" w14:textId="0D0E3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Connectivity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="009F269F">
        <w:rPr>
          <w:rFonts w:asciiTheme="minorHAnsi" w:hAnsiTheme="minorHAnsi" w:cstheme="minorHAnsi"/>
          <w:bCs/>
          <w:iCs/>
          <w:sz w:val="22"/>
          <w:szCs w:val="22"/>
        </w:rPr>
        <w:t>Rp</w:t>
      </w:r>
      <w:proofErr w:type="spellEnd"/>
      <w:r w:rsidR="009F269F">
        <w:rPr>
          <w:rFonts w:asciiTheme="minorHAnsi" w:hAnsiTheme="minorHAnsi" w:cstheme="minorHAnsi"/>
          <w:bCs/>
          <w:iCs/>
          <w:sz w:val="22"/>
          <w:szCs w:val="22"/>
        </w:rPr>
        <w:t xml:space="preserve">   0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,- </w:t>
      </w:r>
      <w:r w:rsidR="009F269F">
        <w:rPr>
          <w:rFonts w:asciiTheme="minorHAnsi" w:hAnsiTheme="minorHAnsi" w:cstheme="minorHAnsi"/>
          <w:bCs/>
          <w:iCs/>
          <w:sz w:val="22"/>
          <w:szCs w:val="22"/>
        </w:rPr>
        <w:t>(Sebelum PPN)</w:t>
      </w:r>
    </w:p>
    <w:p w14:paraId="32E23522" w14:textId="1DD15426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298,752,960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6E09524" w:rsidR="009C4977" w:rsidRPr="009F144D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298,752,960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2F96E22D" w14:textId="4A8A0572" w:rsidR="00C50CA6" w:rsidRDefault="009F144D" w:rsidP="00C50CA6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Terdiri dari: </w:t>
      </w:r>
    </w:p>
    <w:p w14:paraId="49A7DCC2" w14:textId="30281B31" w:rsidR="002600E7" w:rsidRPr="00C50CA6" w:rsidRDefault="00C50CA6" w:rsidP="00C50CA6">
      <w:pPr>
        <w:pStyle w:val="BodyText"/>
        <w:suppressAutoHyphens w:val="0"/>
        <w:spacing w:after="0" w:line="240" w:lineRule="auto"/>
        <w:ind w:left="2487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i.	Colocation</w:t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  <w:t>: Rp   0,- (Sebelum PPN)</w:t>
      </w:r>
    </w:p>
    <w:p w14:paraId="0BCD42D1" w14:textId="0DA7EE70" w:rsidR="00C50CA6" w:rsidRDefault="00C50CA6" w:rsidP="00C50CA6">
      <w:pPr>
        <w:pStyle w:val="BodyText"/>
        <w:suppressAutoHyphens w:val="0"/>
        <w:spacing w:after="0" w:line="240" w:lineRule="auto"/>
        <w:ind w:left="2487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ii.	Revenue CPE</w:t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897DD3">
        <w:rPr>
          <w:rFonts w:asciiTheme="minorHAnsi" w:hAnsiTheme="minorHAnsi" w:cstheme="minorHAnsi"/>
          <w:bCs/>
          <w:iCs/>
          <w:sz w:val="22"/>
          <w:szCs w:val="22"/>
        </w:rPr>
        <w:tab/>
        <w:t>: Rp   0,- (Sebelum PPN)</w:t>
      </w:r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5.26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15,723,840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591FB770" w14:textId="7F0667AC" w:rsidR="009C4977" w:rsidRDefault="009C4977" w:rsidP="00823DBC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r w:rsidR="00A97E0F">
        <w:rPr>
          <w:rFonts w:ascii="Calibri" w:hAnsi="Calibri" w:cs="Arial"/>
          <w:sz w:val="22"/>
          <w:szCs w:val="22"/>
        </w:rPr>
        <w:t>MRC</w:t>
      </w:r>
      <w:r w:rsidRPr="00FA28DE">
        <w:rPr>
          <w:rFonts w:ascii="Calibri" w:hAnsi="Calibri" w:cs="Arial"/>
          <w:sz w:val="22"/>
          <w:szCs w:val="22"/>
          <w:lang w:val="id-ID"/>
        </w:rPr>
        <w:t>, proses pembayaran setelah BAST, dan dengan rincian:</w:t>
      </w:r>
    </w:p>
    <w:p w14:paraId="1E761C89" w14:textId="77777777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 ̶D̶i̶l̶a̶k̶u̶k̶a̶n̶ ̶d̶e̶n̶g̶a̶n̶ ̶m̶e̶n̶u̶n̶g̶g̶u̶ ̶p̶e̶m̶b̶a̶y̶a̶r̶a̶n̶ ̶d̶a̶r̶i̶ ̶P̶e̶l̶a̶n̶g̶g̶a̶n̶ ̶E̶N̶T̶E̶R̶P̶R̶I̶S̶E</w:t>
      </w:r>
    </w:p>
    <w:p w14:paraId="3431764F" w14:textId="2222445D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Dilakukan setelah TELKOM menerima pembayaran dari pelanggan ENTERPRISE</w:t>
      </w: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33B74FFD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 w:rsidR="00D341DA">
        <w:rPr>
          <w:rFonts w:cs="Arial"/>
        </w:rPr>
        <w:t>6</w:t>
      </w:r>
      <w:r w:rsidR="005104E7">
        <w:rPr>
          <w:rFonts w:cs="Arial"/>
        </w:rPr>
        <w:t xml:space="preserve"> </w:t>
      </w:r>
      <w:r w:rsidRPr="00FA28DE">
        <w:rPr>
          <w:rFonts w:cs="Arial"/>
        </w:rPr>
        <w:t xml:space="preserve">dengan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r w:rsidR="005104E7">
        <w:rPr>
          <w:rFonts w:cs="Arial"/>
        </w:rPr>
        <w:t>MRC</w:t>
      </w:r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4756C89" w14:textId="37648B90" w:rsidR="00907498" w:rsidRDefault="00090879" w:rsidP="00907498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Mei 2019</w:t>
      </w:r>
    </w:p>
    <w:p w14:paraId="46D8BCAA" w14:textId="03CAB03C" w:rsidR="00635B94" w:rsidRPr="00635B94" w:rsidRDefault="00635B94" w:rsidP="00635B94">
      <w:pPr>
        <w:suppressAutoHyphens w:val="0"/>
        <w:spacing w:after="0" w:line="240" w:lineRule="auto"/>
        <w:rPr>
          <w:rFonts w:asciiTheme="minorHAnsi" w:eastAsia="Times New Roman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br w:type="page"/>
      </w:r>
    </w:p>
    <w:p w14:paraId="595FCC23" w14:textId="45A77662" w:rsidR="0026016E" w:rsidRPr="00907498" w:rsidRDefault="004E20A1" w:rsidP="00907498">
      <w:pPr>
        <w:pStyle w:val="BodyText"/>
        <w:suppressAutoHyphens w:val="0"/>
        <w:spacing w:line="240" w:lineRule="auto"/>
        <w:ind w:left="153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1227E2">
        <w:rPr>
          <w:rFonts w:asciiTheme="minorHAnsi" w:hAnsiTheme="minorHAnsi"/>
          <w:b/>
          <w:lang w:val="id-ID"/>
        </w:rPr>
        <w:lastRenderedPageBreak/>
        <w:t xml:space="preserve">Tabel 1: </w:t>
      </w:r>
      <w:proofErr w:type="spellStart"/>
      <w:r w:rsidRPr="001227E2">
        <w:rPr>
          <w:rFonts w:asciiTheme="minorHAnsi" w:hAnsiTheme="minorHAnsi"/>
          <w:b/>
          <w:lang w:val="id-ID"/>
        </w:rPr>
        <w:t>Rincian</w:t>
      </w:r>
      <w:proofErr w:type="spellEnd"/>
      <w:r w:rsidRPr="001227E2">
        <w:rPr>
          <w:rFonts w:asciiTheme="minorHAnsi" w:hAnsiTheme="minorHAnsi"/>
          <w:b/>
          <w:lang w:val="id-ID"/>
        </w:rPr>
        <w:t xml:space="preserve"> Pekerjaan</w:t>
      </w:r>
    </w:p>
    <w:p w14:paraId="1D190614" w14:textId="5C51CA37" w:rsidR="00090388" w:rsidRPr="00090388" w:rsidRDefault="00090388" w:rsidP="00907498">
      <w:pPr>
        <w:tabs>
          <w:tab w:val="left" w:pos="900"/>
        </w:tabs>
        <w:spacing w:after="0" w:line="360" w:lineRule="auto"/>
        <w:jc w:val="both"/>
        <w:rPr>
          <w:rFonts w:asciiTheme="minorHAnsi" w:hAnsiTheme="minorHAnsi"/>
        </w:rPr>
      </w:pPr>
      <w:r w:rsidRPr="00090388">
        <w:rPr>
          <w:rFonts w:asciiTheme="minorHAnsi" w:hAnsiTheme="minorHAnsi"/>
        </w:rPr>
        <w:t>${selector}</w:t>
      </w:r>
    </w:p>
    <w:p w14:paraId="4C8DB6FF" w14:textId="34D804D5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Pengadaan Aplikasi OS Android Untuk Wisata Agro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${am}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${nikAm}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${jabatanAm}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${se}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${nikSe}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${jabatanSe}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Direview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${bidding}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${nikBidding}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${jabatanBidding}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${manager}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${nikManager}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${jabatanManager}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${deputy}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${nikDeputy}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${jabatanDeputy}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${gm}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${nikGm}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${jabatanGm}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8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9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361C8" w14:textId="77777777" w:rsidR="00314081" w:rsidRDefault="00314081">
      <w:r>
        <w:separator/>
      </w:r>
    </w:p>
  </w:endnote>
  <w:endnote w:type="continuationSeparator" w:id="0">
    <w:p w14:paraId="7053E730" w14:textId="77777777" w:rsidR="00314081" w:rsidRDefault="00314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1AC81" w14:textId="77777777" w:rsidR="00314081" w:rsidRDefault="00314081">
      <w:r>
        <w:separator/>
      </w:r>
    </w:p>
  </w:footnote>
  <w:footnote w:type="continuationSeparator" w:id="0">
    <w:p w14:paraId="2E6A6E07" w14:textId="77777777" w:rsidR="00314081" w:rsidRDefault="00314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2AF122F"/>
    <w:multiLevelType w:val="hybridMultilevel"/>
    <w:tmpl w:val="9FAE406A"/>
    <w:lvl w:ilvl="0" w:tplc="0409001B">
      <w:start w:val="1"/>
      <w:numFmt w:val="lowerRoman"/>
      <w:lvlText w:val="%1."/>
      <w:lvlJc w:val="right"/>
      <w:pPr>
        <w:ind w:left="2487" w:hanging="360"/>
      </w:p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6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8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383D2CD2"/>
    <w:multiLevelType w:val="hybridMultilevel"/>
    <w:tmpl w:val="51D831F6"/>
    <w:lvl w:ilvl="0" w:tplc="0409001B">
      <w:start w:val="1"/>
      <w:numFmt w:val="lowerRoman"/>
      <w:lvlText w:val="%1."/>
      <w:lvlJc w:val="right"/>
      <w:pPr>
        <w:ind w:left="3196" w:hanging="360"/>
      </w:pPr>
    </w:lvl>
    <w:lvl w:ilvl="1" w:tplc="04210019" w:tentative="1">
      <w:start w:val="1"/>
      <w:numFmt w:val="lowerLetter"/>
      <w:lvlText w:val="%2."/>
      <w:lvlJc w:val="left"/>
      <w:pPr>
        <w:ind w:left="3916" w:hanging="360"/>
      </w:pPr>
    </w:lvl>
    <w:lvl w:ilvl="2" w:tplc="0421001B" w:tentative="1">
      <w:start w:val="1"/>
      <w:numFmt w:val="lowerRoman"/>
      <w:lvlText w:val="%3."/>
      <w:lvlJc w:val="right"/>
      <w:pPr>
        <w:ind w:left="4636" w:hanging="180"/>
      </w:pPr>
    </w:lvl>
    <w:lvl w:ilvl="3" w:tplc="0421000F" w:tentative="1">
      <w:start w:val="1"/>
      <w:numFmt w:val="decimal"/>
      <w:lvlText w:val="%4."/>
      <w:lvlJc w:val="left"/>
      <w:pPr>
        <w:ind w:left="5356" w:hanging="360"/>
      </w:pPr>
    </w:lvl>
    <w:lvl w:ilvl="4" w:tplc="04210019" w:tentative="1">
      <w:start w:val="1"/>
      <w:numFmt w:val="lowerLetter"/>
      <w:lvlText w:val="%5."/>
      <w:lvlJc w:val="left"/>
      <w:pPr>
        <w:ind w:left="6076" w:hanging="360"/>
      </w:pPr>
    </w:lvl>
    <w:lvl w:ilvl="5" w:tplc="0421001B" w:tentative="1">
      <w:start w:val="1"/>
      <w:numFmt w:val="lowerRoman"/>
      <w:lvlText w:val="%6."/>
      <w:lvlJc w:val="right"/>
      <w:pPr>
        <w:ind w:left="6796" w:hanging="180"/>
      </w:pPr>
    </w:lvl>
    <w:lvl w:ilvl="6" w:tplc="0421000F" w:tentative="1">
      <w:start w:val="1"/>
      <w:numFmt w:val="decimal"/>
      <w:lvlText w:val="%7."/>
      <w:lvlJc w:val="left"/>
      <w:pPr>
        <w:ind w:left="7516" w:hanging="360"/>
      </w:pPr>
    </w:lvl>
    <w:lvl w:ilvl="7" w:tplc="04210019" w:tentative="1">
      <w:start w:val="1"/>
      <w:numFmt w:val="lowerLetter"/>
      <w:lvlText w:val="%8."/>
      <w:lvlJc w:val="left"/>
      <w:pPr>
        <w:ind w:left="8236" w:hanging="360"/>
      </w:pPr>
    </w:lvl>
    <w:lvl w:ilvl="8" w:tplc="0421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60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7CC1AF7"/>
    <w:multiLevelType w:val="hybridMultilevel"/>
    <w:tmpl w:val="56C436DC"/>
    <w:lvl w:ilvl="0" w:tplc="0421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62" w15:restartNumberingAfterBreak="0">
    <w:nsid w:val="54D53B3A"/>
    <w:multiLevelType w:val="hybridMultilevel"/>
    <w:tmpl w:val="DDACA798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8"/>
  </w:num>
  <w:num w:numId="2">
    <w:abstractNumId w:val="58"/>
    <w:lvlOverride w:ilvl="0">
      <w:startOverride w:val="1"/>
    </w:lvlOverride>
  </w:num>
  <w:num w:numId="3">
    <w:abstractNumId w:val="60"/>
  </w:num>
  <w:num w:numId="4">
    <w:abstractNumId w:val="63"/>
  </w:num>
  <w:num w:numId="5">
    <w:abstractNumId w:val="56"/>
  </w:num>
  <w:num w:numId="6">
    <w:abstractNumId w:val="58"/>
  </w:num>
  <w:num w:numId="7">
    <w:abstractNumId w:val="57"/>
  </w:num>
  <w:num w:numId="8">
    <w:abstractNumId w:val="62"/>
  </w:num>
  <w:num w:numId="9">
    <w:abstractNumId w:val="61"/>
  </w:num>
  <w:num w:numId="10">
    <w:abstractNumId w:val="59"/>
  </w:num>
  <w:num w:numId="11">
    <w:abstractNumId w:val="5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1DBD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388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01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177E7"/>
    <w:rsid w:val="00127FEA"/>
    <w:rsid w:val="001303B8"/>
    <w:rsid w:val="00132C30"/>
    <w:rsid w:val="0013401A"/>
    <w:rsid w:val="001364A8"/>
    <w:rsid w:val="00140B04"/>
    <w:rsid w:val="00142A4B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93722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56832"/>
    <w:rsid w:val="002600E7"/>
    <w:rsid w:val="0026016E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C5F64"/>
    <w:rsid w:val="002D1E5A"/>
    <w:rsid w:val="002D2C3B"/>
    <w:rsid w:val="002D573C"/>
    <w:rsid w:val="002D6A96"/>
    <w:rsid w:val="002E1FC5"/>
    <w:rsid w:val="002E3CCE"/>
    <w:rsid w:val="002E447D"/>
    <w:rsid w:val="002E64E3"/>
    <w:rsid w:val="002F122E"/>
    <w:rsid w:val="002F442C"/>
    <w:rsid w:val="002F5F8D"/>
    <w:rsid w:val="00301503"/>
    <w:rsid w:val="00301649"/>
    <w:rsid w:val="003024FD"/>
    <w:rsid w:val="00305364"/>
    <w:rsid w:val="00314081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574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1FC5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4831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1ED5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42DB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20A1"/>
    <w:rsid w:val="004E34CB"/>
    <w:rsid w:val="004F2256"/>
    <w:rsid w:val="004F3221"/>
    <w:rsid w:val="004F34A6"/>
    <w:rsid w:val="004F6619"/>
    <w:rsid w:val="0050260E"/>
    <w:rsid w:val="005038DF"/>
    <w:rsid w:val="005049F4"/>
    <w:rsid w:val="005104E7"/>
    <w:rsid w:val="00512A4F"/>
    <w:rsid w:val="00513A39"/>
    <w:rsid w:val="00513BEC"/>
    <w:rsid w:val="005205A8"/>
    <w:rsid w:val="0052480E"/>
    <w:rsid w:val="00524E9E"/>
    <w:rsid w:val="00525110"/>
    <w:rsid w:val="005251F9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1DB0"/>
    <w:rsid w:val="00563612"/>
    <w:rsid w:val="005645E6"/>
    <w:rsid w:val="00566AC2"/>
    <w:rsid w:val="0057353D"/>
    <w:rsid w:val="005735C8"/>
    <w:rsid w:val="00576C1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353C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599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B94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29F7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E3271"/>
    <w:rsid w:val="006E4775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6C2"/>
    <w:rsid w:val="00744837"/>
    <w:rsid w:val="007506A5"/>
    <w:rsid w:val="007512EA"/>
    <w:rsid w:val="007518A4"/>
    <w:rsid w:val="00751BCC"/>
    <w:rsid w:val="00756920"/>
    <w:rsid w:val="00761C23"/>
    <w:rsid w:val="007651C5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E48A5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0B69"/>
    <w:rsid w:val="00823390"/>
    <w:rsid w:val="00823DBC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87924"/>
    <w:rsid w:val="00891DC5"/>
    <w:rsid w:val="0089358C"/>
    <w:rsid w:val="008942CF"/>
    <w:rsid w:val="00895136"/>
    <w:rsid w:val="008969BF"/>
    <w:rsid w:val="00897DD3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65BE"/>
    <w:rsid w:val="008B766B"/>
    <w:rsid w:val="008B7945"/>
    <w:rsid w:val="008B7D8E"/>
    <w:rsid w:val="008D0B2A"/>
    <w:rsid w:val="008D1844"/>
    <w:rsid w:val="008D3E76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07498"/>
    <w:rsid w:val="00915587"/>
    <w:rsid w:val="00915A46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E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0B68"/>
    <w:rsid w:val="009A3415"/>
    <w:rsid w:val="009A43A5"/>
    <w:rsid w:val="009A5569"/>
    <w:rsid w:val="009A73E3"/>
    <w:rsid w:val="009B2F5B"/>
    <w:rsid w:val="009B3F06"/>
    <w:rsid w:val="009B458A"/>
    <w:rsid w:val="009C420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144D"/>
    <w:rsid w:val="009F2262"/>
    <w:rsid w:val="009F269F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77C70"/>
    <w:rsid w:val="00A81331"/>
    <w:rsid w:val="00A82DB7"/>
    <w:rsid w:val="00A84E85"/>
    <w:rsid w:val="00A85003"/>
    <w:rsid w:val="00A97E0F"/>
    <w:rsid w:val="00AA18B0"/>
    <w:rsid w:val="00AA39C4"/>
    <w:rsid w:val="00AB0F74"/>
    <w:rsid w:val="00AB2942"/>
    <w:rsid w:val="00AB4371"/>
    <w:rsid w:val="00AB6164"/>
    <w:rsid w:val="00AC1A2F"/>
    <w:rsid w:val="00AC6436"/>
    <w:rsid w:val="00AD231A"/>
    <w:rsid w:val="00AD2B45"/>
    <w:rsid w:val="00AD5FBC"/>
    <w:rsid w:val="00AE05F0"/>
    <w:rsid w:val="00AE0F02"/>
    <w:rsid w:val="00AF1D97"/>
    <w:rsid w:val="00AF24C6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97010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E73FA"/>
    <w:rsid w:val="00BF141E"/>
    <w:rsid w:val="00BF27AA"/>
    <w:rsid w:val="00BF2CB7"/>
    <w:rsid w:val="00BF609B"/>
    <w:rsid w:val="00BF7A00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3C7"/>
    <w:rsid w:val="00C31437"/>
    <w:rsid w:val="00C37238"/>
    <w:rsid w:val="00C434FE"/>
    <w:rsid w:val="00C44274"/>
    <w:rsid w:val="00C4745A"/>
    <w:rsid w:val="00C50CA6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E8A"/>
    <w:rsid w:val="00CA7F9C"/>
    <w:rsid w:val="00CB1127"/>
    <w:rsid w:val="00CB28BC"/>
    <w:rsid w:val="00CB2DE3"/>
    <w:rsid w:val="00CB3EEE"/>
    <w:rsid w:val="00CB6366"/>
    <w:rsid w:val="00CB768D"/>
    <w:rsid w:val="00CC058A"/>
    <w:rsid w:val="00CC1630"/>
    <w:rsid w:val="00CC1DAE"/>
    <w:rsid w:val="00CC2BC0"/>
    <w:rsid w:val="00CD0B8F"/>
    <w:rsid w:val="00CD1044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438"/>
    <w:rsid w:val="00D05BCF"/>
    <w:rsid w:val="00D068AF"/>
    <w:rsid w:val="00D06A76"/>
    <w:rsid w:val="00D103A9"/>
    <w:rsid w:val="00D15489"/>
    <w:rsid w:val="00D23154"/>
    <w:rsid w:val="00D23F6E"/>
    <w:rsid w:val="00D322F3"/>
    <w:rsid w:val="00D341DA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64C2E"/>
    <w:rsid w:val="00D67673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0C33"/>
    <w:rsid w:val="00DD1910"/>
    <w:rsid w:val="00DD2153"/>
    <w:rsid w:val="00DD2F45"/>
    <w:rsid w:val="00DD3BED"/>
    <w:rsid w:val="00DE05E4"/>
    <w:rsid w:val="00DE1815"/>
    <w:rsid w:val="00DE1A03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66AA3"/>
    <w:rsid w:val="00E70140"/>
    <w:rsid w:val="00E71877"/>
    <w:rsid w:val="00E71AC6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3F78"/>
    <w:rsid w:val="00F34FE7"/>
    <w:rsid w:val="00F430EB"/>
    <w:rsid w:val="00F43963"/>
    <w:rsid w:val="00F45685"/>
    <w:rsid w:val="00F457F7"/>
    <w:rsid w:val="00F47166"/>
    <w:rsid w:val="00F535B5"/>
    <w:rsid w:val="00F57B53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B4F3E"/>
    <w:rsid w:val="00FC0EDE"/>
    <w:rsid w:val="00FC78F8"/>
    <w:rsid w:val="00FD0573"/>
    <w:rsid w:val="00FD4545"/>
    <w:rsid w:val="00FD54CC"/>
    <w:rsid w:val="00FE130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6CB2D-5D01-48A6-858C-2ADA773C6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Arya Wiranata</cp:lastModifiedBy>
  <cp:revision>32</cp:revision>
  <cp:lastPrinted>2018-07-03T09:41:00Z</cp:lastPrinted>
  <dcterms:created xsi:type="dcterms:W3CDTF">2018-08-06T04:21:00Z</dcterms:created>
  <dcterms:modified xsi:type="dcterms:W3CDTF">2018-08-15T02:44:00Z</dcterms:modified>
</cp:coreProperties>
</file>